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70592" w14:textId="77777777" w:rsidR="00FD387E" w:rsidRDefault="00FD387E" w:rsidP="00FD387E">
      <w:r>
        <w:rPr>
          <w:rFonts w:hint="eastAsia"/>
        </w:rPr>
        <w:t>《数据库》</w:t>
      </w:r>
      <w:r>
        <w:t>A卷参考答案及评分标准</w:t>
      </w:r>
    </w:p>
    <w:p w14:paraId="58BD9624" w14:textId="77777777" w:rsidR="00FD387E" w:rsidRDefault="00FD387E" w:rsidP="00FD387E">
      <w:r>
        <w:rPr>
          <w:rFonts w:hint="eastAsia"/>
        </w:rPr>
        <w:t>一、选择题（每题</w:t>
      </w:r>
      <w:r>
        <w:t>1分，共20分）</w:t>
      </w:r>
    </w:p>
    <w:p w14:paraId="7C35D6B0" w14:textId="77777777" w:rsidR="00FD387E" w:rsidRDefault="00FD387E" w:rsidP="00FD387E">
      <w:r>
        <w:t>1-5</w:t>
      </w:r>
      <w:r>
        <w:tab/>
      </w:r>
      <w:r>
        <w:tab/>
        <w:t>ADDBC</w:t>
      </w:r>
      <w:r>
        <w:tab/>
      </w:r>
      <w:r>
        <w:tab/>
      </w:r>
      <w:r>
        <w:tab/>
        <w:t>6-10</w:t>
      </w:r>
      <w:r>
        <w:tab/>
      </w:r>
      <w:r>
        <w:tab/>
        <w:t>CBACD</w:t>
      </w:r>
    </w:p>
    <w:p w14:paraId="387A288E" w14:textId="77777777" w:rsidR="00FD387E" w:rsidRDefault="00FD387E" w:rsidP="00FD387E">
      <w:r>
        <w:t>11-15</w:t>
      </w:r>
      <w:r>
        <w:tab/>
        <w:t>DDDDA</w:t>
      </w:r>
      <w:r>
        <w:tab/>
      </w:r>
      <w:r>
        <w:tab/>
      </w:r>
      <w:r>
        <w:tab/>
        <w:t>16-20</w:t>
      </w:r>
      <w:r>
        <w:tab/>
        <w:t>DDDDC</w:t>
      </w:r>
    </w:p>
    <w:p w14:paraId="4172AAEC" w14:textId="77777777" w:rsidR="00FD387E" w:rsidRDefault="00FD387E" w:rsidP="00FD387E">
      <w:r>
        <w:rPr>
          <w:rFonts w:hint="eastAsia"/>
        </w:rPr>
        <w:t>二、填空题（每题</w:t>
      </w:r>
      <w:r>
        <w:t>1分，共10分）</w:t>
      </w:r>
    </w:p>
    <w:p w14:paraId="671409AE" w14:textId="77777777" w:rsidR="00FD387E" w:rsidRDefault="00FD387E" w:rsidP="00FD387E">
      <w:r>
        <w:t>1. 关系R</w:t>
      </w:r>
      <w:r>
        <w:tab/>
      </w:r>
      <w:r>
        <w:tab/>
      </w:r>
      <w:r>
        <w:tab/>
      </w:r>
      <w:r>
        <w:tab/>
      </w:r>
      <w:r>
        <w:tab/>
        <w:t>2. 基本表或视图</w:t>
      </w:r>
    </w:p>
    <w:p w14:paraId="06C45246" w14:textId="77777777" w:rsidR="00FD387E" w:rsidRDefault="00FD387E" w:rsidP="00FD387E">
      <w:r>
        <w:t>3. X&lt;20 或 X&gt;30</w:t>
      </w:r>
      <w:r>
        <w:tab/>
      </w:r>
      <w:r>
        <w:tab/>
      </w:r>
      <w:r>
        <w:tab/>
      </w:r>
      <w:r>
        <w:tab/>
        <w:t>4. 域</w:t>
      </w:r>
    </w:p>
    <w:p w14:paraId="3494F6C9" w14:textId="77777777" w:rsidR="00FD387E" w:rsidRDefault="00FD387E" w:rsidP="00FD387E">
      <w:r>
        <w:t>5. 两段锁协议</w:t>
      </w:r>
      <w:r>
        <w:tab/>
      </w:r>
      <w:r>
        <w:tab/>
      </w:r>
      <w:r>
        <w:tab/>
      </w:r>
      <w:r>
        <w:tab/>
        <w:t>6. 冗余</w:t>
      </w:r>
    </w:p>
    <w:p w14:paraId="51CC4F11" w14:textId="77777777" w:rsidR="00FD387E" w:rsidRDefault="00FD387E" w:rsidP="00FD387E">
      <w:r>
        <w:t>7. 完整性</w:t>
      </w:r>
      <w:r>
        <w:tab/>
      </w:r>
      <w:r>
        <w:tab/>
      </w:r>
      <w:r>
        <w:tab/>
      </w:r>
      <w:r>
        <w:tab/>
      </w:r>
      <w:r>
        <w:tab/>
        <w:t>8. 排它（写）</w:t>
      </w:r>
    </w:p>
    <w:p w14:paraId="2602150C" w14:textId="77777777" w:rsidR="00FD387E" w:rsidRDefault="00FD387E" w:rsidP="00FD387E">
      <w:r>
        <w:t>9. 系统故障</w:t>
      </w:r>
      <w:r>
        <w:tab/>
      </w:r>
      <w:r>
        <w:tab/>
      </w:r>
      <w:r>
        <w:tab/>
      </w:r>
      <w:r>
        <w:tab/>
      </w:r>
      <w:r>
        <w:tab/>
        <w:t>10. 加密</w:t>
      </w:r>
    </w:p>
    <w:p w14:paraId="38EE26FB" w14:textId="77777777" w:rsidR="00FD387E" w:rsidRDefault="00FD387E" w:rsidP="00FD387E">
      <w:r>
        <w:rPr>
          <w:rFonts w:hint="eastAsia"/>
        </w:rPr>
        <w:t>三、简单应用题（每题</w:t>
      </w:r>
      <w:r>
        <w:t>3分，共15分）</w:t>
      </w:r>
    </w:p>
    <w:p w14:paraId="235A38D0" w14:textId="77777777" w:rsidR="00FD387E" w:rsidRDefault="00FD387E" w:rsidP="00FD387E">
      <w:r>
        <w:t>1. R∩S</w:t>
      </w:r>
    </w:p>
    <w:p w14:paraId="57423DEE" w14:textId="77777777" w:rsidR="00FD387E" w:rsidRDefault="00FD387E" w:rsidP="00FD387E">
      <w:r>
        <w:t>A</w:t>
      </w:r>
      <w:r>
        <w:tab/>
        <w:t>B</w:t>
      </w:r>
      <w:r>
        <w:tab/>
        <w:t>C</w:t>
      </w:r>
    </w:p>
    <w:p w14:paraId="234EC069" w14:textId="77777777" w:rsidR="00FD387E" w:rsidRDefault="00FD387E" w:rsidP="00FD387E">
      <w:r>
        <w:t>a1</w:t>
      </w:r>
      <w:r>
        <w:tab/>
        <w:t>b1</w:t>
      </w:r>
      <w:r>
        <w:tab/>
        <w:t>c2</w:t>
      </w:r>
    </w:p>
    <w:p w14:paraId="1F3833AB" w14:textId="77777777" w:rsidR="00FD387E" w:rsidRDefault="00FD387E" w:rsidP="00FD387E">
      <w:r>
        <w:t>a3</w:t>
      </w:r>
      <w:r>
        <w:tab/>
        <w:t>b4</w:t>
      </w:r>
      <w:r>
        <w:tab/>
        <w:t>c6</w:t>
      </w:r>
    </w:p>
    <w:p w14:paraId="4A22F173" w14:textId="77777777" w:rsidR="00FD387E" w:rsidRDefault="00FD387E" w:rsidP="00FD387E">
      <w:r>
        <w:tab/>
        <w:t>2. R-S</w:t>
      </w:r>
    </w:p>
    <w:p w14:paraId="3995A9CF" w14:textId="77777777" w:rsidR="00FD387E" w:rsidRDefault="00FD387E" w:rsidP="00FD387E">
      <w:r>
        <w:t>A</w:t>
      </w:r>
      <w:r>
        <w:tab/>
        <w:t>B</w:t>
      </w:r>
      <w:r>
        <w:tab/>
        <w:t>C</w:t>
      </w:r>
    </w:p>
    <w:p w14:paraId="3DA04CA8" w14:textId="77777777" w:rsidR="00FD387E" w:rsidRDefault="00FD387E" w:rsidP="00FD387E">
      <w:r>
        <w:t>a2</w:t>
      </w:r>
      <w:r>
        <w:tab/>
        <w:t>b3</w:t>
      </w:r>
      <w:r>
        <w:tab/>
        <w:t>c7</w:t>
      </w:r>
    </w:p>
    <w:p w14:paraId="49A9966F" w14:textId="77777777" w:rsidR="00FD387E" w:rsidRDefault="00FD387E" w:rsidP="00FD387E">
      <w:r>
        <w:t>a1</w:t>
      </w:r>
      <w:r>
        <w:tab/>
        <w:t>b2</w:t>
      </w:r>
      <w:r>
        <w:tab/>
        <w:t>c3</w:t>
      </w:r>
    </w:p>
    <w:p w14:paraId="09FCEC28" w14:textId="77777777" w:rsidR="00FD387E" w:rsidRDefault="00FD387E" w:rsidP="00FD387E">
      <w:r>
        <w:tab/>
      </w:r>
      <w:proofErr w:type="gramStart"/>
      <w:r>
        <w:t>3.  (</w:t>
      </w:r>
      <w:proofErr w:type="gramEnd"/>
      <w:r>
        <w:t>R∪S)÷T</w:t>
      </w:r>
    </w:p>
    <w:p w14:paraId="46FC671D" w14:textId="77777777" w:rsidR="00FD387E" w:rsidRDefault="00FD387E" w:rsidP="00FD387E">
      <w:r>
        <w:t>A</w:t>
      </w:r>
    </w:p>
    <w:p w14:paraId="5C0CA04C" w14:textId="77777777" w:rsidR="00FD387E" w:rsidRDefault="00FD387E" w:rsidP="00FD387E">
      <w:r>
        <w:t>a1</w:t>
      </w:r>
    </w:p>
    <w:p w14:paraId="6B6E5880" w14:textId="77777777" w:rsidR="00FD387E" w:rsidRDefault="00FD387E" w:rsidP="00FD387E"/>
    <w:p w14:paraId="03461EFD" w14:textId="77777777" w:rsidR="00FD387E" w:rsidRDefault="00FD387E" w:rsidP="00FD387E">
      <w:r>
        <w:t>4.  R×T</w:t>
      </w:r>
    </w:p>
    <w:p w14:paraId="341F8662" w14:textId="77777777" w:rsidR="00FD387E" w:rsidRDefault="00FD387E" w:rsidP="00FD387E">
      <w:proofErr w:type="gramStart"/>
      <w:r>
        <w:t>R.A</w:t>
      </w:r>
      <w:r>
        <w:tab/>
        <w:t>R.B</w:t>
      </w:r>
      <w:proofErr w:type="gramEnd"/>
      <w:r>
        <w:tab/>
        <w:t>R.C</w:t>
      </w:r>
      <w:r>
        <w:tab/>
        <w:t>T.B</w:t>
      </w:r>
      <w:r>
        <w:tab/>
        <w:t>T.C</w:t>
      </w:r>
      <w:r>
        <w:tab/>
        <w:t>T.D</w:t>
      </w:r>
    </w:p>
    <w:p w14:paraId="38733977" w14:textId="77777777" w:rsidR="00FD387E" w:rsidRDefault="00FD387E" w:rsidP="00FD387E">
      <w:r>
        <w:t>a1</w:t>
      </w:r>
      <w:r>
        <w:tab/>
        <w:t>b1</w:t>
      </w:r>
      <w:r>
        <w:tab/>
        <w:t>c2</w:t>
      </w:r>
      <w:r>
        <w:tab/>
        <w:t>b1</w:t>
      </w:r>
      <w:r>
        <w:tab/>
        <w:t>c2</w:t>
      </w:r>
      <w:r>
        <w:tab/>
        <w:t>d4</w:t>
      </w:r>
    </w:p>
    <w:p w14:paraId="37706F3C" w14:textId="77777777" w:rsidR="00FD387E" w:rsidRDefault="00FD387E" w:rsidP="00FD387E">
      <w:r>
        <w:t>a2</w:t>
      </w:r>
      <w:r>
        <w:tab/>
        <w:t>b3</w:t>
      </w:r>
      <w:r>
        <w:tab/>
        <w:t>c7</w:t>
      </w:r>
      <w:r>
        <w:tab/>
        <w:t>b1</w:t>
      </w:r>
      <w:r>
        <w:tab/>
        <w:t>c2</w:t>
      </w:r>
      <w:r>
        <w:tab/>
        <w:t>d4</w:t>
      </w:r>
    </w:p>
    <w:p w14:paraId="6F6824F0" w14:textId="77777777" w:rsidR="00FD387E" w:rsidRDefault="00FD387E" w:rsidP="00FD387E">
      <w:r>
        <w:t>a3</w:t>
      </w:r>
      <w:r>
        <w:tab/>
        <w:t>b4</w:t>
      </w:r>
      <w:r>
        <w:tab/>
        <w:t>c6</w:t>
      </w:r>
      <w:r>
        <w:tab/>
        <w:t>b1</w:t>
      </w:r>
      <w:r>
        <w:tab/>
        <w:t>c2</w:t>
      </w:r>
      <w:r>
        <w:tab/>
        <w:t>d4</w:t>
      </w:r>
    </w:p>
    <w:p w14:paraId="095E0AB8" w14:textId="77777777" w:rsidR="00FD387E" w:rsidRDefault="00FD387E" w:rsidP="00FD387E">
      <w:r>
        <w:t>a1</w:t>
      </w:r>
      <w:r>
        <w:tab/>
        <w:t>b2</w:t>
      </w:r>
      <w:r>
        <w:tab/>
        <w:t>c3</w:t>
      </w:r>
      <w:r>
        <w:tab/>
        <w:t>b1</w:t>
      </w:r>
      <w:r>
        <w:tab/>
        <w:t>c2</w:t>
      </w:r>
      <w:r>
        <w:tab/>
        <w:t>d4</w:t>
      </w:r>
    </w:p>
    <w:p w14:paraId="77CDEE50" w14:textId="77777777" w:rsidR="00FD387E" w:rsidRDefault="00FD387E" w:rsidP="00FD387E">
      <w:r>
        <w:t>a1</w:t>
      </w:r>
      <w:r>
        <w:tab/>
        <w:t>b1</w:t>
      </w:r>
      <w:r>
        <w:tab/>
        <w:t>c2</w:t>
      </w:r>
      <w:r>
        <w:tab/>
        <w:t>b2</w:t>
      </w:r>
      <w:r>
        <w:tab/>
        <w:t>c1</w:t>
      </w:r>
      <w:r>
        <w:tab/>
        <w:t>d1</w:t>
      </w:r>
    </w:p>
    <w:p w14:paraId="323C591E" w14:textId="77777777" w:rsidR="00FD387E" w:rsidRDefault="00FD387E" w:rsidP="00FD387E">
      <w:r>
        <w:t>a2</w:t>
      </w:r>
      <w:r>
        <w:tab/>
        <w:t>b3</w:t>
      </w:r>
      <w:r>
        <w:tab/>
        <w:t>c7</w:t>
      </w:r>
      <w:r>
        <w:tab/>
        <w:t>b2</w:t>
      </w:r>
      <w:r>
        <w:tab/>
        <w:t>c1</w:t>
      </w:r>
      <w:r>
        <w:tab/>
        <w:t>d1</w:t>
      </w:r>
    </w:p>
    <w:p w14:paraId="503396A9" w14:textId="77777777" w:rsidR="00FD387E" w:rsidRDefault="00FD387E" w:rsidP="00FD387E">
      <w:r>
        <w:t>a3</w:t>
      </w:r>
      <w:r>
        <w:tab/>
        <w:t>b4</w:t>
      </w:r>
      <w:r>
        <w:tab/>
        <w:t>c6</w:t>
      </w:r>
      <w:r>
        <w:tab/>
        <w:t>b2</w:t>
      </w:r>
      <w:r>
        <w:tab/>
        <w:t>c1</w:t>
      </w:r>
      <w:r>
        <w:tab/>
        <w:t>d1</w:t>
      </w:r>
    </w:p>
    <w:p w14:paraId="6627A52A" w14:textId="77777777" w:rsidR="00FD387E" w:rsidRDefault="00FD387E" w:rsidP="00FD387E">
      <w:r>
        <w:t>a1</w:t>
      </w:r>
      <w:r>
        <w:tab/>
        <w:t>b2</w:t>
      </w:r>
      <w:r>
        <w:tab/>
        <w:t>c3</w:t>
      </w:r>
      <w:r>
        <w:tab/>
        <w:t>b2</w:t>
      </w:r>
      <w:r>
        <w:tab/>
        <w:t>c1</w:t>
      </w:r>
      <w:r>
        <w:tab/>
        <w:t>d1</w:t>
      </w:r>
    </w:p>
    <w:p w14:paraId="19F818F2" w14:textId="77777777" w:rsidR="00FD387E" w:rsidRDefault="00FD387E" w:rsidP="00FD387E">
      <w:r>
        <w:t>a1</w:t>
      </w:r>
      <w:r>
        <w:tab/>
        <w:t>b1</w:t>
      </w:r>
      <w:r>
        <w:tab/>
        <w:t>c2</w:t>
      </w:r>
      <w:r>
        <w:tab/>
        <w:t>b2</w:t>
      </w:r>
      <w:r>
        <w:tab/>
        <w:t>c3</w:t>
      </w:r>
      <w:r>
        <w:tab/>
        <w:t>d2</w:t>
      </w:r>
    </w:p>
    <w:p w14:paraId="5DE1C9D7" w14:textId="77777777" w:rsidR="00FD387E" w:rsidRDefault="00FD387E" w:rsidP="00FD387E">
      <w:r>
        <w:t>a2</w:t>
      </w:r>
      <w:r>
        <w:tab/>
        <w:t>b3</w:t>
      </w:r>
      <w:r>
        <w:tab/>
        <w:t>c7</w:t>
      </w:r>
      <w:r>
        <w:tab/>
        <w:t>b2</w:t>
      </w:r>
      <w:r>
        <w:tab/>
        <w:t>c3</w:t>
      </w:r>
      <w:r>
        <w:tab/>
        <w:t>d2</w:t>
      </w:r>
    </w:p>
    <w:p w14:paraId="3A091359" w14:textId="77777777" w:rsidR="00FD387E" w:rsidRDefault="00FD387E" w:rsidP="00FD387E">
      <w:r>
        <w:t>a3</w:t>
      </w:r>
      <w:r>
        <w:tab/>
        <w:t>b4</w:t>
      </w:r>
      <w:r>
        <w:tab/>
        <w:t>c6</w:t>
      </w:r>
      <w:r>
        <w:tab/>
        <w:t>b2</w:t>
      </w:r>
      <w:r>
        <w:tab/>
        <w:t>c3</w:t>
      </w:r>
      <w:r>
        <w:tab/>
        <w:t>d2</w:t>
      </w:r>
    </w:p>
    <w:p w14:paraId="093819CC" w14:textId="77777777" w:rsidR="00FD387E" w:rsidRDefault="00FD387E" w:rsidP="00FD387E">
      <w:r>
        <w:t>a1</w:t>
      </w:r>
      <w:r>
        <w:tab/>
        <w:t>b2</w:t>
      </w:r>
      <w:r>
        <w:tab/>
        <w:t>c3</w:t>
      </w:r>
      <w:r>
        <w:tab/>
        <w:t>b2</w:t>
      </w:r>
      <w:r>
        <w:tab/>
        <w:t>c3</w:t>
      </w:r>
      <w:r>
        <w:tab/>
        <w:t>d2</w:t>
      </w:r>
    </w:p>
    <w:p w14:paraId="48426021" w14:textId="77777777" w:rsidR="00FD387E" w:rsidRDefault="00FD387E" w:rsidP="00FD387E">
      <w:r>
        <w:tab/>
        <w:t>5. ∏</w:t>
      </w:r>
      <w:proofErr w:type="spellStart"/>
      <w:proofErr w:type="gramStart"/>
      <w:r>
        <w:t>A,DσS.B</w:t>
      </w:r>
      <w:proofErr w:type="spellEnd"/>
      <w:proofErr w:type="gramEnd"/>
      <w:r>
        <w:t>=T.B(S×T)</w:t>
      </w:r>
    </w:p>
    <w:p w14:paraId="356EB498" w14:textId="77777777" w:rsidR="00FD387E" w:rsidRDefault="00FD387E" w:rsidP="00FD387E">
      <w:r>
        <w:t>A</w:t>
      </w:r>
      <w:r>
        <w:tab/>
        <w:t>D</w:t>
      </w:r>
    </w:p>
    <w:p w14:paraId="7313068E" w14:textId="77777777" w:rsidR="00FD387E" w:rsidRDefault="00FD387E" w:rsidP="00FD387E">
      <w:r>
        <w:t>a1</w:t>
      </w:r>
      <w:r>
        <w:tab/>
        <w:t>d1</w:t>
      </w:r>
    </w:p>
    <w:p w14:paraId="3BEF5F89" w14:textId="77777777" w:rsidR="00FD387E" w:rsidRDefault="00FD387E" w:rsidP="00FD387E">
      <w:r>
        <w:t>a1</w:t>
      </w:r>
      <w:r>
        <w:tab/>
        <w:t>d2</w:t>
      </w:r>
    </w:p>
    <w:p w14:paraId="6930DE9D" w14:textId="77777777" w:rsidR="00FD387E" w:rsidRDefault="00FD387E" w:rsidP="00FD387E">
      <w:r>
        <w:t>a2</w:t>
      </w:r>
      <w:r>
        <w:tab/>
        <w:t>d1</w:t>
      </w:r>
    </w:p>
    <w:p w14:paraId="12D910B1" w14:textId="77777777" w:rsidR="00FD387E" w:rsidRDefault="00FD387E" w:rsidP="00FD387E">
      <w:r>
        <w:t>a2</w:t>
      </w:r>
      <w:r>
        <w:tab/>
        <w:t>d2</w:t>
      </w:r>
    </w:p>
    <w:p w14:paraId="2C62201B" w14:textId="77777777" w:rsidR="00FD387E" w:rsidRDefault="00FD387E" w:rsidP="00FD387E">
      <w:r>
        <w:t>a1</w:t>
      </w:r>
      <w:r>
        <w:tab/>
        <w:t>d4</w:t>
      </w:r>
    </w:p>
    <w:p w14:paraId="4B76826D" w14:textId="77777777" w:rsidR="00FD387E" w:rsidRDefault="00FD387E" w:rsidP="00FD387E"/>
    <w:p w14:paraId="1C76688A" w14:textId="77777777" w:rsidR="00FD387E" w:rsidRDefault="00FD387E" w:rsidP="00FD387E">
      <w:r>
        <w:rPr>
          <w:rFonts w:hint="eastAsia"/>
        </w:rPr>
        <w:t>四、应用题（每题</w:t>
      </w:r>
      <w:r>
        <w:t>5分，共25分）</w:t>
      </w:r>
    </w:p>
    <w:p w14:paraId="059540EA" w14:textId="77777777" w:rsidR="00FD387E" w:rsidRDefault="00FD387E" w:rsidP="00FD387E">
      <w:r>
        <w:t>1. （5分）</w:t>
      </w:r>
    </w:p>
    <w:p w14:paraId="49E80F20" w14:textId="77777777" w:rsidR="00FD387E" w:rsidRDefault="00FD387E" w:rsidP="00FD387E">
      <w:r>
        <w:t xml:space="preserve">create table </w:t>
      </w:r>
      <w:proofErr w:type="gramStart"/>
      <w:r>
        <w:t>SC(</w:t>
      </w:r>
      <w:proofErr w:type="gramEnd"/>
    </w:p>
    <w:p w14:paraId="6699085A" w14:textId="77777777" w:rsidR="00FD387E" w:rsidRDefault="00FD387E" w:rsidP="00FD387E">
      <w:r>
        <w:tab/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17E25AB6" w14:textId="77777777" w:rsidR="00FD387E" w:rsidRDefault="00FD387E" w:rsidP="00FD387E">
      <w:r>
        <w:tab/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61BEAED0" w14:textId="77777777" w:rsidR="00FD387E" w:rsidRDefault="00FD387E" w:rsidP="00FD387E">
      <w:r>
        <w:tab/>
        <w:t xml:space="preserve">Grade int check (Grade &gt;= 0 </w:t>
      </w:r>
      <w:proofErr w:type="gramStart"/>
      <w:r>
        <w:t>and  Grade</w:t>
      </w:r>
      <w:proofErr w:type="gramEnd"/>
      <w:r>
        <w:t xml:space="preserve"> =&lt; 100),</w:t>
      </w:r>
    </w:p>
    <w:p w14:paraId="6B455254" w14:textId="77777777" w:rsidR="00FD387E" w:rsidRDefault="00FD387E" w:rsidP="00FD387E">
      <w:r>
        <w:tab/>
        <w:t>primary key (</w:t>
      </w:r>
      <w:proofErr w:type="spellStart"/>
      <w:proofErr w:type="gramStart"/>
      <w:r>
        <w:t>Sno,Cno</w:t>
      </w:r>
      <w:proofErr w:type="spellEnd"/>
      <w:proofErr w:type="gramEnd"/>
      <w:r>
        <w:t>),</w:t>
      </w:r>
    </w:p>
    <w:p w14:paraId="5D744884" w14:textId="77777777" w:rsidR="00FD387E" w:rsidRDefault="00FD387E" w:rsidP="00FD387E">
      <w:r>
        <w:tab/>
        <w:t>foreign key (</w:t>
      </w:r>
      <w:proofErr w:type="spellStart"/>
      <w:r>
        <w:t>Sno</w:t>
      </w:r>
      <w:proofErr w:type="spellEnd"/>
      <w:r>
        <w:t>) references S(</w:t>
      </w:r>
      <w:proofErr w:type="spellStart"/>
      <w:r>
        <w:t>Sno</w:t>
      </w:r>
      <w:proofErr w:type="spellEnd"/>
      <w:r>
        <w:t>),</w:t>
      </w:r>
    </w:p>
    <w:p w14:paraId="510ECE4A" w14:textId="77777777" w:rsidR="00FD387E" w:rsidRDefault="00FD387E" w:rsidP="00FD387E">
      <w:r>
        <w:tab/>
        <w:t>foreign key (</w:t>
      </w:r>
      <w:proofErr w:type="spellStart"/>
      <w:r>
        <w:t>Cno</w:t>
      </w:r>
      <w:proofErr w:type="spellEnd"/>
      <w:r>
        <w:t>) references C(</w:t>
      </w:r>
      <w:proofErr w:type="spellStart"/>
      <w:r>
        <w:t>Cno</w:t>
      </w:r>
      <w:proofErr w:type="spellEnd"/>
      <w:r>
        <w:t>)</w:t>
      </w:r>
    </w:p>
    <w:p w14:paraId="400CBAA9" w14:textId="77777777" w:rsidR="00FD387E" w:rsidRDefault="00FD387E" w:rsidP="00FD387E">
      <w:r>
        <w:t>);</w:t>
      </w:r>
    </w:p>
    <w:p w14:paraId="4361ADB3" w14:textId="77777777" w:rsidR="00FD387E" w:rsidRDefault="00FD387E" w:rsidP="00FD387E">
      <w:r>
        <w:t>2. （5分）</w:t>
      </w:r>
    </w:p>
    <w:p w14:paraId="155190BC" w14:textId="77777777" w:rsidR="00FD387E" w:rsidRDefault="00FD387E" w:rsidP="00FD387E">
      <w:r>
        <w:t>update SC</w:t>
      </w:r>
    </w:p>
    <w:p w14:paraId="752A3491" w14:textId="77777777" w:rsidR="00FD387E" w:rsidRDefault="00FD387E" w:rsidP="00FD387E">
      <w:r>
        <w:t>set Grade = 0</w:t>
      </w:r>
    </w:p>
    <w:p w14:paraId="6F2F8852" w14:textId="77777777" w:rsidR="00FD387E" w:rsidRDefault="00FD387E" w:rsidP="00FD387E">
      <w:r>
        <w:t>where ‘CS’ =</w:t>
      </w:r>
    </w:p>
    <w:p w14:paraId="0D8DB67E" w14:textId="77777777" w:rsidR="00FD387E" w:rsidRDefault="00FD387E" w:rsidP="00FD387E">
      <w:r>
        <w:tab/>
      </w:r>
      <w:r>
        <w:tab/>
        <w:t xml:space="preserve">(select </w:t>
      </w:r>
      <w:proofErr w:type="spellStart"/>
      <w:r>
        <w:t>Sdept</w:t>
      </w:r>
      <w:proofErr w:type="spellEnd"/>
    </w:p>
    <w:p w14:paraId="109EA744" w14:textId="77777777" w:rsidR="00FD387E" w:rsidRDefault="00FD387E" w:rsidP="00FD387E">
      <w:r>
        <w:tab/>
      </w:r>
      <w:r>
        <w:tab/>
        <w:t>from S</w:t>
      </w:r>
    </w:p>
    <w:p w14:paraId="3183849D" w14:textId="77777777" w:rsidR="00FD387E" w:rsidRDefault="00FD387E" w:rsidP="00FD387E">
      <w:r>
        <w:tab/>
      </w:r>
      <w:r>
        <w:tab/>
        <w:t xml:space="preserve">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SC.Sno</w:t>
      </w:r>
      <w:proofErr w:type="spellEnd"/>
      <w:r>
        <w:t>);</w:t>
      </w:r>
    </w:p>
    <w:p w14:paraId="1D835B9F" w14:textId="77777777" w:rsidR="00FD387E" w:rsidRDefault="00FD387E" w:rsidP="00FD387E">
      <w:r>
        <w:t>3. （5分）</w:t>
      </w:r>
    </w:p>
    <w:p w14:paraId="535E9B68" w14:textId="77777777" w:rsidR="00FD387E" w:rsidRDefault="00FD387E" w:rsidP="00FD387E">
      <w:r>
        <w:t xml:space="preserve">select </w:t>
      </w:r>
      <w:proofErr w:type="spellStart"/>
      <w:proofErr w:type="gramStart"/>
      <w:r>
        <w:t>Sno,Sname</w:t>
      </w:r>
      <w:proofErr w:type="spellEnd"/>
      <w:proofErr w:type="gramEnd"/>
    </w:p>
    <w:p w14:paraId="6F7CCAE8" w14:textId="77777777" w:rsidR="00FD387E" w:rsidRDefault="00FD387E" w:rsidP="00FD387E">
      <w:r>
        <w:t>from S</w:t>
      </w:r>
    </w:p>
    <w:p w14:paraId="2181163A" w14:textId="77777777" w:rsidR="00FD387E" w:rsidRDefault="00FD387E" w:rsidP="00FD387E">
      <w:r>
        <w:t xml:space="preserve">where </w:t>
      </w:r>
      <w:proofErr w:type="spellStart"/>
      <w:r>
        <w:t>Sno</w:t>
      </w:r>
      <w:proofErr w:type="spellEnd"/>
      <w:r>
        <w:t xml:space="preserve"> in (</w:t>
      </w:r>
    </w:p>
    <w:p w14:paraId="703E70EE" w14:textId="77777777" w:rsidR="00FD387E" w:rsidRDefault="00FD387E" w:rsidP="00FD387E">
      <w:r>
        <w:t xml:space="preserve">   </w:t>
      </w:r>
      <w:r>
        <w:tab/>
      </w:r>
      <w:r>
        <w:tab/>
        <w:t xml:space="preserve">select </w:t>
      </w:r>
      <w:proofErr w:type="spellStart"/>
      <w:r>
        <w:t>Sno</w:t>
      </w:r>
      <w:proofErr w:type="spellEnd"/>
    </w:p>
    <w:p w14:paraId="267F4DB4" w14:textId="77777777" w:rsidR="00FD387E" w:rsidRDefault="00FD387E" w:rsidP="00FD387E">
      <w:r>
        <w:tab/>
      </w:r>
      <w:r>
        <w:tab/>
        <w:t>from SC</w:t>
      </w:r>
    </w:p>
    <w:p w14:paraId="7CD4B3F3" w14:textId="77777777" w:rsidR="00FD387E" w:rsidRDefault="00FD387E" w:rsidP="00FD387E">
      <w:r>
        <w:tab/>
      </w:r>
      <w:r>
        <w:tab/>
        <w:t>where Grade &gt;= 60</w:t>
      </w:r>
    </w:p>
    <w:p w14:paraId="07086F03" w14:textId="77777777" w:rsidR="00FD387E" w:rsidRDefault="00FD387E" w:rsidP="00FD387E">
      <w:r>
        <w:tab/>
      </w:r>
      <w:r>
        <w:tab/>
        <w:t xml:space="preserve">group by </w:t>
      </w:r>
      <w:proofErr w:type="spellStart"/>
      <w:r>
        <w:t>Sno</w:t>
      </w:r>
      <w:proofErr w:type="spellEnd"/>
    </w:p>
    <w:p w14:paraId="699771C5" w14:textId="77777777" w:rsidR="00FD387E" w:rsidRDefault="00FD387E" w:rsidP="00FD387E">
      <w:r>
        <w:tab/>
      </w:r>
      <w:r>
        <w:tab/>
        <w:t>having (</w:t>
      </w:r>
      <w:proofErr w:type="gramStart"/>
      <w:r>
        <w:t>count(</w:t>
      </w:r>
      <w:proofErr w:type="gramEnd"/>
      <w:r>
        <w:t>*) &gt;=3 ));</w:t>
      </w:r>
    </w:p>
    <w:p w14:paraId="71F48ECB" w14:textId="77777777" w:rsidR="00FD387E" w:rsidRDefault="00FD387E" w:rsidP="00FD387E">
      <w:r>
        <w:t>4. （5分）</w:t>
      </w:r>
    </w:p>
    <w:p w14:paraId="4E170818" w14:textId="77777777" w:rsidR="00FD387E" w:rsidRDefault="00FD387E" w:rsidP="00FD387E">
      <w:r>
        <w:t xml:space="preserve">create view </w:t>
      </w:r>
      <w:proofErr w:type="gramStart"/>
      <w:r>
        <w:t>VSC(</w:t>
      </w:r>
      <w:proofErr w:type="spellStart"/>
      <w:proofErr w:type="gramEnd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Grade)</w:t>
      </w:r>
    </w:p>
    <w:p w14:paraId="649E4E6B" w14:textId="77777777" w:rsidR="00FD387E" w:rsidRDefault="00FD387E" w:rsidP="00FD387E">
      <w:r>
        <w:t>as</w:t>
      </w:r>
    </w:p>
    <w:p w14:paraId="28334693" w14:textId="77777777" w:rsidR="00FD387E" w:rsidRDefault="00FD387E" w:rsidP="00FD387E">
      <w:r>
        <w:t xml:space="preserve">select </w:t>
      </w:r>
      <w:proofErr w:type="spellStart"/>
      <w:proofErr w:type="gramStart"/>
      <w:r>
        <w:t>S.Sno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C.Cno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Grade</w:t>
      </w:r>
    </w:p>
    <w:p w14:paraId="522737DD" w14:textId="77777777" w:rsidR="00FD387E" w:rsidRDefault="00FD387E" w:rsidP="00FD387E">
      <w:r>
        <w:t>from S, C, SC</w:t>
      </w:r>
    </w:p>
    <w:p w14:paraId="4596F78C" w14:textId="77777777" w:rsidR="00FD387E" w:rsidRDefault="00FD387E" w:rsidP="00FD387E">
      <w:r>
        <w:t xml:space="preserve">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C.Cno</w:t>
      </w:r>
      <w:proofErr w:type="spellEnd"/>
      <w:r>
        <w:t xml:space="preserve"> = </w:t>
      </w:r>
      <w:proofErr w:type="spellStart"/>
      <w:r>
        <w:t>SC.Cno</w:t>
      </w:r>
      <w:proofErr w:type="spellEnd"/>
      <w:r>
        <w:t>;</w:t>
      </w:r>
    </w:p>
    <w:p w14:paraId="4BA37CAB" w14:textId="77777777" w:rsidR="00FD387E" w:rsidRDefault="00FD387E" w:rsidP="00FD387E"/>
    <w:p w14:paraId="59F2788C" w14:textId="77777777" w:rsidR="00FD387E" w:rsidRDefault="00FD387E" w:rsidP="00FD387E">
      <w:r>
        <w:t>grant update</w:t>
      </w:r>
    </w:p>
    <w:p w14:paraId="46077730" w14:textId="77777777" w:rsidR="00FD387E" w:rsidRDefault="00FD387E" w:rsidP="00FD387E">
      <w:r>
        <w:t>on table S</w:t>
      </w:r>
    </w:p>
    <w:p w14:paraId="27744E98" w14:textId="77777777" w:rsidR="00FD387E" w:rsidRDefault="00FD387E" w:rsidP="00FD387E">
      <w:r>
        <w:t>to U1</w:t>
      </w:r>
    </w:p>
    <w:p w14:paraId="33F7F51C" w14:textId="77777777" w:rsidR="00FD387E" w:rsidRDefault="00FD387E" w:rsidP="00FD387E">
      <w:r>
        <w:t>with grant option;</w:t>
      </w:r>
    </w:p>
    <w:p w14:paraId="4A830F7C" w14:textId="77777777" w:rsidR="00FD387E" w:rsidRDefault="00FD387E" w:rsidP="00FD387E">
      <w:r>
        <w:t>5. （5分）</w:t>
      </w:r>
    </w:p>
    <w:p w14:paraId="20F5D97F" w14:textId="77777777" w:rsidR="00FD387E" w:rsidRDefault="00FD387E" w:rsidP="00FD387E">
      <w:r>
        <w:rPr>
          <w:rFonts w:hint="eastAsia"/>
        </w:rPr>
        <w:t>∏</w:t>
      </w:r>
      <w:proofErr w:type="spellStart"/>
      <w:r>
        <w:t>Sno,Cno</w:t>
      </w:r>
      <w:proofErr w:type="spellEnd"/>
      <w:r>
        <w:t>(SC) ÷∏</w:t>
      </w:r>
      <w:proofErr w:type="spellStart"/>
      <w:r>
        <w:t>Cno</w:t>
      </w:r>
      <w:proofErr w:type="spellEnd"/>
      <w:r>
        <w:t>(C)  ∏</w:t>
      </w:r>
      <w:proofErr w:type="spellStart"/>
      <w:r>
        <w:t>Sno,Sname</w:t>
      </w:r>
      <w:proofErr w:type="spellEnd"/>
      <w:r>
        <w:t>(S)</w:t>
      </w:r>
    </w:p>
    <w:p w14:paraId="12A5A1A0" w14:textId="77777777" w:rsidR="00FD387E" w:rsidRDefault="00FD387E" w:rsidP="00FD387E">
      <w:r>
        <w:rPr>
          <w:rFonts w:hint="eastAsia"/>
        </w:rPr>
        <w:t>四、应用题（</w:t>
      </w:r>
      <w:r>
        <w:t>15分）</w:t>
      </w:r>
    </w:p>
    <w:p w14:paraId="77362B59" w14:textId="77777777" w:rsidR="00FD387E" w:rsidRDefault="00FD387E" w:rsidP="00FD387E">
      <w:r>
        <w:t>1.（3分）</w:t>
      </w:r>
    </w:p>
    <w:p w14:paraId="7429E652" w14:textId="77777777" w:rsidR="00FD387E" w:rsidRDefault="00FD387E" w:rsidP="00FD387E">
      <w:proofErr w:type="spellStart"/>
      <w:r>
        <w:t>Fmin</w:t>
      </w:r>
      <w:proofErr w:type="spellEnd"/>
      <w:r>
        <w:t xml:space="preserve"> = {B→G，CD→A，CE→G，B→D，CDE→B}</w:t>
      </w:r>
    </w:p>
    <w:p w14:paraId="0675D4B3" w14:textId="77777777" w:rsidR="00FD387E" w:rsidRDefault="00FD387E" w:rsidP="00FD387E">
      <w:r>
        <w:t>2.（3分）</w:t>
      </w:r>
    </w:p>
    <w:p w14:paraId="716D82B5" w14:textId="77777777" w:rsidR="00FD387E" w:rsidRDefault="00FD387E" w:rsidP="00FD387E">
      <w:r>
        <w:rPr>
          <w:rFonts w:hint="eastAsia"/>
        </w:rPr>
        <w:lastRenderedPageBreak/>
        <w:t>候选码为：（</w:t>
      </w:r>
      <w:r>
        <w:t>BCE）和（CDE）</w:t>
      </w:r>
    </w:p>
    <w:p w14:paraId="113C55FD" w14:textId="77777777" w:rsidR="00FD387E" w:rsidRDefault="00FD387E" w:rsidP="00FD387E">
      <w:r>
        <w:t>3.（3分）</w:t>
      </w:r>
    </w:p>
    <w:p w14:paraId="52BB84AE" w14:textId="77777777" w:rsidR="00FD387E" w:rsidRDefault="00FD387E" w:rsidP="00FD387E">
      <w:r>
        <w:t>1NF，存在BE→G，说明G对码部分函数依赖，所以为1NF。</w:t>
      </w:r>
    </w:p>
    <w:p w14:paraId="7EDDE2C5" w14:textId="77777777" w:rsidR="00FD387E" w:rsidRDefault="00FD387E" w:rsidP="00FD387E">
      <w:r>
        <w:t>4.（3分）</w:t>
      </w:r>
    </w:p>
    <w:p w14:paraId="21519E6C" w14:textId="77777777" w:rsidR="00FD387E" w:rsidRDefault="00FD387E" w:rsidP="00FD387E"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G</w:t>
      </w:r>
    </w:p>
    <w:p w14:paraId="53375CA4" w14:textId="77777777" w:rsidR="00FD387E" w:rsidRDefault="00FD387E" w:rsidP="00FD387E">
      <w:r>
        <w:t>ABG</w:t>
      </w:r>
      <w:r>
        <w:tab/>
        <w:t>a</w:t>
      </w:r>
      <w:r>
        <w:tab/>
      </w:r>
      <w:proofErr w:type="spellStart"/>
      <w:r>
        <w:t>a</w:t>
      </w:r>
      <w:proofErr w:type="spellEnd"/>
      <w:r>
        <w:tab/>
      </w:r>
      <w:r>
        <w:tab/>
      </w:r>
      <w:proofErr w:type="spellStart"/>
      <w:r>
        <w:t>a</w:t>
      </w:r>
      <w:proofErr w:type="spellEnd"/>
      <w:r>
        <w:tab/>
      </w:r>
      <w:r>
        <w:tab/>
      </w:r>
      <w:proofErr w:type="spellStart"/>
      <w:r>
        <w:t>a</w:t>
      </w:r>
      <w:proofErr w:type="spellEnd"/>
    </w:p>
    <w:p w14:paraId="0DE9DD64" w14:textId="77777777" w:rsidR="00FD387E" w:rsidRDefault="00FD387E" w:rsidP="00FD387E">
      <w:r>
        <w:t>DGE</w:t>
      </w:r>
      <w:r>
        <w:tab/>
      </w:r>
      <w:r>
        <w:tab/>
      </w:r>
      <w:r>
        <w:tab/>
      </w:r>
      <w:r>
        <w:tab/>
        <w:t>a</w:t>
      </w:r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</w:p>
    <w:p w14:paraId="5FDF08B0" w14:textId="77777777" w:rsidR="00FD387E" w:rsidRDefault="00FD387E" w:rsidP="00FD387E">
      <w:r>
        <w:t>BCD</w:t>
      </w:r>
      <w:r>
        <w:tab/>
        <w:t>a</w:t>
      </w:r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</w:r>
      <w:r>
        <w:tab/>
      </w:r>
      <w:proofErr w:type="spellStart"/>
      <w:r>
        <w:t>a</w:t>
      </w:r>
      <w:proofErr w:type="spellEnd"/>
    </w:p>
    <w:p w14:paraId="0A5D2D18" w14:textId="77777777" w:rsidR="00FD387E" w:rsidRDefault="00FD387E" w:rsidP="00FD387E">
      <w:r>
        <w:t>CEA</w:t>
      </w:r>
      <w:r>
        <w:tab/>
        <w:t>a</w:t>
      </w:r>
      <w:r>
        <w:tab/>
      </w:r>
      <w:r>
        <w:tab/>
      </w:r>
      <w:proofErr w:type="spellStart"/>
      <w:r>
        <w:t>a</w:t>
      </w:r>
      <w:proofErr w:type="spellEnd"/>
      <w:r>
        <w:tab/>
      </w:r>
      <w:r>
        <w:tab/>
      </w:r>
      <w:proofErr w:type="spellStart"/>
      <w:r>
        <w:t>a</w:t>
      </w:r>
      <w:proofErr w:type="spellEnd"/>
      <w:r>
        <w:tab/>
      </w:r>
    </w:p>
    <w:p w14:paraId="3397AD70" w14:textId="77777777" w:rsidR="00FD387E" w:rsidRDefault="00FD387E" w:rsidP="00FD387E">
      <w:r>
        <w:rPr>
          <w:rFonts w:hint="eastAsia"/>
        </w:rPr>
        <w:t>该分解为有损连接分解。</w:t>
      </w:r>
    </w:p>
    <w:p w14:paraId="5CE5729C" w14:textId="77777777" w:rsidR="00FD387E" w:rsidRDefault="00FD387E" w:rsidP="00FD387E">
      <w:r>
        <w:t>5.（3分）</w:t>
      </w:r>
    </w:p>
    <w:p w14:paraId="696AAB1A" w14:textId="77777777" w:rsidR="00FD387E" w:rsidRDefault="00FD387E" w:rsidP="00FD387E">
      <w:r>
        <w:rPr>
          <w:rFonts w:hint="eastAsia"/>
        </w:rPr>
        <w:t>ρ</w:t>
      </w:r>
      <w:r>
        <w:t>={BDG，ACD，CEG，BCDE}</w:t>
      </w:r>
    </w:p>
    <w:p w14:paraId="3C32FBE2" w14:textId="77777777" w:rsidR="00FD387E" w:rsidRDefault="00FD387E" w:rsidP="00FD387E">
      <w:r>
        <w:rPr>
          <w:rFonts w:hint="eastAsia"/>
        </w:rPr>
        <w:t>六、应用题（</w:t>
      </w:r>
      <w:r>
        <w:t>15分）</w:t>
      </w:r>
    </w:p>
    <w:p w14:paraId="0AF5D51C" w14:textId="77777777" w:rsidR="00FD387E" w:rsidRDefault="00FD387E" w:rsidP="00FD387E">
      <w:r>
        <w:t>1.（6分）</w:t>
      </w:r>
    </w:p>
    <w:p w14:paraId="13FD5C01" w14:textId="77777777" w:rsidR="00FD387E" w:rsidRDefault="00FD387E" w:rsidP="00FD387E">
      <w:r>
        <w:t xml:space="preserve"> </w:t>
      </w:r>
    </w:p>
    <w:p w14:paraId="79BF5B1E" w14:textId="77777777" w:rsidR="00FD387E" w:rsidRDefault="00FD387E" w:rsidP="00FD387E">
      <w:r>
        <w:t>2.（6分）</w:t>
      </w:r>
    </w:p>
    <w:p w14:paraId="3D17760D" w14:textId="77777777" w:rsidR="00FD387E" w:rsidRDefault="00FD387E" w:rsidP="00FD387E">
      <w:r>
        <w:rPr>
          <w:rFonts w:hint="eastAsia"/>
        </w:rPr>
        <w:t>车队（车队号，车队名）</w:t>
      </w:r>
    </w:p>
    <w:p w14:paraId="481896C8" w14:textId="77777777" w:rsidR="00FD387E" w:rsidRDefault="00FD387E" w:rsidP="00FD387E">
      <w:r>
        <w:rPr>
          <w:rFonts w:hint="eastAsia"/>
        </w:rPr>
        <w:t>司机（司机编号，姓名，电话，车队号，聘期）</w:t>
      </w:r>
    </w:p>
    <w:p w14:paraId="725D4A20" w14:textId="77777777" w:rsidR="00FD387E" w:rsidRDefault="00FD387E" w:rsidP="00FD387E">
      <w:r>
        <w:rPr>
          <w:rFonts w:hint="eastAsia"/>
        </w:rPr>
        <w:t>车辆（牌照号，厂家，出厂日期，车队号）</w:t>
      </w:r>
    </w:p>
    <w:p w14:paraId="7FF194CC" w14:textId="77777777" w:rsidR="00FD387E" w:rsidRDefault="00FD387E" w:rsidP="00FD387E">
      <w:r>
        <w:rPr>
          <w:rFonts w:hint="eastAsia"/>
        </w:rPr>
        <w:t>使用（牌照号，司机编号，使用日期，公里数）</w:t>
      </w:r>
    </w:p>
    <w:p w14:paraId="71E65AF4" w14:textId="77777777" w:rsidR="00FD387E" w:rsidRDefault="00FD387E" w:rsidP="00FD387E">
      <w:r>
        <w:t>3.（3分）</w:t>
      </w:r>
    </w:p>
    <w:p w14:paraId="4633652B" w14:textId="21D0217F" w:rsidR="00191A60" w:rsidRDefault="00FD387E" w:rsidP="00FD387E">
      <w:r>
        <w:rPr>
          <w:rFonts w:hint="eastAsia"/>
        </w:rPr>
        <w:t>均为</w:t>
      </w:r>
      <w:r>
        <w:t>BCNF。</w:t>
      </w:r>
    </w:p>
    <w:p w14:paraId="48A1D8FB" w14:textId="040DF8D8" w:rsidR="00FD387E" w:rsidRDefault="00FD387E" w:rsidP="00FD387E"/>
    <w:p w14:paraId="271019E9" w14:textId="2FBED643" w:rsidR="00FD387E" w:rsidRDefault="00FD387E" w:rsidP="00FD387E"/>
    <w:p w14:paraId="472EA148" w14:textId="62EE11EF" w:rsidR="00FD387E" w:rsidRDefault="00FD387E" w:rsidP="00FD387E"/>
    <w:p w14:paraId="6232E24D" w14:textId="55209410" w:rsidR="00FD387E" w:rsidRDefault="00FD387E" w:rsidP="00FD387E"/>
    <w:p w14:paraId="699D3163" w14:textId="77777777" w:rsidR="00FD387E" w:rsidRDefault="00FD387E" w:rsidP="00FD387E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《数据库》B卷参考答案及评分标准</w:t>
      </w:r>
    </w:p>
    <w:p w14:paraId="4E7C8246" w14:textId="77777777" w:rsidR="00FD387E" w:rsidRDefault="00FD387E" w:rsidP="00FD38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选择题（每题1分，共20分）</w:t>
      </w:r>
    </w:p>
    <w:p w14:paraId="199E9312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1-5</w:t>
      </w:r>
      <w:r>
        <w:rPr>
          <w:rFonts w:hint="eastAsia"/>
        </w:rPr>
        <w:tab/>
      </w:r>
      <w:r>
        <w:rPr>
          <w:rFonts w:hint="eastAsia"/>
        </w:rPr>
        <w:tab/>
        <w:t>BCBCA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6-10</w:t>
      </w:r>
      <w:r>
        <w:rPr>
          <w:rFonts w:hint="eastAsia"/>
        </w:rPr>
        <w:tab/>
      </w:r>
      <w:r>
        <w:rPr>
          <w:rFonts w:hint="eastAsia"/>
        </w:rPr>
        <w:tab/>
        <w:t>CBBAA   11-15</w:t>
      </w:r>
      <w:r>
        <w:rPr>
          <w:rFonts w:hint="eastAsia"/>
        </w:rPr>
        <w:tab/>
        <w:t>CBCBA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16-20</w:t>
      </w:r>
      <w:r>
        <w:rPr>
          <w:rFonts w:hint="eastAsia"/>
        </w:rPr>
        <w:tab/>
        <w:t>DBABD</w:t>
      </w:r>
    </w:p>
    <w:p w14:paraId="737CD2A2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二、填空题（每题1分，共10分）</w:t>
      </w:r>
    </w:p>
    <w:p w14:paraId="16A97A6E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1、超码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proofErr w:type="gramStart"/>
      <w:r>
        <w:rPr>
          <w:rFonts w:hint="eastAsia"/>
        </w:rPr>
        <w:t>外码</w:t>
      </w:r>
      <w:proofErr w:type="gramEnd"/>
      <w:r>
        <w:rPr>
          <w:rFonts w:hint="eastAsia"/>
        </w:rPr>
        <w:t xml:space="preserve">    3、可串行化调度</w:t>
      </w:r>
      <w:r>
        <w:rPr>
          <w:rFonts w:hint="eastAsia"/>
        </w:rPr>
        <w:tab/>
      </w:r>
      <w:r>
        <w:rPr>
          <w:rFonts w:hint="eastAsia"/>
        </w:rPr>
        <w:tab/>
        <w:t>4、物理   5、介质故障</w:t>
      </w:r>
      <w:r>
        <w:rPr>
          <w:rFonts w:hint="eastAsia"/>
        </w:rPr>
        <w:tab/>
        <w:t xml:space="preserve">  6、模式    7、转储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8、并发操作   9、授权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10、E-R</w:t>
      </w:r>
    </w:p>
    <w:p w14:paraId="7ECA7EE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三、简单应用题（每题3分，共15分）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41"/>
        <w:gridCol w:w="2410"/>
        <w:gridCol w:w="3260"/>
      </w:tblGrid>
      <w:tr w:rsidR="00FD387E" w14:paraId="78533DEF" w14:textId="77777777" w:rsidTr="00CF10B4">
        <w:trPr>
          <w:trHeight w:val="841"/>
        </w:trPr>
        <w:tc>
          <w:tcPr>
            <w:tcW w:w="2802" w:type="dxa"/>
          </w:tcPr>
          <w:p w14:paraId="3972BBC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1. R∪S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1"/>
              <w:gridCol w:w="491"/>
              <w:gridCol w:w="491"/>
            </w:tblGrid>
            <w:tr w:rsidR="00FD387E" w14:paraId="426F325F" w14:textId="77777777" w:rsidTr="00CF10B4">
              <w:tc>
                <w:tcPr>
                  <w:tcW w:w="491" w:type="dxa"/>
                  <w:vAlign w:val="center"/>
                </w:tcPr>
                <w:p w14:paraId="0199CD88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491" w:type="dxa"/>
                  <w:vAlign w:val="center"/>
                </w:tcPr>
                <w:p w14:paraId="046E9BE6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491" w:type="dxa"/>
                  <w:vAlign w:val="center"/>
                </w:tcPr>
                <w:p w14:paraId="225F7098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c>
            </w:tr>
            <w:tr w:rsidR="00FD387E" w14:paraId="6C04DBC9" w14:textId="77777777" w:rsidTr="00CF10B4">
              <w:tc>
                <w:tcPr>
                  <w:tcW w:w="491" w:type="dxa"/>
                  <w:vAlign w:val="center"/>
                </w:tcPr>
                <w:p w14:paraId="3EEC3513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  <w:tc>
                <w:tcPr>
                  <w:tcW w:w="491" w:type="dxa"/>
                  <w:vAlign w:val="center"/>
                </w:tcPr>
                <w:p w14:paraId="06BCF1DF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</w:t>
                  </w:r>
                </w:p>
              </w:tc>
              <w:tc>
                <w:tcPr>
                  <w:tcW w:w="491" w:type="dxa"/>
                  <w:vAlign w:val="center"/>
                </w:tcPr>
                <w:p w14:paraId="1997B4EE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</w:t>
                  </w:r>
                </w:p>
              </w:tc>
            </w:tr>
            <w:tr w:rsidR="00FD387E" w14:paraId="4D46DBD4" w14:textId="77777777" w:rsidTr="00CF10B4">
              <w:tc>
                <w:tcPr>
                  <w:tcW w:w="491" w:type="dxa"/>
                  <w:vAlign w:val="center"/>
                </w:tcPr>
                <w:p w14:paraId="1170993F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</w:t>
                  </w:r>
                </w:p>
              </w:tc>
              <w:tc>
                <w:tcPr>
                  <w:tcW w:w="491" w:type="dxa"/>
                  <w:vAlign w:val="center"/>
                </w:tcPr>
                <w:p w14:paraId="27B3B6AB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</w:t>
                  </w:r>
                </w:p>
              </w:tc>
              <w:tc>
                <w:tcPr>
                  <w:tcW w:w="491" w:type="dxa"/>
                  <w:vAlign w:val="center"/>
                </w:tcPr>
                <w:p w14:paraId="34737B1D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</w:t>
                  </w:r>
                </w:p>
              </w:tc>
            </w:tr>
            <w:tr w:rsidR="00FD387E" w14:paraId="2D61ACEB" w14:textId="77777777" w:rsidTr="00CF10B4">
              <w:tc>
                <w:tcPr>
                  <w:tcW w:w="491" w:type="dxa"/>
                  <w:vAlign w:val="center"/>
                </w:tcPr>
                <w:p w14:paraId="326C3B1E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  <w:tc>
                <w:tcPr>
                  <w:tcW w:w="491" w:type="dxa"/>
                  <w:vAlign w:val="center"/>
                </w:tcPr>
                <w:p w14:paraId="7D24C556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</w:t>
                  </w:r>
                </w:p>
              </w:tc>
              <w:tc>
                <w:tcPr>
                  <w:tcW w:w="491" w:type="dxa"/>
                  <w:vAlign w:val="center"/>
                </w:tcPr>
                <w:p w14:paraId="06B37379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</w:t>
                  </w:r>
                </w:p>
              </w:tc>
            </w:tr>
            <w:tr w:rsidR="00FD387E" w14:paraId="528EC37F" w14:textId="77777777" w:rsidTr="00CF10B4">
              <w:tc>
                <w:tcPr>
                  <w:tcW w:w="491" w:type="dxa"/>
                  <w:vAlign w:val="center"/>
                </w:tcPr>
                <w:p w14:paraId="1733838C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  <w:tc>
                <w:tcPr>
                  <w:tcW w:w="491" w:type="dxa"/>
                  <w:vAlign w:val="center"/>
                </w:tcPr>
                <w:p w14:paraId="2E4A52F9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</w:t>
                  </w:r>
                </w:p>
              </w:tc>
              <w:tc>
                <w:tcPr>
                  <w:tcW w:w="491" w:type="dxa"/>
                  <w:vAlign w:val="center"/>
                </w:tcPr>
                <w:p w14:paraId="745DEE60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</w:t>
                  </w:r>
                </w:p>
              </w:tc>
            </w:tr>
            <w:tr w:rsidR="00FD387E" w14:paraId="1B2499F6" w14:textId="77777777" w:rsidTr="00CF10B4">
              <w:tc>
                <w:tcPr>
                  <w:tcW w:w="491" w:type="dxa"/>
                  <w:vAlign w:val="center"/>
                </w:tcPr>
                <w:p w14:paraId="49EECB42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a3</w:t>
                  </w:r>
                </w:p>
              </w:tc>
              <w:tc>
                <w:tcPr>
                  <w:tcW w:w="491" w:type="dxa"/>
                  <w:vAlign w:val="center"/>
                </w:tcPr>
                <w:p w14:paraId="68F880EF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</w:t>
                  </w:r>
                </w:p>
              </w:tc>
              <w:tc>
                <w:tcPr>
                  <w:tcW w:w="491" w:type="dxa"/>
                  <w:vAlign w:val="center"/>
                </w:tcPr>
                <w:p w14:paraId="2077487D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c6</w:t>
                  </w:r>
                </w:p>
              </w:tc>
            </w:tr>
          </w:tbl>
          <w:p w14:paraId="66332ED5" w14:textId="77777777" w:rsidR="00FD387E" w:rsidRDefault="00FD387E" w:rsidP="00CF10B4">
            <w:pPr>
              <w:rPr>
                <w:rFonts w:hint="eastAsia"/>
              </w:rPr>
            </w:pPr>
          </w:p>
        </w:tc>
        <w:tc>
          <w:tcPr>
            <w:tcW w:w="2551" w:type="dxa"/>
            <w:gridSpan w:val="2"/>
          </w:tcPr>
          <w:p w14:paraId="5498919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2. R-S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1"/>
              <w:gridCol w:w="491"/>
              <w:gridCol w:w="491"/>
            </w:tblGrid>
            <w:tr w:rsidR="00FD387E" w14:paraId="0B3FFAC0" w14:textId="77777777" w:rsidTr="00CF10B4">
              <w:tc>
                <w:tcPr>
                  <w:tcW w:w="491" w:type="dxa"/>
                  <w:vAlign w:val="center"/>
                </w:tcPr>
                <w:p w14:paraId="7C175E58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491" w:type="dxa"/>
                  <w:vAlign w:val="center"/>
                </w:tcPr>
                <w:p w14:paraId="278B5127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491" w:type="dxa"/>
                  <w:vAlign w:val="center"/>
                </w:tcPr>
                <w:p w14:paraId="26B51053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</w:p>
              </w:tc>
            </w:tr>
            <w:tr w:rsidR="00FD387E" w14:paraId="5CDFE831" w14:textId="77777777" w:rsidTr="00CF10B4">
              <w:tc>
                <w:tcPr>
                  <w:tcW w:w="491" w:type="dxa"/>
                  <w:vAlign w:val="center"/>
                </w:tcPr>
                <w:p w14:paraId="30834CE0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  <w:tc>
                <w:tcPr>
                  <w:tcW w:w="491" w:type="dxa"/>
                  <w:vAlign w:val="center"/>
                </w:tcPr>
                <w:p w14:paraId="3828FEE6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</w:t>
                  </w:r>
                </w:p>
              </w:tc>
              <w:tc>
                <w:tcPr>
                  <w:tcW w:w="491" w:type="dxa"/>
                  <w:vAlign w:val="center"/>
                </w:tcPr>
                <w:p w14:paraId="17C78903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</w:t>
                  </w:r>
                </w:p>
              </w:tc>
            </w:tr>
          </w:tbl>
          <w:p w14:paraId="14DB912C" w14:textId="77777777" w:rsidR="00FD387E" w:rsidRDefault="00FD387E" w:rsidP="00CF10B4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14:paraId="465CF1A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3.  (R∪S)÷T</w:t>
            </w:r>
          </w:p>
          <w:tbl>
            <w:tblPr>
              <w:tblW w:w="0" w:type="auto"/>
              <w:tblInd w:w="31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1"/>
            </w:tblGrid>
            <w:tr w:rsidR="00FD387E" w14:paraId="33451B79" w14:textId="77777777" w:rsidTr="00CF10B4">
              <w:tc>
                <w:tcPr>
                  <w:tcW w:w="851" w:type="dxa"/>
                  <w:vAlign w:val="center"/>
                </w:tcPr>
                <w:p w14:paraId="76AF044E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c>
            </w:tr>
            <w:tr w:rsidR="00FD387E" w14:paraId="78CBD232" w14:textId="77777777" w:rsidTr="00CF10B4">
              <w:tc>
                <w:tcPr>
                  <w:tcW w:w="851" w:type="dxa"/>
                  <w:vAlign w:val="center"/>
                </w:tcPr>
                <w:p w14:paraId="7D3BC399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</w:tr>
          </w:tbl>
          <w:p w14:paraId="3E4BADB1" w14:textId="77777777" w:rsidR="00FD387E" w:rsidRDefault="00FD387E" w:rsidP="00CF10B4">
            <w:pPr>
              <w:rPr>
                <w:rFonts w:hint="eastAsia"/>
              </w:rPr>
            </w:pPr>
          </w:p>
        </w:tc>
      </w:tr>
      <w:tr w:rsidR="00FD387E" w14:paraId="0ECB6343" w14:textId="77777777" w:rsidTr="00CF10B4">
        <w:trPr>
          <w:trHeight w:val="841"/>
        </w:trPr>
        <w:tc>
          <w:tcPr>
            <w:tcW w:w="2943" w:type="dxa"/>
            <w:gridSpan w:val="2"/>
          </w:tcPr>
          <w:p w14:paraId="2C7BE37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4. </w:t>
            </w:r>
            <w:r>
              <w:t>∏</w:t>
            </w:r>
            <w:r>
              <w:rPr>
                <w:rFonts w:hint="eastAsia"/>
                <w:vertAlign w:val="subscript"/>
              </w:rPr>
              <w:t>A</w:t>
            </w:r>
            <w:r>
              <w:rPr>
                <w:rFonts w:hint="eastAsia"/>
              </w:rPr>
              <w:t>(S)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6"/>
            </w:tblGrid>
            <w:tr w:rsidR="00FD387E" w14:paraId="50374605" w14:textId="77777777" w:rsidTr="00CF10B4">
              <w:tc>
                <w:tcPr>
                  <w:tcW w:w="846" w:type="dxa"/>
                  <w:vAlign w:val="center"/>
                </w:tcPr>
                <w:p w14:paraId="27D2774B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c>
            </w:tr>
            <w:tr w:rsidR="00FD387E" w14:paraId="7AFFA5BF" w14:textId="77777777" w:rsidTr="00CF10B4">
              <w:tc>
                <w:tcPr>
                  <w:tcW w:w="846" w:type="dxa"/>
                  <w:vAlign w:val="center"/>
                </w:tcPr>
                <w:p w14:paraId="73861C7C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</w:tr>
            <w:tr w:rsidR="00FD387E" w14:paraId="121DBA54" w14:textId="77777777" w:rsidTr="00CF10B4">
              <w:tc>
                <w:tcPr>
                  <w:tcW w:w="846" w:type="dxa"/>
                  <w:vAlign w:val="center"/>
                </w:tcPr>
                <w:p w14:paraId="3C869563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</w:t>
                  </w:r>
                </w:p>
              </w:tc>
            </w:tr>
            <w:tr w:rsidR="00FD387E" w14:paraId="27937D6B" w14:textId="77777777" w:rsidTr="00CF10B4">
              <w:tc>
                <w:tcPr>
                  <w:tcW w:w="846" w:type="dxa"/>
                  <w:vAlign w:val="center"/>
                </w:tcPr>
                <w:p w14:paraId="1981E74F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a3</w:t>
                  </w:r>
                </w:p>
              </w:tc>
            </w:tr>
          </w:tbl>
          <w:p w14:paraId="603F42CB" w14:textId="77777777" w:rsidR="00FD387E" w:rsidRDefault="00FD387E" w:rsidP="00CF10B4">
            <w:pPr>
              <w:rPr>
                <w:rFonts w:hint="eastAsia"/>
              </w:rPr>
            </w:pPr>
          </w:p>
        </w:tc>
        <w:tc>
          <w:tcPr>
            <w:tcW w:w="5670" w:type="dxa"/>
            <w:gridSpan w:val="2"/>
          </w:tcPr>
          <w:p w14:paraId="75F2462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t>∏</w:t>
            </w:r>
            <w:proofErr w:type="spellStart"/>
            <w:proofErr w:type="gramStart"/>
            <w:r>
              <w:rPr>
                <w:rFonts w:hint="eastAsia"/>
                <w:vertAlign w:val="subscript"/>
              </w:rPr>
              <w:t>A,D</w:t>
            </w:r>
            <w:r>
              <w:t>σ</w:t>
            </w:r>
            <w:r>
              <w:rPr>
                <w:rFonts w:hint="eastAsia"/>
                <w:vertAlign w:val="subscript"/>
              </w:rPr>
              <w:t>S.C</w:t>
            </w:r>
            <w:proofErr w:type="spellEnd"/>
            <w:proofErr w:type="gramEnd"/>
            <w:r>
              <w:rPr>
                <w:rFonts w:hint="eastAsia"/>
                <w:vertAlign w:val="subscript"/>
              </w:rPr>
              <w:t>=T.C</w:t>
            </w:r>
            <w:r>
              <w:t>(S</w:t>
            </w:r>
            <w:r>
              <w:rPr>
                <w:rFonts w:ascii="宋体" w:hAnsi="宋体"/>
              </w:rPr>
              <w:t>×</w:t>
            </w:r>
            <w:r>
              <w:t>T)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1"/>
              <w:gridCol w:w="1134"/>
            </w:tblGrid>
            <w:tr w:rsidR="00FD387E" w14:paraId="7878FB1D" w14:textId="77777777" w:rsidTr="00CF10B4">
              <w:tc>
                <w:tcPr>
                  <w:tcW w:w="1021" w:type="dxa"/>
                  <w:vAlign w:val="center"/>
                </w:tcPr>
                <w:p w14:paraId="6A7B23C8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1134" w:type="dxa"/>
                  <w:vAlign w:val="center"/>
                </w:tcPr>
                <w:p w14:paraId="11189E2E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</w:t>
                  </w:r>
                </w:p>
              </w:tc>
            </w:tr>
            <w:tr w:rsidR="00FD387E" w14:paraId="7179BA18" w14:textId="77777777" w:rsidTr="00CF10B4">
              <w:tc>
                <w:tcPr>
                  <w:tcW w:w="1021" w:type="dxa"/>
                  <w:vAlign w:val="center"/>
                </w:tcPr>
                <w:p w14:paraId="54466E69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069B1F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</w:t>
                  </w:r>
                </w:p>
              </w:tc>
            </w:tr>
            <w:tr w:rsidR="00FD387E" w14:paraId="5D6BCBD7" w14:textId="77777777" w:rsidTr="00CF10B4">
              <w:tc>
                <w:tcPr>
                  <w:tcW w:w="1021" w:type="dxa"/>
                  <w:vAlign w:val="center"/>
                </w:tcPr>
                <w:p w14:paraId="65E50FA5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96208F" w14:textId="77777777" w:rsidR="00FD387E" w:rsidRDefault="00FD387E" w:rsidP="00CF10B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</w:t>
                  </w:r>
                </w:p>
              </w:tc>
            </w:tr>
          </w:tbl>
          <w:p w14:paraId="0B77D24C" w14:textId="77777777" w:rsidR="00FD387E" w:rsidRDefault="00FD387E" w:rsidP="00CF10B4">
            <w:pPr>
              <w:rPr>
                <w:rFonts w:hint="eastAsia"/>
              </w:rPr>
            </w:pPr>
          </w:p>
        </w:tc>
      </w:tr>
    </w:tbl>
    <w:p w14:paraId="2BABB6E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四、简单应用题（每题5分，共25分）</w:t>
      </w:r>
    </w:p>
    <w:p w14:paraId="759503F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1、（5分）</w:t>
      </w:r>
    </w:p>
    <w:p w14:paraId="70C666E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∏</w:t>
      </w:r>
      <w:proofErr w:type="spellStart"/>
      <w:r>
        <w:rPr>
          <w:rFonts w:hint="eastAsia"/>
          <w:sz w:val="32"/>
          <w:szCs w:val="32"/>
          <w:vertAlign w:val="subscript"/>
        </w:rPr>
        <w:t>S.Sname</w:t>
      </w:r>
      <w:proofErr w:type="spellEnd"/>
      <w:r>
        <w:rPr>
          <w:rFonts w:ascii="宋体" w:hAnsi="宋体" w:hint="eastAsia"/>
        </w:rPr>
        <w:t>σ</w:t>
      </w:r>
      <w:proofErr w:type="spellStart"/>
      <w:r>
        <w:rPr>
          <w:rFonts w:ascii="宋体" w:hAnsi="宋体" w:hint="eastAsia"/>
          <w:sz w:val="28"/>
          <w:szCs w:val="28"/>
          <w:vertAlign w:val="subscript"/>
        </w:rPr>
        <w:t>S.Sno</w:t>
      </w:r>
      <w:proofErr w:type="spellEnd"/>
      <w:r>
        <w:rPr>
          <w:rFonts w:ascii="宋体" w:hAnsi="宋体" w:hint="eastAsia"/>
          <w:sz w:val="28"/>
          <w:szCs w:val="28"/>
          <w:vertAlign w:val="subscript"/>
        </w:rPr>
        <w:t xml:space="preserve"> = </w:t>
      </w:r>
      <w:proofErr w:type="spellStart"/>
      <w:r>
        <w:rPr>
          <w:rFonts w:ascii="宋体" w:hAnsi="宋体" w:hint="eastAsia"/>
          <w:sz w:val="28"/>
          <w:szCs w:val="28"/>
          <w:vertAlign w:val="subscript"/>
        </w:rPr>
        <w:t>SC.Sno</w:t>
      </w:r>
      <w:proofErr w:type="spellEnd"/>
      <w:r>
        <w:rPr>
          <w:rFonts w:ascii="宋体" w:hAnsi="宋体" w:hint="eastAsia"/>
          <w:sz w:val="28"/>
          <w:szCs w:val="28"/>
          <w:vertAlign w:val="subscript"/>
        </w:rPr>
        <w:t>∧</w:t>
      </w:r>
      <w:proofErr w:type="spellStart"/>
      <w:r>
        <w:rPr>
          <w:rFonts w:ascii="宋体" w:hAnsi="宋体" w:hint="eastAsia"/>
          <w:sz w:val="28"/>
          <w:szCs w:val="28"/>
          <w:vertAlign w:val="subscript"/>
        </w:rPr>
        <w:t>SC.Grade</w:t>
      </w:r>
      <w:proofErr w:type="spellEnd"/>
      <w:r>
        <w:rPr>
          <w:rFonts w:ascii="宋体" w:hAnsi="宋体" w:hint="eastAsia"/>
          <w:sz w:val="28"/>
          <w:szCs w:val="28"/>
          <w:vertAlign w:val="subscript"/>
        </w:rPr>
        <w:t xml:space="preserve"> </w:t>
      </w:r>
      <w:r>
        <w:rPr>
          <w:rFonts w:ascii="宋体" w:hAnsi="宋体" w:hint="eastAsia"/>
          <w:sz w:val="28"/>
          <w:szCs w:val="28"/>
          <w:vertAlign w:val="subscript"/>
        </w:rPr>
        <w:t>≥</w:t>
      </w:r>
      <w:r>
        <w:rPr>
          <w:rFonts w:ascii="宋体" w:hAnsi="宋体" w:hint="eastAsia"/>
          <w:sz w:val="28"/>
          <w:szCs w:val="28"/>
          <w:vertAlign w:val="subscript"/>
        </w:rPr>
        <w:t>90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S</w:t>
      </w:r>
      <w:r>
        <w:rPr>
          <w:rFonts w:hint="eastAsia"/>
        </w:rPr>
        <w:t>×SC）</w:t>
      </w:r>
    </w:p>
    <w:p w14:paraId="0666D17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2、（5分）</w:t>
      </w:r>
    </w:p>
    <w:p w14:paraId="317D729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CREATE VIEW 课程成绩 </w:t>
      </w:r>
    </w:p>
    <w:p w14:paraId="34A271A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AS</w:t>
      </w:r>
    </w:p>
    <w:p w14:paraId="56EE3F1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Cno</w:t>
      </w:r>
      <w:proofErr w:type="spellEnd"/>
      <w:proofErr w:type="gramEnd"/>
      <w:r>
        <w:rPr>
          <w:rFonts w:hint="eastAsia"/>
        </w:rPr>
        <w:t>, MAX(Grade),MIN(Grade),AVG(Grade)</w:t>
      </w:r>
    </w:p>
    <w:p w14:paraId="0CF692F9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ab/>
        <w:t>FROM SC</w:t>
      </w:r>
    </w:p>
    <w:p w14:paraId="6A71107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ab/>
        <w:t xml:space="preserve">GROUP BY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;</w:t>
      </w:r>
    </w:p>
    <w:p w14:paraId="0E92171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GRANT SELECT ON课程成绩</w:t>
      </w:r>
    </w:p>
    <w:p w14:paraId="158D00D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TO U1;</w:t>
      </w:r>
    </w:p>
    <w:p w14:paraId="5D64E02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3、（5分）</w:t>
      </w:r>
    </w:p>
    <w:p w14:paraId="01F8725E" w14:textId="77777777" w:rsidR="00FD387E" w:rsidRDefault="00FD387E" w:rsidP="00FD387E">
      <w:pPr>
        <w:rPr>
          <w:rFonts w:hint="eastAsia"/>
          <w:szCs w:val="21"/>
        </w:rPr>
      </w:pPr>
      <w:r>
        <w:rPr>
          <w:rFonts w:hint="eastAsia"/>
          <w:szCs w:val="21"/>
        </w:rPr>
        <w:t>INSERT  INTO  SC  VALUES（‘S0009’，‘C003’，78）；</w:t>
      </w:r>
    </w:p>
    <w:p w14:paraId="33484216" w14:textId="77777777" w:rsidR="00FD387E" w:rsidRDefault="00FD387E" w:rsidP="00FD387E">
      <w:pPr>
        <w:rPr>
          <w:rFonts w:hint="eastAsia"/>
          <w:szCs w:val="21"/>
        </w:rPr>
      </w:pPr>
      <w:r>
        <w:rPr>
          <w:rFonts w:hint="eastAsia"/>
          <w:szCs w:val="21"/>
        </w:rPr>
        <w:t>4、（5分）</w:t>
      </w:r>
    </w:p>
    <w:p w14:paraId="761C19D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Sname</w:t>
      </w:r>
      <w:proofErr w:type="spellEnd"/>
    </w:p>
    <w:p w14:paraId="2F18216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FROM </w:t>
      </w:r>
      <w:proofErr w:type="gramStart"/>
      <w:r>
        <w:rPr>
          <w:rFonts w:hint="eastAsia"/>
        </w:rPr>
        <w:t>S,C</w:t>
      </w:r>
      <w:proofErr w:type="gramEnd"/>
      <w:r>
        <w:rPr>
          <w:rFonts w:hint="eastAsia"/>
        </w:rPr>
        <w:t>,SC</w:t>
      </w:r>
    </w:p>
    <w:p w14:paraId="4BC62D3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C.Teacher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王平</w:t>
      </w:r>
      <w:r>
        <w:t>’</w:t>
      </w:r>
      <w:r>
        <w:rPr>
          <w:rFonts w:hint="eastAsia"/>
        </w:rPr>
        <w:t>；</w:t>
      </w:r>
    </w:p>
    <w:p w14:paraId="0CC20ED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5、（5分）</w:t>
      </w:r>
    </w:p>
    <w:p w14:paraId="0BC0493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DELETE </w:t>
      </w:r>
    </w:p>
    <w:p w14:paraId="6AC5872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FROM SC</w:t>
      </w:r>
    </w:p>
    <w:p w14:paraId="36DF3B5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WHERE </w:t>
      </w:r>
      <w:r>
        <w:t>‘</w:t>
      </w:r>
      <w:r>
        <w:rPr>
          <w:rFonts w:hint="eastAsia"/>
        </w:rPr>
        <w:t>CS</w:t>
      </w:r>
      <w:r>
        <w:t>’</w:t>
      </w:r>
      <w:r>
        <w:rPr>
          <w:rFonts w:hint="eastAsia"/>
        </w:rPr>
        <w:t xml:space="preserve"> =</w:t>
      </w:r>
    </w:p>
    <w:p w14:paraId="2CF42D6E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(SELECT </w:t>
      </w:r>
      <w:proofErr w:type="spellStart"/>
      <w:r>
        <w:rPr>
          <w:rFonts w:hint="eastAsia"/>
        </w:rPr>
        <w:t>Sdept</w:t>
      </w:r>
      <w:proofErr w:type="spellEnd"/>
    </w:p>
    <w:p w14:paraId="2E7FB0F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FROM S</w:t>
      </w:r>
    </w:p>
    <w:p w14:paraId="73B51C64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proofErr w:type="gramStart"/>
      <w:r>
        <w:rPr>
          <w:rFonts w:hint="eastAsia"/>
        </w:rPr>
        <w:t>S.Sno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>);</w:t>
      </w:r>
    </w:p>
    <w:p w14:paraId="060F23A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五、应用题（15分）</w:t>
      </w:r>
    </w:p>
    <w:p w14:paraId="0DD7E3A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1、（5分）</w:t>
      </w:r>
    </w:p>
    <w:p w14:paraId="2E44A481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候选码为（BE）</w:t>
      </w:r>
    </w:p>
    <w:p w14:paraId="1A67BCDC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2、（5分）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D387E" w14:paraId="58C2023E" w14:textId="77777777" w:rsidTr="00CF10B4">
        <w:tc>
          <w:tcPr>
            <w:tcW w:w="1420" w:type="dxa"/>
            <w:vAlign w:val="center"/>
          </w:tcPr>
          <w:p w14:paraId="18C50F27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14:paraId="5AE30CBB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536C394D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  <w:vAlign w:val="center"/>
          </w:tcPr>
          <w:p w14:paraId="79DF10DE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1" w:type="dxa"/>
            <w:vAlign w:val="center"/>
          </w:tcPr>
          <w:p w14:paraId="7D9702F0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  <w:vAlign w:val="center"/>
          </w:tcPr>
          <w:p w14:paraId="2558BFC7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FD387E" w14:paraId="18FEBA6D" w14:textId="77777777" w:rsidTr="00CF10B4">
        <w:tc>
          <w:tcPr>
            <w:tcW w:w="1420" w:type="dxa"/>
            <w:vAlign w:val="center"/>
          </w:tcPr>
          <w:p w14:paraId="25DCF345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</w:p>
        </w:tc>
        <w:tc>
          <w:tcPr>
            <w:tcW w:w="1420" w:type="dxa"/>
            <w:vAlign w:val="center"/>
          </w:tcPr>
          <w:p w14:paraId="286D6360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078A3464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14:paraId="5C08A3FD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5287FB93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45CB0800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</w:tr>
      <w:tr w:rsidR="00FD387E" w14:paraId="41E6102D" w14:textId="77777777" w:rsidTr="00CF10B4">
        <w:tc>
          <w:tcPr>
            <w:tcW w:w="1420" w:type="dxa"/>
            <w:vAlign w:val="center"/>
          </w:tcPr>
          <w:p w14:paraId="7F429394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1420" w:type="dxa"/>
            <w:vAlign w:val="center"/>
          </w:tcPr>
          <w:p w14:paraId="38248682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6C48F8DF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46808670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4BB2413E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107DB71A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</w:tr>
      <w:tr w:rsidR="00FD387E" w14:paraId="5AE5DD9C" w14:textId="77777777" w:rsidTr="00CF10B4">
        <w:tc>
          <w:tcPr>
            <w:tcW w:w="1420" w:type="dxa"/>
            <w:vAlign w:val="center"/>
          </w:tcPr>
          <w:p w14:paraId="32075CE0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1420" w:type="dxa"/>
            <w:vAlign w:val="center"/>
          </w:tcPr>
          <w:p w14:paraId="5F82BEA3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14:paraId="35D85512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474475EB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286CA52B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6B093291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</w:tr>
      <w:tr w:rsidR="00FD387E" w14:paraId="3F293D80" w14:textId="77777777" w:rsidTr="00CF10B4">
        <w:tc>
          <w:tcPr>
            <w:tcW w:w="1420" w:type="dxa"/>
            <w:vAlign w:val="center"/>
          </w:tcPr>
          <w:p w14:paraId="3F738A1B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CDE</w:t>
            </w:r>
          </w:p>
        </w:tc>
        <w:tc>
          <w:tcPr>
            <w:tcW w:w="1420" w:type="dxa"/>
            <w:vAlign w:val="center"/>
          </w:tcPr>
          <w:p w14:paraId="4E85FEE1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058FEC1D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14:paraId="7D61B700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28B66A1F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7911E91F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387E" w14:paraId="4D5FA6C7" w14:textId="77777777" w:rsidTr="00CF10B4">
        <w:tc>
          <w:tcPr>
            <w:tcW w:w="1420" w:type="dxa"/>
            <w:vAlign w:val="center"/>
          </w:tcPr>
          <w:p w14:paraId="2C293F6D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</w:t>
            </w:r>
          </w:p>
        </w:tc>
        <w:tc>
          <w:tcPr>
            <w:tcW w:w="1420" w:type="dxa"/>
            <w:vAlign w:val="center"/>
          </w:tcPr>
          <w:p w14:paraId="45730FF7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vAlign w:val="center"/>
          </w:tcPr>
          <w:p w14:paraId="6A3848A0" w14:textId="77777777" w:rsidR="00FD387E" w:rsidRDefault="00FD387E" w:rsidP="00CF10B4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14:paraId="0C47106C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1D4DC119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vAlign w:val="center"/>
          </w:tcPr>
          <w:p w14:paraId="4AF5A8F5" w14:textId="77777777" w:rsidR="00FD387E" w:rsidRDefault="00FD387E" w:rsidP="00CF1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698E101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无全a行，所以该分解为有损连接。</w:t>
      </w:r>
    </w:p>
    <w:p w14:paraId="0A0BF622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3、（5分）</w:t>
      </w:r>
    </w:p>
    <w:p w14:paraId="07EE3D8A" w14:textId="77777777" w:rsidR="00FD387E" w:rsidRDefault="00FD387E" w:rsidP="00FD387E">
      <w:pPr>
        <w:rPr>
          <w:rFonts w:hint="eastAsia"/>
        </w:rPr>
      </w:pPr>
      <w:r>
        <w:rPr>
          <w:rFonts w:hint="eastAsia"/>
          <w:lang w:val="el-GR"/>
        </w:rPr>
        <w:t>ρ</w:t>
      </w:r>
      <w:r>
        <w:rPr>
          <w:rFonts w:hint="eastAsia"/>
        </w:rPr>
        <w:t>={AC，BD，ABE}</w:t>
      </w:r>
    </w:p>
    <w:p w14:paraId="59BB79AC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六、应用题（15分）</w:t>
      </w:r>
    </w:p>
    <w:p w14:paraId="0837B19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lastRenderedPageBreak/>
        <w:t>1、（6分）</w:t>
      </w:r>
    </w:p>
    <w:p w14:paraId="5BA41211" w14:textId="77777777" w:rsidR="00FD387E" w:rsidRDefault="00FD387E" w:rsidP="00FD387E">
      <w:pPr>
        <w:rPr>
          <w:rFonts w:hint="eastAsia"/>
        </w:rPr>
      </w:pPr>
    </w:p>
    <w:p w14:paraId="405602D2" w14:textId="77777777" w:rsidR="00FD387E" w:rsidRDefault="00FD387E" w:rsidP="00FD387E">
      <w:pPr>
        <w:rPr>
          <w:rFonts w:hint="eastAsia"/>
        </w:rPr>
      </w:pPr>
    </w:p>
    <w:p w14:paraId="3EB71AAA" w14:textId="77777777" w:rsidR="00FD387E" w:rsidRDefault="00FD387E" w:rsidP="00FD387E">
      <w:pPr>
        <w:rPr>
          <w:rFonts w:hint="eastAsia"/>
        </w:rPr>
      </w:pPr>
    </w:p>
    <w:p w14:paraId="1186C693" w14:textId="77777777" w:rsidR="00FD387E" w:rsidRDefault="00FD387E" w:rsidP="00FD387E">
      <w:pPr>
        <w:rPr>
          <w:rFonts w:hint="eastAsia"/>
        </w:rPr>
      </w:pPr>
    </w:p>
    <w:p w14:paraId="7A7CAE92" w14:textId="77777777" w:rsidR="00FD387E" w:rsidRDefault="00FD387E" w:rsidP="00FD387E">
      <w:pPr>
        <w:rPr>
          <w:rFonts w:hint="eastAsia"/>
        </w:rPr>
      </w:pPr>
    </w:p>
    <w:p w14:paraId="1C420795" w14:textId="77777777" w:rsidR="00FD387E" w:rsidRDefault="00FD387E" w:rsidP="00FD387E">
      <w:pPr>
        <w:rPr>
          <w:rFonts w:hint="eastAsia"/>
        </w:rPr>
      </w:pPr>
    </w:p>
    <w:p w14:paraId="2C29B260" w14:textId="77777777" w:rsidR="00FD387E" w:rsidRDefault="00FD387E" w:rsidP="00FD387E">
      <w:pPr>
        <w:rPr>
          <w:rFonts w:hint="eastAsia"/>
        </w:rPr>
      </w:pPr>
    </w:p>
    <w:p w14:paraId="56ACDF25" w14:textId="77777777" w:rsidR="00FD387E" w:rsidRDefault="00FD387E" w:rsidP="00FD387E">
      <w:pPr>
        <w:rPr>
          <w:rFonts w:hint="eastAsia"/>
        </w:rPr>
      </w:pPr>
    </w:p>
    <w:p w14:paraId="40F97937" w14:textId="1232A7C0" w:rsidR="00FD387E" w:rsidRDefault="00FD387E" w:rsidP="00FD387E">
      <w:pPr>
        <w:spacing w:line="1" w:lineRule="atLeast"/>
        <w:rPr>
          <w:rFonts w:hint="eastAsia"/>
          <w:sz w:val="10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194EEE3" wp14:editId="50882650">
            <wp:simplePos x="0" y="0"/>
            <wp:positionH relativeFrom="page">
              <wp:posOffset>1133475</wp:posOffset>
            </wp:positionH>
            <wp:positionV relativeFrom="page">
              <wp:posOffset>925830</wp:posOffset>
            </wp:positionV>
            <wp:extent cx="3848100" cy="1922780"/>
            <wp:effectExtent l="0" t="0" r="0" b="1270"/>
            <wp:wrapNone/>
            <wp:docPr id="45" name="图片 45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3DAC069A" w14:textId="77777777" w:rsidR="00FD387E" w:rsidRDefault="00FD387E" w:rsidP="00FD387E">
      <w:pPr>
        <w:spacing w:line="1" w:lineRule="atLeast"/>
        <w:outlineLvl w:val="0"/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0B8610B3" w14:textId="77777777" w:rsidR="00FD387E" w:rsidRDefault="00FD387E" w:rsidP="00FD387E">
      <w:pPr>
        <w:spacing w:line="1" w:lineRule="atLeast"/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313B52D5" w14:textId="77777777" w:rsidR="00FD387E" w:rsidRDefault="00FD387E" w:rsidP="00FD387E">
      <w:pPr>
        <w:spacing w:line="1" w:lineRule="atLeast"/>
        <w:outlineLvl w:val="0"/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4BE58ADF" w14:textId="77777777" w:rsidR="00FD387E" w:rsidRDefault="00FD387E" w:rsidP="00FD387E">
      <w:pPr>
        <w:spacing w:line="1" w:lineRule="atLeast"/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400D7084" w14:textId="77777777" w:rsidR="00FD387E" w:rsidRDefault="00FD387E" w:rsidP="00FD387E">
      <w:pPr>
        <w:spacing w:line="1" w:lineRule="atLeast"/>
        <w:outlineLvl w:val="0"/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5EA25A2F" w14:textId="77777777" w:rsidR="00FD387E" w:rsidRDefault="00FD387E" w:rsidP="00FD387E">
      <w:pPr>
        <w:spacing w:line="1" w:lineRule="atLeast"/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156A9BF0" w14:textId="77777777" w:rsidR="00FD387E" w:rsidRDefault="00FD387E" w:rsidP="00FD387E">
      <w:pPr>
        <w:rPr>
          <w:rFonts w:hint="eastAsia"/>
          <w:sz w:val="10"/>
        </w:rPr>
      </w:pPr>
      <w:r>
        <w:rPr>
          <w:rFonts w:hint="eastAsia"/>
          <w:sz w:val="10"/>
        </w:rPr>
        <w:t>123123123123123123123123123123123123123123123123131231231123123123123123123123123123131231231231231231231231231231231231</w:t>
      </w:r>
    </w:p>
    <w:p w14:paraId="35ECF804" w14:textId="77777777" w:rsidR="00FD387E" w:rsidRDefault="00FD387E" w:rsidP="00FD387E">
      <w:pPr>
        <w:spacing w:line="1" w:lineRule="atLeast"/>
        <w:rPr>
          <w:rFonts w:hint="eastAsia"/>
          <w:sz w:val="10"/>
        </w:rPr>
      </w:pPr>
    </w:p>
    <w:p w14:paraId="5EF38346" w14:textId="77777777" w:rsidR="00FD387E" w:rsidRDefault="00FD387E" w:rsidP="00FD387E">
      <w:pPr>
        <w:rPr>
          <w:rFonts w:hint="eastAsia"/>
          <w:sz w:val="10"/>
        </w:rPr>
      </w:pPr>
    </w:p>
    <w:p w14:paraId="3EFFFBC2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2、（6分）</w:t>
      </w:r>
    </w:p>
    <w:p w14:paraId="7D6A0775" w14:textId="77777777" w:rsidR="00FD387E" w:rsidRDefault="00FD387E" w:rsidP="00FD387E">
      <w:pPr>
        <w:rPr>
          <w:rFonts w:hint="eastAsia"/>
          <w:szCs w:val="21"/>
        </w:rPr>
      </w:pPr>
      <w:r>
        <w:rPr>
          <w:rFonts w:hint="eastAsia"/>
          <w:szCs w:val="21"/>
        </w:rPr>
        <w:t>读者（</w:t>
      </w:r>
      <w:r>
        <w:rPr>
          <w:rFonts w:hint="eastAsia"/>
          <w:szCs w:val="21"/>
          <w:u w:val="single"/>
        </w:rPr>
        <w:t>读者号</w:t>
      </w:r>
      <w:r>
        <w:rPr>
          <w:rFonts w:hint="eastAsia"/>
          <w:szCs w:val="21"/>
        </w:rPr>
        <w:t>，姓名，地址，性别，年龄，单位）</w:t>
      </w:r>
    </w:p>
    <w:p w14:paraId="67AD065E" w14:textId="77777777" w:rsidR="00FD387E" w:rsidRDefault="00FD387E" w:rsidP="00FD387E">
      <w:pPr>
        <w:rPr>
          <w:rFonts w:hint="eastAsia"/>
        </w:rPr>
      </w:pPr>
      <w:r>
        <w:rPr>
          <w:rFonts w:hint="eastAsia"/>
          <w:szCs w:val="21"/>
        </w:rPr>
        <w:t>书（</w:t>
      </w:r>
      <w:r>
        <w:rPr>
          <w:rFonts w:hint="eastAsia"/>
          <w:szCs w:val="21"/>
          <w:u w:val="single"/>
        </w:rPr>
        <w:t>书号</w:t>
      </w:r>
      <w:r>
        <w:rPr>
          <w:rFonts w:hint="eastAsia"/>
          <w:szCs w:val="21"/>
        </w:rPr>
        <w:t>，书名，作者，出版社，</w:t>
      </w:r>
      <w:r>
        <w:rPr>
          <w:rFonts w:hint="eastAsia"/>
          <w:szCs w:val="21"/>
          <w:u w:val="wave"/>
        </w:rPr>
        <w:t>读者号</w:t>
      </w:r>
      <w:r>
        <w:rPr>
          <w:rFonts w:hint="eastAsia"/>
          <w:szCs w:val="21"/>
        </w:rPr>
        <w:t>，借出日期，应还日期）</w:t>
      </w:r>
    </w:p>
    <w:p w14:paraId="73DA2F8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3、（3分）</w:t>
      </w:r>
    </w:p>
    <w:p w14:paraId="145DE65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均为BCNF</w:t>
      </w:r>
    </w:p>
    <w:p w14:paraId="5DDD1FD3" w14:textId="660B1C1A" w:rsidR="00FD387E" w:rsidRDefault="00FD387E" w:rsidP="00FD387E"/>
    <w:p w14:paraId="5341FAD5" w14:textId="25409665" w:rsidR="00FD387E" w:rsidRDefault="00FD387E" w:rsidP="00FD387E"/>
    <w:p w14:paraId="39D67270" w14:textId="72F1130B" w:rsidR="00FD387E" w:rsidRDefault="00FD387E" w:rsidP="00FD387E"/>
    <w:p w14:paraId="25747D77" w14:textId="00FE0A70" w:rsidR="00FD387E" w:rsidRDefault="00FD387E" w:rsidP="00FD387E"/>
    <w:p w14:paraId="5EAF74EE" w14:textId="575104FB" w:rsidR="00FD387E" w:rsidRDefault="00FD387E" w:rsidP="00FD387E">
      <w:pPr>
        <w:ind w:rightChars="-59" w:right="-124"/>
        <w:jc w:val="center"/>
        <w:rPr>
          <w:b/>
          <w:spacing w:val="20"/>
          <w:sz w:val="36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974E9" wp14:editId="12FEE2D7">
                <wp:simplePos x="0" y="0"/>
                <wp:positionH relativeFrom="column">
                  <wp:posOffset>-4197350</wp:posOffset>
                </wp:positionH>
                <wp:positionV relativeFrom="paragraph">
                  <wp:posOffset>2097405</wp:posOffset>
                </wp:positionV>
                <wp:extent cx="396875" cy="297180"/>
                <wp:effectExtent l="3175" t="0" r="0" b="1905"/>
                <wp:wrapNone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0413B" w14:textId="77777777" w:rsidR="00FD387E" w:rsidRDefault="00FD387E" w:rsidP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974E9" id="_x0000_t202" coordsize="21600,21600" o:spt="202" path="m,l,21600r21600,l21600,xe">
                <v:stroke joinstyle="miter"/>
                <v:path gradientshapeok="t" o:connecttype="rect"/>
              </v:shapetype>
              <v:shape id="文本框 96" o:spid="_x0000_s1026" type="#_x0000_t202" style="position:absolute;left:0;text-align:left;margin-left:-330.5pt;margin-top:165.15pt;width:31.2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DMxwIAALs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" filled="f" stroked="f">
                <v:textbox>
                  <w:txbxContent>
                    <w:p w14:paraId="2720413B" w14:textId="77777777" w:rsidR="00FD387E" w:rsidRDefault="00FD387E" w:rsidP="00FD38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20"/>
          <w:sz w:val="36"/>
        </w:rPr>
        <w:t>哈尔滨工程大学试卷</w:t>
      </w:r>
    </w:p>
    <w:p w14:paraId="0C25A981" w14:textId="77777777" w:rsidR="00FD387E" w:rsidRDefault="00FD387E" w:rsidP="00FD387E">
      <w:pPr>
        <w:numPr>
          <w:ilvl w:val="0"/>
          <w:numId w:val="2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问答题（30分，每小题5分）</w:t>
      </w:r>
    </w:p>
    <w:p w14:paraId="1BE46194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1．说明什么是数据(Data)和数据库(Database)？</w:t>
      </w:r>
    </w:p>
    <w:p w14:paraId="23802895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答：数据</w:t>
      </w:r>
      <w:r>
        <w:rPr>
          <w:sz w:val="24"/>
        </w:rPr>
        <w:t>(Data)</w:t>
      </w:r>
      <w:r>
        <w:rPr>
          <w:rFonts w:hint="eastAsia"/>
          <w:sz w:val="24"/>
        </w:rPr>
        <w:t>是数据库中存储的基本对象，数据库</w:t>
      </w:r>
      <w:r>
        <w:rPr>
          <w:sz w:val="24"/>
        </w:rPr>
        <w:t>(Database,</w:t>
      </w:r>
      <w:r>
        <w:rPr>
          <w:rFonts w:hint="eastAsia"/>
          <w:sz w:val="24"/>
        </w:rPr>
        <w:t>简称</w:t>
      </w:r>
      <w:r>
        <w:rPr>
          <w:sz w:val="24"/>
        </w:rPr>
        <w:t>DB)</w:t>
      </w:r>
      <w:r>
        <w:rPr>
          <w:rFonts w:hint="eastAsia"/>
          <w:sz w:val="24"/>
        </w:rPr>
        <w:t>是</w:t>
      </w:r>
      <w:r>
        <w:rPr>
          <w:rFonts w:hint="eastAsia"/>
          <w:sz w:val="24"/>
          <w:u w:val="single"/>
        </w:rPr>
        <w:t>长期</w:t>
      </w:r>
      <w:r>
        <w:rPr>
          <w:rFonts w:hint="eastAsia"/>
          <w:sz w:val="24"/>
        </w:rPr>
        <w:t>储存在计算机内、有</w:t>
      </w:r>
      <w:r>
        <w:rPr>
          <w:rFonts w:hint="eastAsia"/>
          <w:sz w:val="24"/>
          <w:u w:val="single"/>
        </w:rPr>
        <w:t>组织</w:t>
      </w:r>
      <w:r>
        <w:rPr>
          <w:rFonts w:hint="eastAsia"/>
          <w:sz w:val="24"/>
        </w:rPr>
        <w:t>的、可</w:t>
      </w:r>
      <w:r>
        <w:rPr>
          <w:rFonts w:hint="eastAsia"/>
          <w:sz w:val="24"/>
          <w:u w:val="single"/>
        </w:rPr>
        <w:t>共享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u w:val="single"/>
        </w:rPr>
        <w:t>大量</w:t>
      </w:r>
      <w:r>
        <w:rPr>
          <w:rFonts w:hint="eastAsia"/>
          <w:sz w:val="24"/>
        </w:rPr>
        <w:t>数据集合</w:t>
      </w:r>
    </w:p>
    <w:p w14:paraId="06A1B05A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2．说明什么是数据库管理系统(DBMS)和数据库系统(DBS)？</w:t>
      </w:r>
    </w:p>
    <w:p w14:paraId="03F72678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答：数据库管理系统（</w:t>
      </w:r>
      <w:r>
        <w:rPr>
          <w:sz w:val="24"/>
        </w:rPr>
        <w:t>Database  Management System</w:t>
      </w:r>
      <w:r>
        <w:rPr>
          <w:rFonts w:hint="eastAsia"/>
          <w:sz w:val="24"/>
        </w:rPr>
        <w:t>，简称</w:t>
      </w:r>
      <w:r>
        <w:rPr>
          <w:sz w:val="24"/>
        </w:rPr>
        <w:t>DBMS</w:t>
      </w:r>
      <w:r>
        <w:rPr>
          <w:rFonts w:hint="eastAsia"/>
          <w:sz w:val="24"/>
        </w:rPr>
        <w:t>）是科学地组织和存储数据、高效地获取和维护数据。数据库系统由数据库、数据库管理系</w:t>
      </w:r>
      <w:r>
        <w:rPr>
          <w:rFonts w:hint="eastAsia"/>
          <w:sz w:val="24"/>
        </w:rPr>
        <w:lastRenderedPageBreak/>
        <w:t>统（及其开发工具）、应用系统、数据库管理员（和用户）构成。</w:t>
      </w:r>
    </w:p>
    <w:p w14:paraId="3B8B7ECB" w14:textId="77777777" w:rsidR="00FD387E" w:rsidRDefault="00FD387E" w:rsidP="00FD387E">
      <w:pPr>
        <w:ind w:left="120" w:rightChars="-59" w:right="-124"/>
        <w:rPr>
          <w:sz w:val="24"/>
        </w:rPr>
      </w:pPr>
      <w:r>
        <w:rPr>
          <w:rFonts w:hint="eastAsia"/>
          <w:sz w:val="24"/>
        </w:rPr>
        <w:t xml:space="preserve">3．简述数据管理技术的发展过程？ </w:t>
      </w:r>
    </w:p>
    <w:p w14:paraId="718C0A3C" w14:textId="77777777" w:rsidR="00FD387E" w:rsidRDefault="00FD387E" w:rsidP="00FD387E">
      <w:pPr>
        <w:tabs>
          <w:tab w:val="left" w:pos="1440"/>
        </w:tabs>
        <w:ind w:rightChars="-59" w:right="-124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答：1.人工管理阶段</w:t>
      </w:r>
      <w:r>
        <w:rPr>
          <w:sz w:val="24"/>
        </w:rPr>
        <w:t>(40</w:t>
      </w:r>
      <w:r>
        <w:rPr>
          <w:rFonts w:hint="eastAsia"/>
          <w:sz w:val="24"/>
        </w:rPr>
        <w:t>年代中</w:t>
      </w:r>
      <w:r>
        <w:rPr>
          <w:sz w:val="24"/>
        </w:rPr>
        <w:t>--50</w:t>
      </w:r>
      <w:r>
        <w:rPr>
          <w:rFonts w:hint="eastAsia"/>
          <w:sz w:val="24"/>
        </w:rPr>
        <w:t>年代中</w:t>
      </w:r>
      <w:r>
        <w:rPr>
          <w:sz w:val="24"/>
        </w:rPr>
        <w:t>)</w:t>
      </w:r>
      <w:r>
        <w:rPr>
          <w:rFonts w:hint="eastAsia"/>
          <w:sz w:val="24"/>
        </w:rPr>
        <w:t xml:space="preserve"> 2.文件系统阶段</w:t>
      </w:r>
      <w:r>
        <w:rPr>
          <w:sz w:val="24"/>
        </w:rPr>
        <w:t>(50</w:t>
      </w:r>
      <w:r>
        <w:rPr>
          <w:rFonts w:hint="eastAsia"/>
          <w:sz w:val="24"/>
        </w:rPr>
        <w:t>年代末</w:t>
      </w:r>
      <w:r>
        <w:rPr>
          <w:sz w:val="24"/>
        </w:rPr>
        <w:t>--60</w:t>
      </w:r>
      <w:r>
        <w:rPr>
          <w:rFonts w:hint="eastAsia"/>
          <w:sz w:val="24"/>
        </w:rPr>
        <w:t>年代中</w:t>
      </w:r>
      <w:r>
        <w:rPr>
          <w:sz w:val="24"/>
        </w:rPr>
        <w:t>)</w:t>
      </w:r>
      <w:r>
        <w:rPr>
          <w:rFonts w:hint="eastAsia"/>
          <w:sz w:val="24"/>
        </w:rPr>
        <w:t xml:space="preserve"> 3.数据库系统阶段</w:t>
      </w:r>
      <w:r>
        <w:rPr>
          <w:sz w:val="24"/>
        </w:rPr>
        <w:t>(60</w:t>
      </w:r>
      <w:r>
        <w:rPr>
          <w:rFonts w:hint="eastAsia"/>
          <w:sz w:val="24"/>
        </w:rPr>
        <w:t>年代末</w:t>
      </w:r>
      <w:r>
        <w:rPr>
          <w:sz w:val="24"/>
        </w:rPr>
        <w:t>--</w:t>
      </w:r>
      <w:r>
        <w:rPr>
          <w:rFonts w:hint="eastAsia"/>
          <w:sz w:val="24"/>
        </w:rPr>
        <w:t>现在</w:t>
      </w:r>
      <w:r>
        <w:rPr>
          <w:sz w:val="24"/>
        </w:rPr>
        <w:t>)</w:t>
      </w:r>
    </w:p>
    <w:p w14:paraId="24718D7E" w14:textId="77777777" w:rsidR="00FD387E" w:rsidRDefault="00FD387E" w:rsidP="00FD387E">
      <w:pPr>
        <w:ind w:rightChars="-59" w:right="-124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4．什么是事务</w:t>
      </w:r>
      <w:r>
        <w:rPr>
          <w:sz w:val="24"/>
        </w:rPr>
        <w:t>(Transaction)</w:t>
      </w:r>
      <w:r>
        <w:rPr>
          <w:rFonts w:hint="eastAsia"/>
          <w:sz w:val="24"/>
        </w:rPr>
        <w:t>, 事务和程序的区别？</w:t>
      </w:r>
    </w:p>
    <w:p w14:paraId="334DF19E" w14:textId="77777777" w:rsidR="00FD387E" w:rsidRDefault="00FD387E" w:rsidP="00FD387E">
      <w:pPr>
        <w:tabs>
          <w:tab w:val="left" w:pos="720"/>
          <w:tab w:val="left" w:pos="1440"/>
        </w:tabs>
        <w:ind w:rightChars="-59" w:right="-124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答：事务是用户定义的一个数据库操作序列，这些操作要么全做，要么全不做，是一个不可分割的工作单位。事务和程序是两个概念：在关系数据库中，一个事务可以是一条</w:t>
      </w:r>
      <w:r>
        <w:rPr>
          <w:sz w:val="24"/>
        </w:rPr>
        <w:t>SQL</w:t>
      </w:r>
      <w:r>
        <w:rPr>
          <w:rFonts w:hint="eastAsia"/>
          <w:sz w:val="24"/>
        </w:rPr>
        <w:t>语句，一组</w:t>
      </w:r>
      <w:r>
        <w:rPr>
          <w:sz w:val="24"/>
        </w:rPr>
        <w:t>SQL</w:t>
      </w:r>
      <w:r>
        <w:rPr>
          <w:rFonts w:hint="eastAsia"/>
          <w:sz w:val="24"/>
        </w:rPr>
        <w:t>语句或整个程序；一个应用程序通常包含多个事务</w:t>
      </w:r>
    </w:p>
    <w:p w14:paraId="503B01E1" w14:textId="77777777" w:rsidR="00FD387E" w:rsidRDefault="00FD387E" w:rsidP="00FD387E">
      <w:pPr>
        <w:ind w:rightChars="-59" w:right="-124" w:firstLineChars="50" w:firstLine="120"/>
        <w:rPr>
          <w:sz w:val="24"/>
        </w:rPr>
      </w:pPr>
      <w:r>
        <w:rPr>
          <w:rFonts w:hint="eastAsia"/>
          <w:sz w:val="24"/>
        </w:rPr>
        <w:t>5．什么是计算机系统安全性？</w:t>
      </w:r>
    </w:p>
    <w:p w14:paraId="02C3F985" w14:textId="77777777" w:rsidR="00FD387E" w:rsidRDefault="00FD387E" w:rsidP="00FD387E">
      <w:pPr>
        <w:ind w:rightChars="-59" w:right="-124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答：为计算机系统建立和采取的各种安全保护措施，以保护计算机系统中的硬件、软件及数据，防止其因偶然或恶意的原因使系统遭到破坏，数据遭到更改或泄露等。</w:t>
      </w:r>
    </w:p>
    <w:p w14:paraId="3348228F" w14:textId="77777777" w:rsidR="00FD387E" w:rsidRDefault="00FD387E" w:rsidP="00FD387E">
      <w:pPr>
        <w:ind w:rightChars="-59" w:right="-124" w:firstLineChars="50" w:firstLine="120"/>
        <w:rPr>
          <w:sz w:val="24"/>
        </w:rPr>
      </w:pPr>
      <w:r>
        <w:rPr>
          <w:rFonts w:hint="eastAsia"/>
          <w:sz w:val="24"/>
        </w:rPr>
        <w:t>6．</w:t>
      </w:r>
      <w:r>
        <w:rPr>
          <w:sz w:val="24"/>
        </w:rPr>
        <w:t>TCSEC/TDI</w:t>
      </w:r>
      <w:r>
        <w:rPr>
          <w:rFonts w:hint="eastAsia"/>
          <w:sz w:val="24"/>
        </w:rPr>
        <w:t>安全级别划分有几个等级，各是什么？</w:t>
      </w:r>
    </w:p>
    <w:p w14:paraId="7162871D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答：四组</w:t>
      </w:r>
      <w:r>
        <w:rPr>
          <w:sz w:val="24"/>
        </w:rPr>
        <w:t>(division)</w:t>
      </w:r>
      <w:r>
        <w:rPr>
          <w:rFonts w:hint="eastAsia"/>
          <w:sz w:val="24"/>
        </w:rPr>
        <w:t>七个等级，</w:t>
      </w:r>
      <w:r>
        <w:rPr>
          <w:sz w:val="24"/>
        </w:rPr>
        <w:t xml:space="preserve"> D</w:t>
      </w:r>
      <w:r>
        <w:rPr>
          <w:rFonts w:hint="eastAsia"/>
          <w:sz w:val="24"/>
        </w:rPr>
        <w:t>，</w:t>
      </w:r>
      <w:r>
        <w:rPr>
          <w:sz w:val="24"/>
        </w:rPr>
        <w:t xml:space="preserve"> C</w:t>
      </w:r>
      <w:r>
        <w:rPr>
          <w:rFonts w:hint="eastAsia"/>
          <w:sz w:val="24"/>
        </w:rPr>
        <w:t>（</w:t>
      </w:r>
      <w:r>
        <w:rPr>
          <w:sz w:val="24"/>
        </w:rPr>
        <w:t>C1</w:t>
      </w:r>
      <w:r>
        <w:rPr>
          <w:rFonts w:hint="eastAsia"/>
          <w:sz w:val="24"/>
        </w:rPr>
        <w:t>，</w:t>
      </w:r>
      <w:r>
        <w:rPr>
          <w:sz w:val="24"/>
        </w:rPr>
        <w:t>C2</w:t>
      </w:r>
      <w:r>
        <w:rPr>
          <w:rFonts w:hint="eastAsia"/>
          <w:sz w:val="24"/>
        </w:rPr>
        <w:t>），</w:t>
      </w:r>
      <w:r>
        <w:rPr>
          <w:sz w:val="24"/>
        </w:rPr>
        <w:t xml:space="preserve"> B</w:t>
      </w:r>
      <w:r>
        <w:rPr>
          <w:rFonts w:hint="eastAsia"/>
          <w:sz w:val="24"/>
        </w:rPr>
        <w:t>（</w:t>
      </w:r>
      <w:r>
        <w:rPr>
          <w:sz w:val="24"/>
        </w:rPr>
        <w:t>B1</w:t>
      </w:r>
      <w:r>
        <w:rPr>
          <w:rFonts w:hint="eastAsia"/>
          <w:sz w:val="24"/>
        </w:rPr>
        <w:t>，</w:t>
      </w:r>
      <w:r>
        <w:rPr>
          <w:sz w:val="24"/>
        </w:rPr>
        <w:t>B2</w:t>
      </w:r>
      <w:r>
        <w:rPr>
          <w:rFonts w:hint="eastAsia"/>
          <w:sz w:val="24"/>
        </w:rPr>
        <w:t>，</w:t>
      </w:r>
      <w:r>
        <w:rPr>
          <w:sz w:val="24"/>
        </w:rPr>
        <w:t>B3</w:t>
      </w:r>
      <w:r>
        <w:rPr>
          <w:rFonts w:hint="eastAsia"/>
          <w:sz w:val="24"/>
        </w:rPr>
        <w:t>），</w:t>
      </w:r>
      <w:r>
        <w:rPr>
          <w:sz w:val="24"/>
        </w:rPr>
        <w:t xml:space="preserve"> A</w:t>
      </w:r>
      <w:r>
        <w:rPr>
          <w:rFonts w:hint="eastAsia"/>
          <w:sz w:val="24"/>
        </w:rPr>
        <w:t>（</w:t>
      </w:r>
      <w:r>
        <w:rPr>
          <w:sz w:val="24"/>
        </w:rPr>
        <w:t>A1</w:t>
      </w:r>
      <w:r>
        <w:rPr>
          <w:rFonts w:hint="eastAsia"/>
          <w:sz w:val="24"/>
        </w:rPr>
        <w:t>）二、（10分）</w:t>
      </w:r>
    </w:p>
    <w:p w14:paraId="6BE65918" w14:textId="77777777" w:rsidR="00FD387E" w:rsidRDefault="00FD387E" w:rsidP="00FD387E">
      <w:pPr>
        <w:pStyle w:val="a7"/>
        <w:ind w:firstLineChars="200" w:firstLine="420"/>
        <w:rPr>
          <w:rFonts w:hint="eastAsia"/>
        </w:rPr>
      </w:pPr>
      <w:r>
        <w:rPr>
          <w:rFonts w:hint="eastAsia"/>
        </w:rPr>
        <w:t>画出包括学生、宿舍、档案材料、班级、班主任的ER图，指出实体之间的联系和描述实体的属性，并指出实体的码？</w:t>
      </w:r>
    </w:p>
    <w:p w14:paraId="7EF4EDC5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  <w:sz w:val="24"/>
        </w:rPr>
        <w:t>答：</w:t>
      </w:r>
      <w:r>
        <w:rPr>
          <w:rFonts w:hint="eastAsia"/>
        </w:rPr>
        <w:t>其中有下划线的属性为实体的码。</w:t>
      </w:r>
      <w:r>
        <w:rPr>
          <w:rFonts w:hint="eastAsia"/>
          <w:sz w:val="24"/>
        </w:rPr>
        <w:t>（5分）</w:t>
      </w:r>
    </w:p>
    <w:p w14:paraId="155288BE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</w:rPr>
        <w:t>学生：｛</w:t>
      </w:r>
      <w:r>
        <w:rPr>
          <w:rFonts w:hint="eastAsia"/>
          <w:u w:val="single"/>
        </w:rPr>
        <w:t>学号</w:t>
      </w:r>
      <w:r>
        <w:rPr>
          <w:rFonts w:hint="eastAsia"/>
        </w:rPr>
        <w:t>，姓名，出生日期，｝</w:t>
      </w:r>
    </w:p>
    <w:p w14:paraId="1A54A356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</w:rPr>
        <w:t xml:space="preserve">　　  档案材料：｛</w:t>
      </w:r>
      <w:r>
        <w:rPr>
          <w:rFonts w:hint="eastAsia"/>
          <w:u w:val="single"/>
        </w:rPr>
        <w:t>档案号</w:t>
      </w:r>
      <w:r>
        <w:rPr>
          <w:rFonts w:hint="eastAsia"/>
        </w:rPr>
        <w:t>，......｝</w:t>
      </w:r>
    </w:p>
    <w:p w14:paraId="3C0AEA91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</w:rPr>
        <w:t xml:space="preserve">　　  班级：｛</w:t>
      </w:r>
      <w:r>
        <w:rPr>
          <w:rFonts w:hint="eastAsia"/>
          <w:u w:val="single"/>
        </w:rPr>
        <w:t>班级号</w:t>
      </w:r>
      <w:r>
        <w:rPr>
          <w:rFonts w:hint="eastAsia"/>
        </w:rPr>
        <w:t>，学生人数｝</w:t>
      </w:r>
    </w:p>
    <w:p w14:paraId="09D58BBB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</w:rPr>
        <w:t xml:space="preserve">　　  班主任：｛</w:t>
      </w:r>
      <w:r>
        <w:rPr>
          <w:rFonts w:hint="eastAsia"/>
          <w:u w:val="single"/>
        </w:rPr>
        <w:t>职工号</w:t>
      </w:r>
      <w:r>
        <w:rPr>
          <w:rFonts w:hint="eastAsia"/>
        </w:rPr>
        <w:t>，姓名，性别，是否为优秀班主任｝</w:t>
      </w:r>
    </w:p>
    <w:p w14:paraId="605E2A3F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</w:rPr>
        <w:t>宿舍：｛</w:t>
      </w:r>
      <w:r>
        <w:rPr>
          <w:rFonts w:hint="eastAsia"/>
          <w:u w:val="single"/>
        </w:rPr>
        <w:t>宿舍编号</w:t>
      </w:r>
      <w:r>
        <w:rPr>
          <w:rFonts w:hint="eastAsia"/>
        </w:rPr>
        <w:t>，地址，人数｝</w:t>
      </w:r>
    </w:p>
    <w:p w14:paraId="17879E43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</w:rPr>
        <w:t>教室：{</w:t>
      </w:r>
      <w:r>
        <w:rPr>
          <w:rFonts w:hint="eastAsia"/>
          <w:u w:val="single"/>
        </w:rPr>
        <w:t>教室编号</w:t>
      </w:r>
      <w:r>
        <w:rPr>
          <w:rFonts w:hint="eastAsia"/>
        </w:rPr>
        <w:t xml:space="preserve">，地址，容量} </w:t>
      </w:r>
    </w:p>
    <w:p w14:paraId="48CF2EFB" w14:textId="77777777" w:rsidR="00FD387E" w:rsidRDefault="00FD387E" w:rsidP="00FD387E">
      <w:pPr>
        <w:pStyle w:val="a7"/>
        <w:rPr>
          <w:rFonts w:hint="eastAsia"/>
        </w:rPr>
      </w:pPr>
      <w:r>
        <w:rPr>
          <w:rFonts w:hint="eastAsia"/>
          <w:sz w:val="24"/>
        </w:rPr>
        <w:t>（5分）</w:t>
      </w:r>
    </w:p>
    <w:p w14:paraId="4F4A2754" w14:textId="4FC81344" w:rsidR="00FD387E" w:rsidRDefault="00FD387E" w:rsidP="00FD387E">
      <w:pPr>
        <w:pStyle w:val="a7"/>
        <w:rPr>
          <w:rFonts w:hint="eastAsia"/>
        </w:rPr>
      </w:pPr>
      <w:r>
        <w:rPr>
          <w:noProof/>
          <w:sz w:val="20"/>
          <w:lang w:val="en-US" w:eastAsia="zh-CN"/>
        </w:rPr>
        <w:lastRenderedPageBreak/>
        <mc:AlternateContent>
          <mc:Choice Requires="wpg">
            <w:drawing>
              <wp:inline distT="0" distB="0" distL="0" distR="0" wp14:anchorId="3486CA8D" wp14:editId="42D21564">
                <wp:extent cx="4686300" cy="1866265"/>
                <wp:effectExtent l="0" t="0" r="19050" b="19685"/>
                <wp:docPr id="55" name="组合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866265"/>
                          <a:chOff x="0" y="0"/>
                          <a:chExt cx="7380" cy="3277"/>
                        </a:xfrm>
                      </wpg:grpSpPr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320" y="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345A9" w14:textId="77777777" w:rsidR="00FD387E" w:rsidRDefault="00FD387E" w:rsidP="00FD387E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413FA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80" y="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F1E69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700" y="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E6BA6" w14:textId="77777777" w:rsidR="00FD387E" w:rsidRDefault="00FD387E" w:rsidP="00FD387E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580" y="2653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4A069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60" y="2653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C591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160" y="187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A3B65" w14:textId="77777777" w:rsidR="00FD387E" w:rsidRDefault="00FD387E" w:rsidP="00FD387E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20" y="78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CC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564DC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57"/>
                        <wpg:cNvGrpSpPr>
                          <a:grpSpLocks/>
                        </wpg:cNvGrpSpPr>
                        <wpg:grpSpPr bwMode="auto">
                          <a:xfrm>
                            <a:off x="0" y="108"/>
                            <a:ext cx="7380" cy="3169"/>
                            <a:chOff x="0" y="0"/>
                            <a:chExt cx="7380" cy="3169"/>
                          </a:xfrm>
                        </wpg:grpSpPr>
                        <wpg:grpSp>
                          <wpg:cNvPr id="65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80" cy="3169"/>
                              <a:chOff x="0" y="0"/>
                              <a:chExt cx="7380" cy="3169"/>
                            </a:xfrm>
                          </wpg:grpSpPr>
                          <wps:wsp>
                            <wps:cNvPr id="66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701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CC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B3D97" w14:textId="77777777" w:rsidR="00FD387E" w:rsidRDefault="00FD387E" w:rsidP="00FD387E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" y="2701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CC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69263" w14:textId="77777777" w:rsidR="00FD387E" w:rsidRDefault="00FD387E" w:rsidP="00FD387E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8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80" cy="2964"/>
                                <a:chOff x="0" y="0"/>
                                <a:chExt cx="7380" cy="2964"/>
                              </a:xfrm>
                            </wpg:grpSpPr>
                            <wps:wsp>
                              <wps:cNvPr id="69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8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5AB337" w14:textId="77777777" w:rsidR="00FD387E" w:rsidRDefault="00FD387E" w:rsidP="00FD387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班主任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0"/>
                                  <a:ext cx="90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99F0E4" w14:textId="77777777" w:rsidR="00FD387E" w:rsidRDefault="00FD387E" w:rsidP="00FD387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班级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80" y="0"/>
                                  <a:ext cx="90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BB1F3D" w14:textId="77777777" w:rsidR="00FD387E" w:rsidRDefault="00FD387E" w:rsidP="00FD387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教室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40"/>
                                  <a:ext cx="90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AA492A" w14:textId="77777777" w:rsidR="00FD387E" w:rsidRDefault="00FD387E" w:rsidP="00FD387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宿舍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2340"/>
                                  <a:ext cx="90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5C094" w14:textId="77777777" w:rsidR="00FD387E" w:rsidRDefault="00FD387E" w:rsidP="00FD387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0" y="2340"/>
                                  <a:ext cx="126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79ABF5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归档材料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0"/>
                                  <a:ext cx="1260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C6A6B4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管理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0"/>
                                  <a:ext cx="1260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612EA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上课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0" y="2340"/>
                                  <a:ext cx="1260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409ECF" w14:textId="77777777" w:rsidR="00FD387E" w:rsidRDefault="00FD387E" w:rsidP="00FD387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住宿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utoShap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0" y="2340"/>
                                  <a:ext cx="1260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193227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归档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1092"/>
                                  <a:ext cx="1260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A602E6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组成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utoShape 73"/>
                              <wps:cNvSpPr>
                                <a:spLocks noChangeArrowheads="1"/>
                              </wps:cNvSpPr>
                              <wps:spPr bwMode="auto">
                                <a:xfrm rot="2501776">
                                  <a:off x="1260" y="1092"/>
                                  <a:ext cx="1260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C9E748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指导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0" y="31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31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31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31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0" y="265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265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60" y="265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65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1716"/>
                                  <a:ext cx="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68"/>
                                  <a:ext cx="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8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20" y="468"/>
                                  <a:ext cx="90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1716"/>
                                  <a:ext cx="72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3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780" y="672"/>
                              <a:ext cx="540" cy="1560"/>
                              <a:chOff x="0" y="0"/>
                              <a:chExt cx="540" cy="1560"/>
                            </a:xfrm>
                          </wpg:grpSpPr>
                          <wps:wsp>
                            <wps:cNvPr id="94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CC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BA71B3" w14:textId="77777777" w:rsidR="00FD387E" w:rsidRDefault="00FD387E" w:rsidP="00FD387E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09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CC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5AD6" w14:textId="77777777" w:rsidR="00FD387E" w:rsidRDefault="00FD387E" w:rsidP="00FD387E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6CA8D" id="组合 55" o:spid="_x0000_s1027" style="width:369pt;height:146.95pt;mso-position-horizontal-relative:char;mso-position-vertical-relative:line" coordsize="7380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">
                <v:rect id="Rectangle 49" o:spid="_x0000_s1028" style="position:absolute;left:4320;top: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" fillcolor="#cff" strokecolor="#cff">
                  <v:textbox>
                    <w:txbxContent>
                      <w:p w14:paraId="1B7345A9" w14:textId="77777777" w:rsidR="00FD387E" w:rsidRDefault="00FD387E" w:rsidP="00FD387E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n</w:t>
                        </w:r>
                      </w:p>
                    </w:txbxContent>
                  </v:textbox>
                </v:rect>
                <v:rect id="Rectangle 50" o:spid="_x0000_s1029" style="position:absolute;left:57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" fillcolor="#cff" strokecolor="#cff">
                  <v:textbox>
                    <w:txbxContent>
                      <w:p w14:paraId="304413FA" w14:textId="77777777" w:rsidR="00FD387E" w:rsidRDefault="00FD387E" w:rsidP="00FD387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1" o:spid="_x0000_s1030" style="position:absolute;left:10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" fillcolor="#cff" strokecolor="#cff">
                  <v:textbox>
                    <w:txbxContent>
                      <w:p w14:paraId="3EBF1E69" w14:textId="77777777" w:rsidR="00FD387E" w:rsidRDefault="00FD387E" w:rsidP="00FD387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2" o:spid="_x0000_s1031" style="position:absolute;left:2700;top: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" fillcolor="#cff" strokecolor="#cff">
                  <v:textbox>
                    <w:txbxContent>
                      <w:p w14:paraId="44FE6BA6" w14:textId="77777777" w:rsidR="00FD387E" w:rsidRDefault="00FD387E" w:rsidP="00FD387E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n</w:t>
                        </w:r>
                      </w:p>
                    </w:txbxContent>
                  </v:textbox>
                </v:rect>
                <v:rect id="Rectangle 53" o:spid="_x0000_s1032" style="position:absolute;left:5580;top:265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" fillcolor="#cff" strokecolor="#cff">
                  <v:textbox>
                    <w:txbxContent>
                      <w:p w14:paraId="6F74A069" w14:textId="77777777" w:rsidR="00FD387E" w:rsidRDefault="00FD387E" w:rsidP="00FD387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4" o:spid="_x0000_s1033" style="position:absolute;left:3960;top:265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" fillcolor="#cff" strokecolor="#cff">
                  <v:textbox>
                    <w:txbxContent>
                      <w:p w14:paraId="683AC591" w14:textId="77777777" w:rsidR="00FD387E" w:rsidRDefault="00FD387E" w:rsidP="00FD387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34" style="position:absolute;left:2160;top:1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" fillcolor="#cff" strokecolor="#cff">
                  <v:textbox>
                    <w:txbxContent>
                      <w:p w14:paraId="31BA3B65" w14:textId="77777777" w:rsidR="00FD387E" w:rsidRDefault="00FD387E" w:rsidP="00FD387E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n</w:t>
                        </w:r>
                      </w:p>
                    </w:txbxContent>
                  </v:textbox>
                </v:rect>
                <v:rect id="Rectangle 56" o:spid="_x0000_s1035" style="position:absolute;left:720;top:78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" fillcolor="#cff" strokecolor="#cff">
                  <v:textbox>
                    <w:txbxContent>
                      <w:p w14:paraId="508564DC" w14:textId="77777777" w:rsidR="00FD387E" w:rsidRDefault="00FD387E" w:rsidP="00FD387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group id="Group 57" o:spid="_x0000_s1036" style="position:absolute;top:108;width:7380;height:3169" coordsize="7380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58" o:spid="_x0000_s1037" style="position:absolute;width:7380;height:3169" coordsize="7380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rect id="Rectangle 59" o:spid="_x0000_s1038" style="position:absolute;left:2160;top:270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" fillcolor="#cff" strokecolor="#cff">
                      <v:textbox>
                        <w:txbxContent>
                          <w:p w14:paraId="287B3D97" w14:textId="77777777" w:rsidR="00FD387E" w:rsidRDefault="00FD387E" w:rsidP="00FD387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rect id="Rectangle 60" o:spid="_x0000_s1039" style="position:absolute;left:900;top:270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" fillcolor="#cff" strokecolor="#cff">
                      <v:textbox>
                        <w:txbxContent>
                          <w:p w14:paraId="1AF69263" w14:textId="77777777" w:rsidR="00FD387E" w:rsidRDefault="00FD387E" w:rsidP="00FD387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group id="Group 61" o:spid="_x0000_s1040" style="position:absolute;width:7380;height:2964" coordsize="7380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62" o:spid="_x0000_s1041" style="position:absolute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      <v:textbox>
                          <w:txbxContent>
                            <w:p w14:paraId="005AB337" w14:textId="77777777" w:rsidR="00FD387E" w:rsidRDefault="00FD387E" w:rsidP="00FD387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班主任</w:t>
                              </w:r>
                            </w:p>
                          </w:txbxContent>
                        </v:textbox>
                      </v:rect>
                      <v:rect id="Rectangle 63" o:spid="_x0000_s1042" style="position:absolute;left:324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      <v:textbox>
                          <w:txbxContent>
                            <w:p w14:paraId="3299F0E4" w14:textId="77777777" w:rsidR="00FD387E" w:rsidRDefault="00FD387E" w:rsidP="00FD387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v:textbox>
                      </v:rect>
                      <v:rect id="Rectangle 64" o:spid="_x0000_s1043" style="position:absolute;left:64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>
                        <v:textbox>
                          <w:txbxContent>
                            <w:p w14:paraId="56BB1F3D" w14:textId="77777777" w:rsidR="00FD387E" w:rsidRDefault="00FD387E" w:rsidP="00FD387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教室</w:t>
                              </w:r>
                            </w:p>
                          </w:txbxContent>
                        </v:textbox>
                      </v:rect>
                      <v:rect id="Rectangle 65" o:spid="_x0000_s1044" style="position:absolute;top:234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      <v:textbox>
                          <w:txbxContent>
                            <w:p w14:paraId="63AA492A" w14:textId="77777777" w:rsidR="00FD387E" w:rsidRDefault="00FD387E" w:rsidP="00FD387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宿舍</w:t>
                              </w:r>
                            </w:p>
                          </w:txbxContent>
                        </v:textbox>
                      </v:rect>
                      <v:rect id="Rectangle 66" o:spid="_x0000_s1045" style="position:absolute;left:3060;top:23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    <v:textbox>
                          <w:txbxContent>
                            <w:p w14:paraId="16C5C094" w14:textId="77777777" w:rsidR="00FD387E" w:rsidRDefault="00FD387E" w:rsidP="00FD387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v:textbox>
                      </v:rect>
                      <v:rect id="Rectangle 67" o:spid="_x0000_s1046" style="position:absolute;left:6120;top:2340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      <v:textbox>
                          <w:txbxContent>
                            <w:p w14:paraId="3B79ABF5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归档材料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68" o:spid="_x0000_s1047" type="#_x0000_t4" style="position:absolute;left:1440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">
                        <v:textbox>
                          <w:txbxContent>
                            <w:p w14:paraId="45C6A6B4" w14:textId="77777777" w:rsidR="00FD387E" w:rsidRDefault="00FD387E" w:rsidP="00FD387E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管理</w:t>
                              </w:r>
                            </w:p>
                          </w:txbxContent>
                        </v:textbox>
                      </v:shape>
                      <v:shape id="AutoShape 69" o:spid="_x0000_s1048" type="#_x0000_t4" style="position:absolute;left:4680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">
                        <v:textbox>
                          <w:txbxContent>
                            <w:p w14:paraId="70F612EA" w14:textId="77777777" w:rsidR="00FD387E" w:rsidRDefault="00FD387E" w:rsidP="00FD387E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上课</w:t>
                              </w:r>
                            </w:p>
                          </w:txbxContent>
                        </v:textbox>
                      </v:shape>
                      <v:shape id="AutoShape 70" o:spid="_x0000_s1049" type="#_x0000_t4" style="position:absolute;left:1260;top:2340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">
                        <v:textbox>
                          <w:txbxContent>
                            <w:p w14:paraId="2B409ECF" w14:textId="77777777" w:rsidR="00FD387E" w:rsidRDefault="00FD387E" w:rsidP="00FD387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住宿</w:t>
                              </w:r>
                            </w:p>
                          </w:txbxContent>
                        </v:textbox>
                      </v:shape>
                      <v:shape id="AutoShape 71" o:spid="_x0000_s1050" type="#_x0000_t4" style="position:absolute;left:4500;top:2340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">
                        <v:textbox>
                          <w:txbxContent>
                            <w:p w14:paraId="69193227" w14:textId="77777777" w:rsidR="00FD387E" w:rsidRDefault="00FD387E" w:rsidP="00FD387E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归档</w:t>
                              </w:r>
                            </w:p>
                          </w:txbxContent>
                        </v:textbox>
                      </v:shape>
                      <v:shape id="AutoShape 72" o:spid="_x0000_s1051" type="#_x0000_t4" style="position:absolute;left:3060;top:1092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">
                        <v:textbox>
                          <w:txbxContent>
                            <w:p w14:paraId="06A602E6" w14:textId="77777777" w:rsidR="00FD387E" w:rsidRDefault="00FD387E" w:rsidP="00FD387E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组成</w:t>
                              </w:r>
                            </w:p>
                          </w:txbxContent>
                        </v:textbox>
                      </v:shape>
                      <v:shape id="AutoShape 73" o:spid="_x0000_s1052" type="#_x0000_t4" style="position:absolute;left:1260;top:1092;width:1260;height:624;rotation:27326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">
                        <v:textbox>
                          <w:txbxContent>
                            <w:p w14:paraId="29C9E748" w14:textId="77777777" w:rsidR="00FD387E" w:rsidRDefault="00FD387E" w:rsidP="00FD387E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</w:t>
                              </w:r>
                            </w:p>
                          </w:txbxContent>
                        </v:textbox>
                      </v:shape>
                      <v:line id="Line 74" o:spid="_x0000_s1053" style="position:absolute;visibility:visible;mso-wrap-style:square" from="1080,312" to="144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  <v:line id="Line 75" o:spid="_x0000_s1054" style="position:absolute;visibility:visible;mso-wrap-style:square" from="2700,312" to="324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  <v:line id="Line 76" o:spid="_x0000_s1055" style="position:absolute;visibility:visible;mso-wrap-style:square" from="4140,312" to="468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    <v:line id="Line 77" o:spid="_x0000_s1056" style="position:absolute;visibility:visible;mso-wrap-style:square" from="5940,312" to="648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  <v:line id="Line 78" o:spid="_x0000_s1057" style="position:absolute;visibility:visible;mso-wrap-style:square" from="900,2652" to="126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  <v:line id="Line 79" o:spid="_x0000_s1058" style="position:absolute;visibility:visible;mso-wrap-style:square" from="2520,2652" to="306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  <v:line id="Line 80" o:spid="_x0000_s1059" style="position:absolute;flip:x;visibility:visible;mso-wrap-style:square" from="3960,2652" to="450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    <v:line id="Line 81" o:spid="_x0000_s1060" style="position:absolute;visibility:visible;mso-wrap-style:square" from="5760,2652" to="612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  <v:line id="Line 82" o:spid="_x0000_s1061" style="position:absolute;visibility:visible;mso-wrap-style:square" from="3600,1716" to="360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    <v:line id="Line 83" o:spid="_x0000_s1062" style="position:absolute;visibility:visible;mso-wrap-style:square" from="3600,468" to="360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<v:line id="Line 84" o:spid="_x0000_s1063" style="position:absolute;flip:x y;visibility:visible;mso-wrap-style:square" from="720,468" to="162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"/>
                      <v:line id="Line 85" o:spid="_x0000_s1064" style="position:absolute;visibility:visible;mso-wrap-style:square" from="2340,1716" to="30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  </v:group>
                  </v:group>
                  <v:group id="Group 86" o:spid="_x0000_s1065" style="position:absolute;left:3780;top:672;width:540;height:1560" coordsize="54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rect id="Rectangle 87" o:spid="_x0000_s1066" style="position:absolute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" fillcolor="#cff" strokecolor="#cff">
                      <v:textbox>
                        <w:txbxContent>
                          <w:p w14:paraId="41BA71B3" w14:textId="77777777" w:rsidR="00FD387E" w:rsidRDefault="00FD387E" w:rsidP="00FD387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88" o:spid="_x0000_s1067" style="position:absolute;top:109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" fillcolor="#cff" strokecolor="#cff">
                      <v:textbox>
                        <w:txbxContent>
                          <w:p w14:paraId="6A965AD6" w14:textId="77777777" w:rsidR="00FD387E" w:rsidRDefault="00FD387E" w:rsidP="00FD387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52F43CE8" w14:textId="77777777" w:rsidR="00FD387E" w:rsidRDefault="00FD387E" w:rsidP="00FD387E">
      <w:pPr>
        <w:pStyle w:val="a7"/>
        <w:rPr>
          <w:rFonts w:hint="eastAsia"/>
        </w:rPr>
      </w:pPr>
    </w:p>
    <w:p w14:paraId="7ED16BFD" w14:textId="77777777" w:rsidR="00FD387E" w:rsidRDefault="00FD387E" w:rsidP="00FD387E">
      <w:pPr>
        <w:pStyle w:val="a7"/>
        <w:rPr>
          <w:rFonts w:hint="eastAsia"/>
        </w:rPr>
      </w:pPr>
    </w:p>
    <w:p w14:paraId="4328D5B3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三、（20分）</w:t>
      </w:r>
    </w:p>
    <w:p w14:paraId="109B198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设有学生课程数据库中包含三个关系：学生关系S、课程关系C、学生选课关系SC，如图所示。</w:t>
      </w:r>
    </w:p>
    <w:p w14:paraId="29303B26" w14:textId="77777777" w:rsidR="00FD387E" w:rsidRDefault="00FD387E" w:rsidP="00FD387E">
      <w:pPr>
        <w:ind w:firstLine="435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365"/>
        <w:gridCol w:w="1365"/>
        <w:gridCol w:w="1260"/>
        <w:gridCol w:w="945"/>
      </w:tblGrid>
      <w:tr w:rsidR="00FD387E" w14:paraId="4A7D329F" w14:textId="77777777" w:rsidTr="00CF10B4">
        <w:tc>
          <w:tcPr>
            <w:tcW w:w="1053" w:type="dxa"/>
          </w:tcPr>
          <w:p w14:paraId="3A59DD1F" w14:textId="77777777" w:rsidR="00FD387E" w:rsidRDefault="00FD387E" w:rsidP="00CF1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365" w:type="dxa"/>
          </w:tcPr>
          <w:p w14:paraId="2484D092" w14:textId="77777777" w:rsidR="00FD387E" w:rsidRDefault="00FD387E" w:rsidP="00CF1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365" w:type="dxa"/>
          </w:tcPr>
          <w:p w14:paraId="1642308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260" w:type="dxa"/>
          </w:tcPr>
          <w:p w14:paraId="044B98F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945" w:type="dxa"/>
          </w:tcPr>
          <w:p w14:paraId="6336DB0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</w:tr>
      <w:tr w:rsidR="00FD387E" w14:paraId="6672EA35" w14:textId="77777777" w:rsidTr="00CF10B4">
        <w:tc>
          <w:tcPr>
            <w:tcW w:w="1053" w:type="dxa"/>
          </w:tcPr>
          <w:p w14:paraId="400BD58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3001</w:t>
            </w:r>
          </w:p>
          <w:p w14:paraId="210A843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3002</w:t>
            </w:r>
          </w:p>
          <w:p w14:paraId="2B7FF1D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4003</w:t>
            </w:r>
          </w:p>
          <w:p w14:paraId="666DFBE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4004</w:t>
            </w:r>
          </w:p>
          <w:p w14:paraId="2466BB1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1041</w:t>
            </w:r>
          </w:p>
          <w:p w14:paraId="1424553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1042</w:t>
            </w:r>
          </w:p>
        </w:tc>
        <w:tc>
          <w:tcPr>
            <w:tcW w:w="1365" w:type="dxa"/>
          </w:tcPr>
          <w:p w14:paraId="50E531F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王平</w:t>
            </w:r>
          </w:p>
          <w:p w14:paraId="03BA793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张勇</w:t>
            </w:r>
          </w:p>
          <w:p w14:paraId="23C829F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黎明</w:t>
            </w:r>
          </w:p>
          <w:p w14:paraId="50FDAD8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刘明远</w:t>
            </w:r>
          </w:p>
          <w:p w14:paraId="2EF82AD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赵国庆</w:t>
            </w:r>
          </w:p>
          <w:p w14:paraId="018FE5B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樊建玺</w:t>
            </w:r>
          </w:p>
        </w:tc>
        <w:tc>
          <w:tcPr>
            <w:tcW w:w="1365" w:type="dxa"/>
          </w:tcPr>
          <w:p w14:paraId="086CDAD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  <w:p w14:paraId="5313AAB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  <w:p w14:paraId="3489208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  <w:p w14:paraId="0BB2E9A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  <w:p w14:paraId="69BADED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  <w:p w14:paraId="410303B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60" w:type="dxa"/>
          </w:tcPr>
          <w:p w14:paraId="2BB3679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  <w:p w14:paraId="1C9AD8D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  <w:p w14:paraId="7B7D6BA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机  </w:t>
            </w:r>
            <w:proofErr w:type="gramStart"/>
            <w:r>
              <w:rPr>
                <w:rFonts w:hint="eastAsia"/>
              </w:rPr>
              <w:t>械</w:t>
            </w:r>
            <w:proofErr w:type="gramEnd"/>
          </w:p>
          <w:p w14:paraId="15988ED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机  </w:t>
            </w:r>
            <w:proofErr w:type="gramStart"/>
            <w:r>
              <w:rPr>
                <w:rFonts w:hint="eastAsia"/>
              </w:rPr>
              <w:t>械</w:t>
            </w:r>
            <w:proofErr w:type="gramEnd"/>
          </w:p>
          <w:p w14:paraId="18AC6A3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通  信</w:t>
            </w:r>
          </w:p>
          <w:p w14:paraId="29732B2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通  信</w:t>
            </w:r>
          </w:p>
        </w:tc>
        <w:tc>
          <w:tcPr>
            <w:tcW w:w="945" w:type="dxa"/>
          </w:tcPr>
          <w:p w14:paraId="424B3DFA" w14:textId="77777777" w:rsidR="00FD387E" w:rsidRDefault="00FD387E" w:rsidP="00CF10B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  <w:p w14:paraId="5B956C3F" w14:textId="77777777" w:rsidR="00FD387E" w:rsidRDefault="00FD387E" w:rsidP="00CF10B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  <w:p w14:paraId="0E669138" w14:textId="77777777" w:rsidR="00FD387E" w:rsidRDefault="00FD387E" w:rsidP="00CF10B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  <w:p w14:paraId="0FDDCD24" w14:textId="77777777" w:rsidR="00FD387E" w:rsidRDefault="00FD387E" w:rsidP="00CF10B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  <w:p w14:paraId="4B138F9B" w14:textId="77777777" w:rsidR="00FD387E" w:rsidRDefault="00FD387E" w:rsidP="00CF10B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  <w:p w14:paraId="4879099F" w14:textId="77777777" w:rsidR="00FD387E" w:rsidRDefault="00FD387E" w:rsidP="00CF10B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</w:tbl>
    <w:p w14:paraId="618FDE1A" w14:textId="7881D71A" w:rsidR="00FD387E" w:rsidRDefault="00FD387E" w:rsidP="00FD387E">
      <w:pPr>
        <w:ind w:firstLine="435"/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55263" wp14:editId="56899E11">
                <wp:simplePos x="0" y="0"/>
                <wp:positionH relativeFrom="column">
                  <wp:posOffset>1663065</wp:posOffset>
                </wp:positionH>
                <wp:positionV relativeFrom="paragraph">
                  <wp:posOffset>2540</wp:posOffset>
                </wp:positionV>
                <wp:extent cx="396875" cy="297180"/>
                <wp:effectExtent l="0" t="635" r="0" b="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2B49C" w14:textId="77777777" w:rsidR="00FD387E" w:rsidRDefault="00FD387E" w:rsidP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55263" id="文本框 54" o:spid="_x0000_s1068" type="#_x0000_t202" style="position:absolute;left:0;text-align:left;margin-left:130.95pt;margin-top:.2pt;width:31.2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I0ywIAAMM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" filled="f" stroked="f">
                <v:textbox>
                  <w:txbxContent>
                    <w:p w14:paraId="00E2B49C" w14:textId="77777777" w:rsidR="00FD387E" w:rsidRDefault="00FD387E" w:rsidP="00FD38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7486608" w14:textId="77777777" w:rsidR="00FD387E" w:rsidRDefault="00FD387E" w:rsidP="00FD387E">
      <w:pPr>
        <w:ind w:firstLine="435"/>
        <w:rPr>
          <w:rFonts w:hint="eastAsia"/>
        </w:rPr>
      </w:pPr>
    </w:p>
    <w:p w14:paraId="5F7F31E6" w14:textId="75DB24A6" w:rsidR="00FD387E" w:rsidRDefault="00FD387E" w:rsidP="00FD387E">
      <w:pPr>
        <w:ind w:firstLine="435"/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662E9" wp14:editId="1583A199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2200275" cy="2080260"/>
                <wp:effectExtent l="0" t="1905" r="0" b="381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55"/>
                              <w:gridCol w:w="735"/>
                              <w:gridCol w:w="945"/>
                            </w:tblGrid>
                            <w:tr w:rsidR="00FD387E" w14:paraId="10D5BF86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2D03B2C2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14:paraId="01ED87E5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10831BFF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FD387E" w14:paraId="33497BDE" w14:textId="77777777">
                              <w:trPr>
                                <w:trHeight w:val="2091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73213B26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3001</w:t>
                                  </w:r>
                                </w:p>
                                <w:p w14:paraId="5CE72397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3001</w:t>
                                  </w:r>
                                </w:p>
                                <w:p w14:paraId="2A4D46FA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3001</w:t>
                                  </w:r>
                                </w:p>
                                <w:p w14:paraId="71A8A69B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3002</w:t>
                                  </w:r>
                                </w:p>
                                <w:p w14:paraId="6E0C7494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3002</w:t>
                                  </w:r>
                                </w:p>
                                <w:p w14:paraId="6EE13DBC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1042</w:t>
                                  </w:r>
                                </w:p>
                                <w:p w14:paraId="520A4BC2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1042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14:paraId="7009320E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14:paraId="2BD24876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14:paraId="3D3296A2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14:paraId="58C98E6E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14:paraId="4769FA09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14:paraId="47AA1093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14:paraId="624AA10E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64118521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93</w:t>
                                  </w:r>
                                </w:p>
                                <w:p w14:paraId="0F2D242C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84</w:t>
                                  </w:r>
                                </w:p>
                                <w:p w14:paraId="51D17603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84</w:t>
                                  </w:r>
                                </w:p>
                                <w:p w14:paraId="6BA93C9C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83</w:t>
                                  </w:r>
                                </w:p>
                                <w:p w14:paraId="56871F9C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93</w:t>
                                  </w:r>
                                </w:p>
                                <w:p w14:paraId="18D49617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84</w:t>
                                  </w:r>
                                </w:p>
                                <w:p w14:paraId="2E8EB1D8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82</w:t>
                                  </w:r>
                                </w:p>
                              </w:tc>
                            </w:tr>
                          </w:tbl>
                          <w:p w14:paraId="2521C9AB" w14:textId="77777777" w:rsidR="00FD387E" w:rsidRDefault="00FD387E" w:rsidP="00FD38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662E9" id="文本框 53" o:spid="_x0000_s1069" type="#_x0000_t202" style="position:absolute;left:0;text-align:left;margin-left:3in;margin-top:14.1pt;width:173.25pt;height:16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+4zQIAAMU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" filled="f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55"/>
                        <w:gridCol w:w="735"/>
                        <w:gridCol w:w="945"/>
                      </w:tblGrid>
                      <w:tr w:rsidR="00FD387E" w14:paraId="10D5BF86" w14:textId="77777777">
                        <w:trPr>
                          <w:trHeight w:val="375"/>
                        </w:trPr>
                        <w:tc>
                          <w:tcPr>
                            <w:tcW w:w="1155" w:type="dxa"/>
                          </w:tcPr>
                          <w:p w14:paraId="2D03B2C2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Sno</w:t>
                            </w:r>
                            <w:proofErr w:type="spellEnd"/>
                          </w:p>
                        </w:tc>
                        <w:tc>
                          <w:tcPr>
                            <w:tcW w:w="735" w:type="dxa"/>
                          </w:tcPr>
                          <w:p w14:paraId="01ED87E5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</w:p>
                        </w:tc>
                        <w:tc>
                          <w:tcPr>
                            <w:tcW w:w="945" w:type="dxa"/>
                          </w:tcPr>
                          <w:p w14:paraId="10831BFF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</w:t>
                            </w:r>
                          </w:p>
                        </w:tc>
                      </w:tr>
                      <w:tr w:rsidR="00FD387E" w14:paraId="33497BDE" w14:textId="77777777">
                        <w:trPr>
                          <w:trHeight w:val="2091"/>
                        </w:trPr>
                        <w:tc>
                          <w:tcPr>
                            <w:tcW w:w="1155" w:type="dxa"/>
                          </w:tcPr>
                          <w:p w14:paraId="73213B26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3001</w:t>
                            </w:r>
                          </w:p>
                          <w:p w14:paraId="5CE72397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3001</w:t>
                            </w:r>
                          </w:p>
                          <w:p w14:paraId="2A4D46FA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3001</w:t>
                            </w:r>
                          </w:p>
                          <w:p w14:paraId="71A8A69B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3002</w:t>
                            </w:r>
                          </w:p>
                          <w:p w14:paraId="6E0C7494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3002</w:t>
                            </w:r>
                          </w:p>
                          <w:p w14:paraId="6EE13DBC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1042</w:t>
                            </w:r>
                          </w:p>
                          <w:p w14:paraId="520A4BC2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1042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14:paraId="7009320E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2BD24876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3D3296A2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58C98E6E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4769FA09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47AA1093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24AA10E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64118521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93</w:t>
                            </w:r>
                          </w:p>
                          <w:p w14:paraId="0F2D242C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84</w:t>
                            </w:r>
                          </w:p>
                          <w:p w14:paraId="51D17603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84</w:t>
                            </w:r>
                          </w:p>
                          <w:p w14:paraId="6BA93C9C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83</w:t>
                            </w:r>
                          </w:p>
                          <w:p w14:paraId="56871F9C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93</w:t>
                            </w:r>
                          </w:p>
                          <w:p w14:paraId="18D49617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84</w:t>
                            </w:r>
                          </w:p>
                          <w:p w14:paraId="2E8EB1D8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82</w:t>
                            </w:r>
                          </w:p>
                        </w:tc>
                      </w:tr>
                    </w:tbl>
                    <w:p w14:paraId="2521C9AB" w14:textId="77777777" w:rsidR="00FD387E" w:rsidRDefault="00FD387E" w:rsidP="00FD387E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155"/>
        <w:gridCol w:w="945"/>
        <w:gridCol w:w="945"/>
      </w:tblGrid>
      <w:tr w:rsidR="00FD387E" w14:paraId="2DEF9DDE" w14:textId="77777777" w:rsidTr="00CF10B4">
        <w:tc>
          <w:tcPr>
            <w:tcW w:w="738" w:type="dxa"/>
          </w:tcPr>
          <w:p w14:paraId="2DAA1B19" w14:textId="77777777" w:rsidR="00FD387E" w:rsidRDefault="00FD387E" w:rsidP="00CF1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155" w:type="dxa"/>
          </w:tcPr>
          <w:p w14:paraId="71DE600D" w14:textId="77777777" w:rsidR="00FD387E" w:rsidRDefault="00FD387E" w:rsidP="00CF1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945" w:type="dxa"/>
          </w:tcPr>
          <w:p w14:paraId="7B17C7FB" w14:textId="77777777" w:rsidR="00FD387E" w:rsidRDefault="00FD387E" w:rsidP="00CF1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Pcno</w:t>
            </w:r>
            <w:proofErr w:type="spellEnd"/>
          </w:p>
        </w:tc>
        <w:tc>
          <w:tcPr>
            <w:tcW w:w="945" w:type="dxa"/>
          </w:tcPr>
          <w:p w14:paraId="5A5FF2B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</w:tr>
      <w:tr w:rsidR="00FD387E" w14:paraId="21D40B95" w14:textId="77777777" w:rsidTr="00CF10B4">
        <w:tc>
          <w:tcPr>
            <w:tcW w:w="738" w:type="dxa"/>
          </w:tcPr>
          <w:p w14:paraId="5C880E6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6A9CC36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1B0145A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1AD9B51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2D06022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14:paraId="5A8CC21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64FDFFB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55" w:type="dxa"/>
          </w:tcPr>
          <w:p w14:paraId="7F47B46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  <w:p w14:paraId="7CE15BC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数  学</w:t>
            </w:r>
          </w:p>
          <w:p w14:paraId="6C8A417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  <w:p w14:paraId="0EFDAB2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  <w:p w14:paraId="349AB61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数字通信</w:t>
            </w:r>
          </w:p>
          <w:p w14:paraId="2E47F3B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信息系统</w:t>
            </w:r>
          </w:p>
          <w:p w14:paraId="195E3E4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程序设计</w:t>
            </w:r>
          </w:p>
        </w:tc>
        <w:tc>
          <w:tcPr>
            <w:tcW w:w="945" w:type="dxa"/>
          </w:tcPr>
          <w:p w14:paraId="4F88E2F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51790E01" w14:textId="77777777" w:rsidR="00FD387E" w:rsidRDefault="00FD387E" w:rsidP="00CF10B4">
            <w:pPr>
              <w:rPr>
                <w:rFonts w:hint="eastAsia"/>
              </w:rPr>
            </w:pPr>
          </w:p>
          <w:p w14:paraId="2C1B0D2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24D3CA3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  <w:p w14:paraId="6C0152E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09D7621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26DA8F9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5" w:type="dxa"/>
          </w:tcPr>
          <w:p w14:paraId="29C2F35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36FE0A8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4AE6A02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0C9BD4F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5145A97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7882709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3F25A26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5ECD1584" w14:textId="77777777" w:rsidR="00FD387E" w:rsidRDefault="00FD387E" w:rsidP="00FD387E">
      <w:pPr>
        <w:rPr>
          <w:rFonts w:hint="eastAsia"/>
        </w:rPr>
      </w:pPr>
    </w:p>
    <w:p w14:paraId="7CBF403E" w14:textId="77777777" w:rsidR="00FD387E" w:rsidRDefault="00FD387E" w:rsidP="00FD387E">
      <w:pPr>
        <w:rPr>
          <w:rFonts w:hint="eastAsia"/>
        </w:rPr>
      </w:pPr>
    </w:p>
    <w:p w14:paraId="50107BD0" w14:textId="77777777" w:rsidR="00FD387E" w:rsidRDefault="00FD387E" w:rsidP="00FD387E">
      <w:pPr>
        <w:rPr>
          <w:rFonts w:hint="eastAsia"/>
        </w:rPr>
      </w:pPr>
    </w:p>
    <w:p w14:paraId="236ACCFB" w14:textId="77777777" w:rsidR="00FD387E" w:rsidRDefault="00FD387E" w:rsidP="00FD387E">
      <w:pPr>
        <w:rPr>
          <w:rFonts w:hint="eastAsia"/>
        </w:rPr>
      </w:pPr>
    </w:p>
    <w:p w14:paraId="53467AAC" w14:textId="77777777" w:rsidR="00FD387E" w:rsidRDefault="00FD387E" w:rsidP="00FD387E">
      <w:pPr>
        <w:rPr>
          <w:rFonts w:hint="eastAsia"/>
        </w:rPr>
      </w:pPr>
    </w:p>
    <w:p w14:paraId="51DCE8E2" w14:textId="77777777" w:rsidR="00FD387E" w:rsidRDefault="00FD387E" w:rsidP="00FD387E">
      <w:pPr>
        <w:rPr>
          <w:rFonts w:hint="eastAsia"/>
        </w:rPr>
      </w:pPr>
    </w:p>
    <w:p w14:paraId="22DEFC1F" w14:textId="77777777" w:rsidR="00FD387E" w:rsidRDefault="00FD387E" w:rsidP="00FD387E">
      <w:pPr>
        <w:rPr>
          <w:rFonts w:hint="eastAsia"/>
        </w:rPr>
      </w:pPr>
    </w:p>
    <w:p w14:paraId="5F7AF8D1" w14:textId="77777777" w:rsidR="00FD387E" w:rsidRDefault="00FD387E" w:rsidP="00FD387E">
      <w:pPr>
        <w:rPr>
          <w:rFonts w:hint="eastAsia"/>
        </w:rPr>
      </w:pPr>
    </w:p>
    <w:p w14:paraId="0BA855AD" w14:textId="77777777" w:rsidR="00FD387E" w:rsidRDefault="00FD387E" w:rsidP="00FD387E">
      <w:pPr>
        <w:rPr>
          <w:rFonts w:hint="eastAsia"/>
        </w:rPr>
      </w:pPr>
    </w:p>
    <w:p w14:paraId="53EB88F7" w14:textId="77777777" w:rsidR="00FD387E" w:rsidRDefault="00FD387E" w:rsidP="00FD387E">
      <w:pPr>
        <w:rPr>
          <w:rFonts w:hint="eastAsia"/>
        </w:rPr>
      </w:pPr>
    </w:p>
    <w:p w14:paraId="0DF251A3" w14:textId="4EB6A909" w:rsidR="00FD387E" w:rsidRDefault="00FD387E" w:rsidP="00FD387E">
      <w:pPr>
        <w:numPr>
          <w:ilvl w:val="0"/>
          <w:numId w:val="3"/>
        </w:numPr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D7D04" wp14:editId="0300BF47">
                <wp:simplePos x="0" y="0"/>
                <wp:positionH relativeFrom="column">
                  <wp:posOffset>-1651000</wp:posOffset>
                </wp:positionH>
                <wp:positionV relativeFrom="paragraph">
                  <wp:posOffset>1645920</wp:posOffset>
                </wp:positionV>
                <wp:extent cx="400050" cy="297180"/>
                <wp:effectExtent l="0" t="0" r="3175" b="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1498" w14:textId="77777777" w:rsidR="00FD387E" w:rsidRDefault="00FD387E" w:rsidP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D7D04" id="文本框 52" o:spid="_x0000_s1070" type="#_x0000_t202" style="position:absolute;left:0;text-align:left;margin-left:-130pt;margin-top:129.6pt;width:31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" filled="f" stroked="f">
                <v:textbox>
                  <w:txbxContent>
                    <w:p w14:paraId="3B501498" w14:textId="77777777" w:rsidR="00FD387E" w:rsidRDefault="00FD387E" w:rsidP="00FD38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用关系代数检索选修课程名为“数学”的学生号和学生姓名</w:t>
      </w:r>
      <w:r>
        <w:rPr>
          <w:rFonts w:hint="eastAsia"/>
          <w:sz w:val="24"/>
        </w:rPr>
        <w:t>（10分）</w:t>
      </w:r>
    </w:p>
    <w:p w14:paraId="24328EE4" w14:textId="77777777" w:rsidR="00FD387E" w:rsidRDefault="00FD387E" w:rsidP="00FD387E">
      <w:pPr>
        <w:rPr>
          <w:rFonts w:hint="eastAsia"/>
        </w:rPr>
      </w:pPr>
    </w:p>
    <w:p w14:paraId="42A08EE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答：检索选修课程名为“数学”的学生号和学生姓名：</w:t>
      </w:r>
    </w:p>
    <w:p w14:paraId="24971819" w14:textId="77777777" w:rsidR="00FD387E" w:rsidRDefault="00FD387E" w:rsidP="00FD387E">
      <w:pPr>
        <w:rPr>
          <w:rFonts w:hint="eastAsia"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color w:val="0000FF"/>
        </w:rPr>
        <w:t xml:space="preserve">  ①关系代数表达式为：</w:t>
      </w:r>
    </w:p>
    <w:p w14:paraId="53844B4D" w14:textId="44C24480" w:rsidR="00FD387E" w:rsidRDefault="00FD387E" w:rsidP="00FD387E">
      <w:pPr>
        <w:ind w:firstLine="420"/>
        <w:rPr>
          <w:rFonts w:hint="eastAsia"/>
          <w:sz w:val="24"/>
        </w:rPr>
      </w:pPr>
      <w:r>
        <w:rPr>
          <w:noProof/>
          <w:sz w:val="20"/>
          <w:lang w:val="en-US"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81E821" wp14:editId="2A742528">
                <wp:simplePos x="0" y="0"/>
                <wp:positionH relativeFrom="column">
                  <wp:posOffset>2533650</wp:posOffset>
                </wp:positionH>
                <wp:positionV relativeFrom="paragraph">
                  <wp:posOffset>41275</wp:posOffset>
                </wp:positionV>
                <wp:extent cx="266700" cy="102235"/>
                <wp:effectExtent l="0" t="6985" r="0" b="43180"/>
                <wp:wrapNone/>
                <wp:docPr id="49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4832">
                          <a:off x="0" y="0"/>
                          <a:ext cx="266700" cy="102235"/>
                          <a:chOff x="0" y="0"/>
                          <a:chExt cx="420" cy="161"/>
                        </a:xfrm>
                      </wpg:grpSpPr>
                      <wps:wsp>
                        <wps:cNvPr id="50" name="AutoShape 93"/>
                        <wps:cNvSpPr>
                          <a:spLocks noChangeArrowheads="1"/>
                        </wps:cNvSpPr>
                        <wps:spPr bwMode="auto">
                          <a:xfrm rot="19210950">
                            <a:off x="0" y="5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94"/>
                        <wps:cNvSpPr>
                          <a:spLocks noChangeArrowheads="1"/>
                        </wps:cNvSpPr>
                        <wps:spPr bwMode="auto">
                          <a:xfrm rot="1908434">
                            <a:off x="210" y="0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CBC4A" id="组合 49" o:spid="_x0000_s1026" style="position:absolute;left:0;text-align:left;margin-left:199.5pt;margin-top:3.25pt;width:21pt;height:8.05pt;rotation:180040fd;z-index:251666432" coordsize="420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"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93" o:spid="_x0000_s1027" type="#_x0000_t127" style="position:absolute;top:5;width:210;height:156;rotation:-26094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"/>
                <v:shape id="AutoShape 94" o:spid="_x0000_s1028" type="#_x0000_t127" style="position:absolute;left:210;width:210;height:156;rotation:2084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"/>
              </v:group>
            </w:pict>
          </mc:Fallback>
        </mc:AlternateContent>
      </w:r>
      <w:r>
        <w:rPr>
          <w:noProof/>
          <w:sz w:val="20"/>
          <w:lang w:val="en-US"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B3267D" wp14:editId="41C5AD1C">
                <wp:simplePos x="0" y="0"/>
                <wp:positionH relativeFrom="column">
                  <wp:posOffset>2066925</wp:posOffset>
                </wp:positionH>
                <wp:positionV relativeFrom="paragraph">
                  <wp:posOffset>41275</wp:posOffset>
                </wp:positionV>
                <wp:extent cx="266700" cy="102235"/>
                <wp:effectExtent l="0" t="6985" r="0" b="43180"/>
                <wp:wrapNone/>
                <wp:docPr id="46" name="组合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4832">
                          <a:off x="0" y="0"/>
                          <a:ext cx="266700" cy="102235"/>
                          <a:chOff x="0" y="0"/>
                          <a:chExt cx="420" cy="161"/>
                        </a:xfrm>
                      </wpg:grpSpPr>
                      <wps:wsp>
                        <wps:cNvPr id="47" name="AutoShape 96"/>
                        <wps:cNvSpPr>
                          <a:spLocks noChangeArrowheads="1"/>
                        </wps:cNvSpPr>
                        <wps:spPr bwMode="auto">
                          <a:xfrm rot="19210950">
                            <a:off x="0" y="5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97"/>
                        <wps:cNvSpPr>
                          <a:spLocks noChangeArrowheads="1"/>
                        </wps:cNvSpPr>
                        <wps:spPr bwMode="auto">
                          <a:xfrm rot="1908434">
                            <a:off x="210" y="0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F6DBC" id="组合 46" o:spid="_x0000_s1026" style="position:absolute;left:0;text-align:left;margin-left:162.75pt;margin-top:3.25pt;width:21pt;height:8.05pt;rotation:180040fd;z-index:251667456" coordsize="420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">
                <v:shape id="AutoShape 96" o:spid="_x0000_s1027" type="#_x0000_t127" style="position:absolute;top:5;width:210;height:156;rotation:-26094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"/>
                <v:shape id="AutoShape 97" o:spid="_x0000_s1028" type="#_x0000_t127" style="position:absolute;left:210;width:210;height:156;rotation:2084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"/>
              </v:group>
            </w:pict>
          </mc:Fallback>
        </mc:AlternateContent>
      </w:r>
      <w:r>
        <w:rPr>
          <w:position w:val="-6"/>
        </w:rPr>
        <w:object w:dxaOrig="220" w:dyaOrig="220" w14:anchorId="14D83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1pt;height:11pt;mso-position-horizontal-relative:page;mso-position-vertical-relative:page" o:ole="">
            <v:imagedata r:id="rId8" o:title=""/>
          </v:shape>
          <o:OLEObject Type="Embed" ProgID="Equation.3" ShapeID="_x0000_i1036" DrawAspect="Content" ObjectID="_1622310256" r:id="rId9"/>
        </w:object>
      </w:r>
      <w:proofErr w:type="spellStart"/>
      <w:r>
        <w:rPr>
          <w:rFonts w:hint="eastAsia"/>
        </w:rPr>
        <w:t>Sno,Sname</w:t>
      </w:r>
      <w:proofErr w:type="spellEnd"/>
      <w:r>
        <w:rPr>
          <w:rFonts w:hint="eastAsia"/>
        </w:rPr>
        <w:t>(</w:t>
      </w:r>
      <w:r>
        <w:rPr>
          <w:position w:val="-6"/>
        </w:rPr>
        <w:object w:dxaOrig="240" w:dyaOrig="220" w14:anchorId="46BBA11A">
          <v:shape id="_x0000_i1037" type="#_x0000_t75" style="width:12pt;height:11pt;mso-position-horizontal-relative:page;mso-position-vertical-relative:page" o:ole="">
            <v:imagedata r:id="rId10" o:title=""/>
          </v:shape>
          <o:OLEObject Type="Embed" ProgID="Equation.3" ShapeID="_x0000_i1037" DrawAspect="Content" ObjectID="_1622310257" r:id="rId11"/>
        </w:objec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sz w:val="18"/>
        </w:rPr>
        <w:t>’</w:t>
      </w:r>
      <w:proofErr w:type="gramEnd"/>
      <w:r>
        <w:rPr>
          <w:rFonts w:hint="eastAsia"/>
          <w:sz w:val="18"/>
        </w:rPr>
        <w:t>数学</w:t>
      </w:r>
      <w:proofErr w:type="gramStart"/>
      <w:r>
        <w:rPr>
          <w:sz w:val="18"/>
        </w:rPr>
        <w:t>’</w:t>
      </w:r>
      <w:proofErr w:type="gramEnd"/>
      <w:r>
        <w:rPr>
          <w:rFonts w:hint="eastAsia"/>
        </w:rPr>
        <w:t>(S    SC    C))</w:t>
      </w:r>
    </w:p>
    <w:p w14:paraId="1549A91C" w14:textId="77777777" w:rsidR="00FD387E" w:rsidRDefault="00FD387E" w:rsidP="00FD387E">
      <w:pPr>
        <w:ind w:firstLineChars="50" w:firstLine="120"/>
        <w:rPr>
          <w:rFonts w:hint="eastAsia"/>
        </w:rPr>
      </w:pPr>
      <w:r>
        <w:rPr>
          <w:rFonts w:hint="eastAsia"/>
          <w:sz w:val="24"/>
        </w:rPr>
        <w:t>(2)</w:t>
      </w:r>
      <w:r>
        <w:rPr>
          <w:rFonts w:hint="eastAsia"/>
        </w:rPr>
        <w:t xml:space="preserve"> 用SQL命令查询其它系比计算机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学生年龄都要小的学生姓名及年龄。</w:t>
      </w:r>
      <w:r>
        <w:rPr>
          <w:rFonts w:hint="eastAsia"/>
          <w:sz w:val="24"/>
        </w:rPr>
        <w:t>（10分）</w:t>
      </w:r>
    </w:p>
    <w:p w14:paraId="45E94C5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lastRenderedPageBreak/>
        <w:t>答：</w:t>
      </w:r>
    </w:p>
    <w:p w14:paraId="2223B101" w14:textId="77777777" w:rsidR="00FD387E" w:rsidRDefault="00FD387E" w:rsidP="00FD387E">
      <w:pPr>
        <w:outlineLvl w:val="0"/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 xml:space="preserve">SELECT </w:t>
      </w:r>
      <w:proofErr w:type="spellStart"/>
      <w:r>
        <w:rPr>
          <w:rFonts w:hint="eastAsia"/>
          <w:b/>
          <w:bCs/>
        </w:rPr>
        <w:t>Sname</w:t>
      </w:r>
      <w:proofErr w:type="spellEnd"/>
      <w:r>
        <w:rPr>
          <w:rFonts w:hint="eastAsia"/>
          <w:b/>
          <w:bCs/>
        </w:rPr>
        <w:t>，Age</w:t>
      </w:r>
    </w:p>
    <w:p w14:paraId="4E4A3AB2" w14:textId="77777777" w:rsidR="00FD387E" w:rsidRDefault="00FD387E" w:rsidP="00FD387E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proofErr w:type="gramStart"/>
      <w:r>
        <w:rPr>
          <w:rFonts w:hint="eastAsia"/>
          <w:b/>
          <w:bCs/>
        </w:rPr>
        <w:t>FROM  S</w:t>
      </w:r>
      <w:proofErr w:type="gramEnd"/>
    </w:p>
    <w:p w14:paraId="10BA9582" w14:textId="77777777" w:rsidR="00FD387E" w:rsidRDefault="00FD387E" w:rsidP="00FD387E">
      <w:pPr>
        <w:pStyle w:val="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WHERE  Age</w:t>
      </w:r>
      <w:proofErr w:type="gramEnd"/>
      <w:r>
        <w:rPr>
          <w:rFonts w:hint="eastAsia"/>
        </w:rPr>
        <w:t>&lt;ALL</w:t>
      </w:r>
    </w:p>
    <w:p w14:paraId="610663B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 (</w:t>
      </w:r>
      <w:proofErr w:type="gramStart"/>
      <w:r>
        <w:rPr>
          <w:rFonts w:hint="eastAsia"/>
        </w:rPr>
        <w:t>SELECT  Age</w:t>
      </w:r>
      <w:proofErr w:type="gramEnd"/>
    </w:p>
    <w:p w14:paraId="4D2BFB88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FROM  S</w:t>
      </w:r>
      <w:proofErr w:type="gramEnd"/>
    </w:p>
    <w:p w14:paraId="2B5D760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WHERE  SD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CS</w:t>
      </w:r>
      <w:r>
        <w:t>’</w:t>
      </w:r>
      <w:r>
        <w:rPr>
          <w:rFonts w:hint="eastAsia"/>
        </w:rPr>
        <w:t>)</w:t>
      </w:r>
    </w:p>
    <w:p w14:paraId="3B851041" w14:textId="77777777" w:rsidR="00FD387E" w:rsidRDefault="00FD387E" w:rsidP="00FD387E">
      <w:pPr>
        <w:ind w:firstLineChars="306" w:firstLine="643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AND SD&lt;&gt; </w:t>
      </w:r>
      <w:r>
        <w:rPr>
          <w:b/>
          <w:bCs/>
        </w:rPr>
        <w:t>‘</w:t>
      </w:r>
      <w:r>
        <w:rPr>
          <w:rFonts w:hint="eastAsia"/>
          <w:b/>
          <w:bCs/>
        </w:rPr>
        <w:t>CS</w:t>
      </w:r>
      <w:r>
        <w:rPr>
          <w:b/>
          <w:bCs/>
        </w:rPr>
        <w:t>’</w:t>
      </w:r>
    </w:p>
    <w:p w14:paraId="7ACD6C2B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或者：</w:t>
      </w:r>
    </w:p>
    <w:p w14:paraId="35BBB6AA" w14:textId="77777777" w:rsidR="00FD387E" w:rsidRDefault="00FD387E" w:rsidP="00FD387E">
      <w:pPr>
        <w:ind w:firstLineChars="294" w:firstLine="617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SELECT </w:t>
      </w:r>
      <w:proofErr w:type="spellStart"/>
      <w:r>
        <w:rPr>
          <w:rFonts w:hint="eastAsia"/>
          <w:b/>
          <w:bCs/>
        </w:rPr>
        <w:t>Sname</w:t>
      </w:r>
      <w:proofErr w:type="spellEnd"/>
      <w:r>
        <w:rPr>
          <w:rFonts w:hint="eastAsia"/>
          <w:b/>
          <w:bCs/>
        </w:rPr>
        <w:t>，Age</w:t>
      </w:r>
    </w:p>
    <w:p w14:paraId="7D5B7A23" w14:textId="77777777" w:rsidR="00FD387E" w:rsidRDefault="00FD387E" w:rsidP="00FD387E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</w:t>
      </w:r>
      <w:proofErr w:type="gramStart"/>
      <w:r>
        <w:rPr>
          <w:rFonts w:hint="eastAsia"/>
          <w:b/>
          <w:bCs/>
        </w:rPr>
        <w:t>FROM  S</w:t>
      </w:r>
      <w:proofErr w:type="gramEnd"/>
    </w:p>
    <w:p w14:paraId="39697D83" w14:textId="77777777" w:rsidR="00FD387E" w:rsidRDefault="00FD387E" w:rsidP="00FD387E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WHERE Age&lt;</w:t>
      </w:r>
    </w:p>
    <w:p w14:paraId="1F00DA8A" w14:textId="77777777" w:rsidR="00FD387E" w:rsidRDefault="00FD387E" w:rsidP="00FD387E">
      <w:pPr>
        <w:rPr>
          <w:rFonts w:hint="eastAsia"/>
        </w:rPr>
      </w:pPr>
      <w:r>
        <w:rPr>
          <w:rFonts w:hint="eastAsia"/>
          <w:b/>
          <w:bCs/>
        </w:rPr>
        <w:t xml:space="preserve">       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SELECT  MIN</w:t>
      </w:r>
      <w:proofErr w:type="gramEnd"/>
      <w:r>
        <w:rPr>
          <w:rFonts w:hint="eastAsia"/>
        </w:rPr>
        <w:t>(Age)</w:t>
      </w:r>
    </w:p>
    <w:p w14:paraId="7ECCB2B3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          FROM S</w:t>
      </w:r>
    </w:p>
    <w:p w14:paraId="0DF083A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     WHERE  SD=‘CS’  )</w:t>
      </w:r>
    </w:p>
    <w:p w14:paraId="5EF8470F" w14:textId="77777777" w:rsidR="00FD387E" w:rsidRDefault="00FD387E" w:rsidP="00FD387E">
      <w:pPr>
        <w:outlineLvl w:val="0"/>
        <w:rPr>
          <w:rFonts w:hint="eastAsia"/>
          <w:sz w:val="24"/>
        </w:rPr>
      </w:pPr>
      <w:r>
        <w:rPr>
          <w:rFonts w:hint="eastAsia"/>
          <w:b/>
          <w:bCs/>
        </w:rPr>
        <w:t xml:space="preserve">        AND SD&lt;&gt;‘CS’</w:t>
      </w:r>
    </w:p>
    <w:p w14:paraId="75CAE1AA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四、（20分）</w:t>
      </w:r>
    </w:p>
    <w:p w14:paraId="03402116" w14:textId="77777777" w:rsidR="00FD387E" w:rsidRDefault="00FD387E" w:rsidP="00FD387E">
      <w:pPr>
        <w:ind w:left="360" w:rightChars="-59" w:right="-124"/>
        <w:rPr>
          <w:sz w:val="24"/>
        </w:rPr>
      </w:pPr>
      <w:r>
        <w:rPr>
          <w:rFonts w:hint="eastAsia"/>
          <w:sz w:val="24"/>
        </w:rPr>
        <w:t>设有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关系R，具有下列属性：</w:t>
      </w:r>
      <w:r>
        <w:rPr>
          <w:rFonts w:hint="eastAsia"/>
          <w:sz w:val="24"/>
          <w:u w:val="single"/>
        </w:rPr>
        <w:t>学号(S#)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课程号(C#)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成绩(G)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TN(任课教师姓名)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教师所在系(D)</w:t>
      </w:r>
      <w:r>
        <w:rPr>
          <w:rFonts w:hint="eastAsia"/>
          <w:sz w:val="24"/>
        </w:rPr>
        <w:t>。数据具有如下语义：</w:t>
      </w:r>
    </w:p>
    <w:p w14:paraId="4E41F2E0" w14:textId="77777777" w:rsidR="00FD387E" w:rsidRDefault="00FD387E" w:rsidP="00FD387E">
      <w:pPr>
        <w:numPr>
          <w:ilvl w:val="1"/>
          <w:numId w:val="4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一个学生一个学号，一门课程一个课程号</w:t>
      </w:r>
    </w:p>
    <w:p w14:paraId="530F69D2" w14:textId="77777777" w:rsidR="00FD387E" w:rsidRDefault="00FD387E" w:rsidP="00FD387E">
      <w:pPr>
        <w:numPr>
          <w:ilvl w:val="1"/>
          <w:numId w:val="4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一位学生所修的每门课程都有一个成绩</w:t>
      </w:r>
    </w:p>
    <w:p w14:paraId="115B8418" w14:textId="77777777" w:rsidR="00FD387E" w:rsidRDefault="00FD387E" w:rsidP="00FD387E">
      <w:pPr>
        <w:numPr>
          <w:ilvl w:val="1"/>
          <w:numId w:val="4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每门课程只有一位任课教师，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教师可教多门课</w:t>
      </w:r>
    </w:p>
    <w:p w14:paraId="7EE74849" w14:textId="77777777" w:rsidR="00FD387E" w:rsidRDefault="00FD387E" w:rsidP="00FD387E">
      <w:pPr>
        <w:numPr>
          <w:ilvl w:val="1"/>
          <w:numId w:val="4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教师中没有重名，每位教师只属于一个系</w:t>
      </w:r>
    </w:p>
    <w:p w14:paraId="09CD01DF" w14:textId="77777777" w:rsidR="00FD387E" w:rsidRDefault="00FD387E" w:rsidP="00FD387E">
      <w:pPr>
        <w:numPr>
          <w:ilvl w:val="0"/>
          <w:numId w:val="5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 xml:space="preserve">指出关系R中的函数依赖关系？ </w:t>
      </w:r>
    </w:p>
    <w:p w14:paraId="18CD8A7A" w14:textId="77777777" w:rsidR="00FD387E" w:rsidRDefault="00FD387E" w:rsidP="00FD387E">
      <w:pPr>
        <w:numPr>
          <w:ilvl w:val="0"/>
          <w:numId w:val="5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 xml:space="preserve">指出关系R的缺点？ </w:t>
      </w:r>
    </w:p>
    <w:p w14:paraId="20462238" w14:textId="77777777" w:rsidR="00FD387E" w:rsidRDefault="00FD387E" w:rsidP="00FD387E">
      <w:pPr>
        <w:numPr>
          <w:ilvl w:val="0"/>
          <w:numId w:val="5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指出关系R的缺点的解决途径和规范化程度？</w:t>
      </w:r>
    </w:p>
    <w:p w14:paraId="3D9B8527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答：</w:t>
      </w:r>
    </w:p>
    <w:p w14:paraId="124FF599" w14:textId="77777777" w:rsidR="00FD387E" w:rsidRDefault="00FD387E" w:rsidP="00FD387E">
      <w:pPr>
        <w:numPr>
          <w:ilvl w:val="1"/>
          <w:numId w:val="5"/>
        </w:numPr>
        <w:ind w:rightChars="-59" w:right="-124"/>
        <w:rPr>
          <w:sz w:val="24"/>
        </w:rPr>
      </w:pPr>
      <w:r>
        <w:rPr>
          <w:rFonts w:hint="eastAsia"/>
          <w:sz w:val="24"/>
        </w:rPr>
        <w:t>具有的函数依赖：（5分）</w:t>
      </w:r>
    </w:p>
    <w:p w14:paraId="208DAC8D" w14:textId="77777777" w:rsidR="00FD387E" w:rsidRDefault="00FD387E" w:rsidP="00FD387E">
      <w:pPr>
        <w:ind w:left="120" w:rightChars="-59" w:right="-124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F={(S#, C#) →G, C# →TN, TN →D}</w:t>
      </w:r>
    </w:p>
    <w:p w14:paraId="76215903" w14:textId="77777777" w:rsidR="00FD387E" w:rsidRDefault="00FD387E" w:rsidP="00FD387E">
      <w:pPr>
        <w:numPr>
          <w:ilvl w:val="1"/>
          <w:numId w:val="5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缺点的产生主要来自关系的结构。</w:t>
      </w:r>
      <w:proofErr w:type="gramStart"/>
      <w:r>
        <w:rPr>
          <w:rFonts w:hint="eastAsia"/>
          <w:sz w:val="24"/>
        </w:rPr>
        <w:t>该关系</w:t>
      </w:r>
      <w:proofErr w:type="gramEnd"/>
      <w:r>
        <w:rPr>
          <w:rFonts w:hint="eastAsia"/>
          <w:sz w:val="24"/>
        </w:rPr>
        <w:t>中包含三方面数据：成绩，</w:t>
      </w:r>
      <w:r>
        <w:rPr>
          <w:rFonts w:hint="eastAsia"/>
          <w:sz w:val="24"/>
        </w:rPr>
        <w:lastRenderedPageBreak/>
        <w:t>开课教师和所属系。（5分）</w:t>
      </w:r>
    </w:p>
    <w:p w14:paraId="7860C657" w14:textId="77777777" w:rsidR="00FD387E" w:rsidRDefault="00FD387E" w:rsidP="00FD387E">
      <w:pPr>
        <w:numPr>
          <w:ilvl w:val="1"/>
          <w:numId w:val="5"/>
        </w:numPr>
        <w:ind w:rightChars="-59" w:right="-124"/>
        <w:rPr>
          <w:sz w:val="24"/>
        </w:rPr>
      </w:pPr>
      <w:r>
        <w:rPr>
          <w:rFonts w:hint="eastAsia"/>
          <w:sz w:val="24"/>
        </w:rPr>
        <w:t>解决途径是将关系进行分解</w:t>
      </w:r>
      <w:proofErr w:type="gramStart"/>
      <w:r>
        <w:rPr>
          <w:sz w:val="24"/>
        </w:rPr>
        <w:t>—</w:t>
      </w:r>
      <w:r>
        <w:rPr>
          <w:rFonts w:hint="eastAsia"/>
          <w:sz w:val="24"/>
        </w:rPr>
        <w:t>关系</w:t>
      </w:r>
      <w:proofErr w:type="gramEnd"/>
      <w:r>
        <w:rPr>
          <w:rFonts w:hint="eastAsia"/>
          <w:sz w:val="24"/>
        </w:rPr>
        <w:t>规范化。（10分）</w:t>
      </w:r>
    </w:p>
    <w:p w14:paraId="33A5FA5B" w14:textId="77777777" w:rsidR="00FD387E" w:rsidRDefault="00FD387E" w:rsidP="00FD387E">
      <w:pPr>
        <w:ind w:left="120" w:rightChars="-59" w:right="-124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proofErr w:type="gramStart"/>
      <w:r>
        <w:rPr>
          <w:rFonts w:hint="eastAsia"/>
          <w:sz w:val="24"/>
        </w:rPr>
        <w:t>SCG(</w:t>
      </w:r>
      <w:proofErr w:type="gramEnd"/>
      <w:r>
        <w:rPr>
          <w:rFonts w:hint="eastAsia"/>
          <w:sz w:val="24"/>
        </w:rPr>
        <w:t>S#, C#, G)</w:t>
      </w:r>
    </w:p>
    <w:p w14:paraId="01824D8E" w14:textId="77777777" w:rsidR="00FD387E" w:rsidRDefault="00FD387E" w:rsidP="00FD387E">
      <w:pPr>
        <w:ind w:left="120" w:rightChars="-59" w:right="-124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proofErr w:type="gramStart"/>
      <w:r>
        <w:rPr>
          <w:rFonts w:hint="eastAsia"/>
          <w:sz w:val="24"/>
        </w:rPr>
        <w:t>CTN(</w:t>
      </w:r>
      <w:proofErr w:type="gramEnd"/>
      <w:r>
        <w:rPr>
          <w:rFonts w:hint="eastAsia"/>
          <w:sz w:val="24"/>
        </w:rPr>
        <w:t>C#, TN)</w:t>
      </w:r>
    </w:p>
    <w:p w14:paraId="7EE5E18D" w14:textId="77777777" w:rsidR="00FD387E" w:rsidRDefault="00FD387E" w:rsidP="00FD387E">
      <w:pPr>
        <w:ind w:left="120" w:rightChars="-59" w:right="-124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proofErr w:type="gramStart"/>
      <w:r>
        <w:rPr>
          <w:rFonts w:hint="eastAsia"/>
          <w:sz w:val="24"/>
        </w:rPr>
        <w:t>TND(</w:t>
      </w:r>
      <w:proofErr w:type="gramEnd"/>
      <w:r>
        <w:rPr>
          <w:rFonts w:hint="eastAsia"/>
          <w:sz w:val="24"/>
        </w:rPr>
        <w:t>TN, D)</w:t>
      </w:r>
    </w:p>
    <w:p w14:paraId="540ADB6E" w14:textId="77777777" w:rsidR="00FD387E" w:rsidRDefault="00FD387E" w:rsidP="00FD387E">
      <w:pPr>
        <w:ind w:left="120" w:rightChars="-59" w:right="-124"/>
        <w:rPr>
          <w:rFonts w:hint="eastAsia"/>
        </w:rPr>
      </w:pPr>
      <w:r>
        <w:rPr>
          <w:rFonts w:hint="eastAsia"/>
          <w:sz w:val="24"/>
        </w:rPr>
        <w:t>五、（20分）</w:t>
      </w:r>
    </w:p>
    <w:p w14:paraId="3F90DE0F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学生数据库中有三个基本表(关系)：</w:t>
      </w:r>
    </w:p>
    <w:p w14:paraId="33A3A9C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S(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，Age，Sex，SD)</w:t>
      </w:r>
    </w:p>
    <w:p w14:paraId="28B550AC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C(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，Teacher)</w:t>
      </w:r>
    </w:p>
    <w:p w14:paraId="4EE4A95B" w14:textId="77777777" w:rsidR="00FD387E" w:rsidRDefault="00FD387E" w:rsidP="00FD387E">
      <w:pPr>
        <w:ind w:firstLine="435"/>
        <w:rPr>
          <w:rFonts w:hint="eastAsia"/>
        </w:rPr>
      </w:pPr>
      <w:r>
        <w:rPr>
          <w:rFonts w:hint="eastAsia"/>
        </w:rPr>
        <w:t>SC(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．Grade)</w:t>
      </w:r>
    </w:p>
    <w:p w14:paraId="3541DDDA" w14:textId="77777777" w:rsidR="00FD387E" w:rsidRDefault="00FD387E" w:rsidP="00FD387E">
      <w:pPr>
        <w:ind w:firstLineChars="307" w:firstLine="645"/>
        <w:rPr>
          <w:rFonts w:hint="eastAsia"/>
        </w:rPr>
      </w:pPr>
      <w:r>
        <w:rPr>
          <w:rFonts w:hint="eastAsia"/>
        </w:rPr>
        <w:t>请用SQL语言完成以下操作：</w:t>
      </w:r>
    </w:p>
    <w:p w14:paraId="3AE8CD3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(1)检索选修了‘操作系统’或‘数据库’课程的学号和成绩；</w:t>
      </w:r>
    </w:p>
    <w:p w14:paraId="1015625E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(2)检索选修了“刘平”老师所讲课程的学生的学号、姓名及成绩；</w:t>
      </w:r>
    </w:p>
    <w:p w14:paraId="1F6B6A2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(3)检索所有姓“张”的学生姓名、年龄和所在系；</w:t>
      </w:r>
    </w:p>
    <w:p w14:paraId="76D3D78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(4)检索三门</w:t>
      </w:r>
      <w:proofErr w:type="gramStart"/>
      <w:r>
        <w:rPr>
          <w:rFonts w:hint="eastAsia"/>
        </w:rPr>
        <w:t>课以上</w:t>
      </w:r>
      <w:proofErr w:type="gramEnd"/>
      <w:r>
        <w:rPr>
          <w:rFonts w:hint="eastAsia"/>
        </w:rPr>
        <w:t>学生姓名、年龄和所在系。</w:t>
      </w:r>
    </w:p>
    <w:p w14:paraId="3800E1F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EA6F5E" w14:textId="77777777" w:rsidR="00FD387E" w:rsidRDefault="00FD387E" w:rsidP="00FD387E">
      <w:pPr>
        <w:ind w:rightChars="-59" w:right="-124"/>
        <w:rPr>
          <w:rFonts w:hint="eastAsia"/>
        </w:rPr>
      </w:pPr>
      <w:r>
        <w:rPr>
          <w:rFonts w:hint="eastAsia"/>
        </w:rPr>
        <w:t xml:space="preserve">答：    </w:t>
      </w:r>
    </w:p>
    <w:p w14:paraId="00BF356E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(1)检索选修了‘操作系统’或‘数据库’课程的学号和成绩；</w:t>
      </w:r>
      <w:r>
        <w:rPr>
          <w:rFonts w:hint="eastAsia"/>
          <w:sz w:val="24"/>
        </w:rPr>
        <w:t>（5分）</w:t>
      </w:r>
    </w:p>
    <w:p w14:paraId="42716CFD" w14:textId="77777777" w:rsidR="00FD387E" w:rsidRDefault="00FD387E" w:rsidP="00FD387E">
      <w:r>
        <w:rPr>
          <w:rFonts w:hint="eastAsia"/>
        </w:rPr>
        <w:t xml:space="preserve">   </w:t>
      </w:r>
      <w:proofErr w:type="gramStart"/>
      <w:r>
        <w:t xml:space="preserve">SELECT  </w:t>
      </w:r>
      <w:proofErr w:type="spellStart"/>
      <w:r>
        <w:t>Sno</w:t>
      </w:r>
      <w:proofErr w:type="gramEnd"/>
      <w:r>
        <w:t>,Grade</w:t>
      </w:r>
      <w:proofErr w:type="spellEnd"/>
      <w:r>
        <w:t>;</w:t>
      </w:r>
    </w:p>
    <w:p w14:paraId="146F1050" w14:textId="77777777" w:rsidR="00FD387E" w:rsidRDefault="00FD387E" w:rsidP="00FD387E">
      <w:pPr>
        <w:outlineLvl w:val="0"/>
      </w:pPr>
      <w:r>
        <w:t xml:space="preserve">    </w:t>
      </w:r>
      <w:proofErr w:type="gramStart"/>
      <w:r>
        <w:t>FROM  SC</w:t>
      </w:r>
      <w:proofErr w:type="gramEnd"/>
      <w:r>
        <w:t>,C;</w:t>
      </w:r>
    </w:p>
    <w:p w14:paraId="03D1894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WHERE 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 AND (</w:t>
      </w: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= '操作系统'OR;</w:t>
      </w:r>
    </w:p>
    <w:p w14:paraId="188D50AD" w14:textId="77777777" w:rsidR="00FD387E" w:rsidRDefault="00FD387E" w:rsidP="00FD387E">
      <w:pPr>
        <w:rPr>
          <w:rFonts w:hint="eastAsia"/>
        </w:rPr>
      </w:pP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= '数据库')</w:t>
      </w:r>
    </w:p>
    <w:p w14:paraId="005CC070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(2)检索选修了“刘平”老师所讲课程的学生的学号、姓名</w:t>
      </w:r>
      <w:r>
        <w:rPr>
          <w:rFonts w:hint="eastAsia"/>
          <w:sz w:val="24"/>
        </w:rPr>
        <w:t>（5分）</w:t>
      </w:r>
    </w:p>
    <w:p w14:paraId="014F3606" w14:textId="77777777" w:rsidR="00FD387E" w:rsidRDefault="00FD387E" w:rsidP="00FD387E">
      <w:r>
        <w:rPr>
          <w:rFonts w:hint="eastAsia"/>
        </w:rPr>
        <w:t xml:space="preserve">    </w:t>
      </w:r>
      <w:proofErr w:type="gramStart"/>
      <w:r>
        <w:t xml:space="preserve">SELECT  </w:t>
      </w:r>
      <w:proofErr w:type="spellStart"/>
      <w:r>
        <w:t>S</w:t>
      </w:r>
      <w:proofErr w:type="gramEnd"/>
      <w:r>
        <w:t>.Sno,Sname</w:t>
      </w:r>
      <w:proofErr w:type="spellEnd"/>
      <w:r>
        <w:t>;</w:t>
      </w:r>
    </w:p>
    <w:p w14:paraId="56D83389" w14:textId="77777777" w:rsidR="00FD387E" w:rsidRDefault="00FD387E" w:rsidP="00FD387E">
      <w:pPr>
        <w:outlineLvl w:val="0"/>
      </w:pPr>
      <w:r>
        <w:t xml:space="preserve">    </w:t>
      </w:r>
      <w:proofErr w:type="gramStart"/>
      <w:r>
        <w:t>FROM  S</w:t>
      </w:r>
      <w:proofErr w:type="gramEnd"/>
      <w:r>
        <w:t>,SC,C;</w:t>
      </w:r>
    </w:p>
    <w:p w14:paraId="3F3DEF31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WHERE 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 xml:space="preserve">  AND 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 AND  </w:t>
      </w:r>
      <w:proofErr w:type="spellStart"/>
      <w:r>
        <w:rPr>
          <w:rFonts w:hint="eastAsia"/>
        </w:rPr>
        <w:t>C.Teacher</w:t>
      </w:r>
      <w:proofErr w:type="spellEnd"/>
      <w:r>
        <w:rPr>
          <w:rFonts w:hint="eastAsia"/>
        </w:rPr>
        <w:t>='刘平'</w:t>
      </w:r>
    </w:p>
    <w:p w14:paraId="460DF07C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(3)检索所有姓“张”的学生姓名、年龄和所在系；</w:t>
      </w:r>
      <w:r>
        <w:rPr>
          <w:rFonts w:hint="eastAsia"/>
          <w:sz w:val="24"/>
        </w:rPr>
        <w:t>（5分）</w:t>
      </w:r>
    </w:p>
    <w:p w14:paraId="1FCF9C0A" w14:textId="77777777" w:rsidR="00FD387E" w:rsidRDefault="00FD387E" w:rsidP="00FD387E">
      <w:r>
        <w:rPr>
          <w:rFonts w:hint="eastAsia"/>
        </w:rPr>
        <w:t xml:space="preserve">   </w:t>
      </w:r>
      <w:r>
        <w:t xml:space="preserve">SELECT </w:t>
      </w:r>
      <w:proofErr w:type="spellStart"/>
      <w:proofErr w:type="gramStart"/>
      <w:r>
        <w:t>Sname,Age</w:t>
      </w:r>
      <w:proofErr w:type="gramEnd"/>
      <w:r>
        <w:t>,SD</w:t>
      </w:r>
      <w:proofErr w:type="spellEnd"/>
      <w:r>
        <w:t>;</w:t>
      </w:r>
    </w:p>
    <w:p w14:paraId="7AA2010C" w14:textId="77777777" w:rsidR="00FD387E" w:rsidRDefault="00FD387E" w:rsidP="00FD387E">
      <w:pPr>
        <w:outlineLvl w:val="0"/>
      </w:pPr>
      <w:r>
        <w:t xml:space="preserve">    FROM S;</w:t>
      </w:r>
    </w:p>
    <w:p w14:paraId="340F2C43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WHERe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 LIKE '张%'    </w:t>
      </w:r>
    </w:p>
    <w:p w14:paraId="4521C66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(4)检索三门</w:t>
      </w:r>
      <w:proofErr w:type="gramStart"/>
      <w:r>
        <w:rPr>
          <w:rFonts w:hint="eastAsia"/>
        </w:rPr>
        <w:t>课以上</w:t>
      </w:r>
      <w:proofErr w:type="gramEnd"/>
      <w:r>
        <w:rPr>
          <w:rFonts w:hint="eastAsia"/>
        </w:rPr>
        <w:t>学生姓名、年龄和所在系。</w:t>
      </w:r>
      <w:r>
        <w:rPr>
          <w:rFonts w:hint="eastAsia"/>
          <w:sz w:val="24"/>
        </w:rPr>
        <w:t>（5分）</w:t>
      </w:r>
    </w:p>
    <w:p w14:paraId="3BC542DF" w14:textId="77777777" w:rsidR="00FD387E" w:rsidRDefault="00FD387E" w:rsidP="00FD387E">
      <w:pPr>
        <w:ind w:firstLine="540"/>
      </w:pPr>
      <w:r>
        <w:rPr>
          <w:rFonts w:hint="eastAsia"/>
        </w:rPr>
        <w:t xml:space="preserve">   </w:t>
      </w:r>
      <w:proofErr w:type="gramStart"/>
      <w:r>
        <w:t xml:space="preserve">SELECT  </w:t>
      </w:r>
      <w:proofErr w:type="spellStart"/>
      <w:r>
        <w:t>Sname</w:t>
      </w:r>
      <w:proofErr w:type="gramEnd"/>
      <w:r>
        <w:t>,Age,SD</w:t>
      </w:r>
      <w:proofErr w:type="spellEnd"/>
      <w:r>
        <w:t>;</w:t>
      </w:r>
    </w:p>
    <w:p w14:paraId="19A33C9B" w14:textId="77777777" w:rsidR="00FD387E" w:rsidRDefault="00FD387E" w:rsidP="00FD387E">
      <w:pPr>
        <w:ind w:firstLine="540"/>
        <w:outlineLvl w:val="0"/>
      </w:pPr>
      <w:r>
        <w:t xml:space="preserve">    </w:t>
      </w:r>
      <w:proofErr w:type="gramStart"/>
      <w:r>
        <w:t>FROM  S</w:t>
      </w:r>
      <w:proofErr w:type="gramEnd"/>
      <w:r>
        <w:t>;</w:t>
      </w:r>
    </w:p>
    <w:p w14:paraId="2658C6C0" w14:textId="77777777" w:rsidR="00FD387E" w:rsidRDefault="00FD387E" w:rsidP="00FD387E">
      <w:pPr>
        <w:ind w:firstLine="540"/>
      </w:pPr>
      <w:r>
        <w:t xml:space="preserve">    </w:t>
      </w:r>
      <w:proofErr w:type="gramStart"/>
      <w:r>
        <w:t xml:space="preserve">WHERE  </w:t>
      </w:r>
      <w:proofErr w:type="spellStart"/>
      <w:r>
        <w:t>Sno</w:t>
      </w:r>
      <w:proofErr w:type="spellEnd"/>
      <w:proofErr w:type="gramEnd"/>
      <w:r>
        <w:t xml:space="preserve"> IN;</w:t>
      </w:r>
    </w:p>
    <w:p w14:paraId="36CD6F52" w14:textId="77777777" w:rsidR="00FD387E" w:rsidRDefault="00FD387E" w:rsidP="00FD387E">
      <w:pPr>
        <w:ind w:firstLine="540"/>
      </w:pPr>
      <w:r>
        <w:lastRenderedPageBreak/>
        <w:t xml:space="preserve">    (</w:t>
      </w:r>
      <w:proofErr w:type="gramStart"/>
      <w:r>
        <w:t xml:space="preserve">SELECT  </w:t>
      </w:r>
      <w:proofErr w:type="spellStart"/>
      <w:r>
        <w:t>Sno</w:t>
      </w:r>
      <w:proofErr w:type="spellEnd"/>
      <w:proofErr w:type="gramEnd"/>
      <w:r>
        <w:t>;</w:t>
      </w:r>
    </w:p>
    <w:p w14:paraId="02345FC7" w14:textId="77777777" w:rsidR="00FD387E" w:rsidRDefault="00FD387E" w:rsidP="00FD387E">
      <w:pPr>
        <w:ind w:firstLine="540"/>
        <w:outlineLvl w:val="0"/>
      </w:pPr>
      <w:r>
        <w:t xml:space="preserve">    </w:t>
      </w:r>
      <w:proofErr w:type="gramStart"/>
      <w:r>
        <w:t>FROM  SC</w:t>
      </w:r>
      <w:proofErr w:type="gramEnd"/>
      <w:r>
        <w:t>;</w:t>
      </w:r>
    </w:p>
    <w:p w14:paraId="2E4B179B" w14:textId="77777777" w:rsidR="00FD387E" w:rsidRDefault="00FD387E" w:rsidP="00FD387E">
      <w:pPr>
        <w:ind w:firstLine="540"/>
      </w:pPr>
      <w:r>
        <w:t xml:space="preserve">      </w:t>
      </w:r>
      <w:proofErr w:type="gramStart"/>
      <w:r>
        <w:t>GROUP  BY</w:t>
      </w:r>
      <w:proofErr w:type="gramEnd"/>
      <w:r>
        <w:t xml:space="preserve">  </w:t>
      </w:r>
      <w:proofErr w:type="spellStart"/>
      <w:r>
        <w:t>Sno</w:t>
      </w:r>
      <w:proofErr w:type="spellEnd"/>
      <w:r>
        <w:t>;</w:t>
      </w:r>
    </w:p>
    <w:p w14:paraId="11D565A3" w14:textId="77777777" w:rsidR="00FD387E" w:rsidRDefault="00FD387E" w:rsidP="00FD387E">
      <w:pPr>
        <w:ind w:firstLine="540"/>
        <w:outlineLvl w:val="0"/>
        <w:rPr>
          <w:rFonts w:hint="eastAsia"/>
        </w:rPr>
      </w:pPr>
      <w:r>
        <w:t xml:space="preserve">HAVING </w:t>
      </w:r>
      <w:proofErr w:type="gramStart"/>
      <w:r>
        <w:t>COUNT(</w:t>
      </w:r>
      <w:proofErr w:type="gramEnd"/>
      <w:r>
        <w:t>*) &gt;</w:t>
      </w:r>
      <w:r>
        <w:rPr>
          <w:rFonts w:hint="eastAsia"/>
        </w:rPr>
        <w:t>=</w:t>
      </w:r>
      <w:r>
        <w:t>3)</w:t>
      </w:r>
    </w:p>
    <w:p w14:paraId="2CE313C0" w14:textId="108B74B3" w:rsidR="00FD387E" w:rsidRDefault="00FD387E" w:rsidP="00FD387E"/>
    <w:p w14:paraId="5108A28F" w14:textId="5351363E" w:rsidR="00FD387E" w:rsidRDefault="00FD387E" w:rsidP="00FD387E"/>
    <w:p w14:paraId="6D9AD0BF" w14:textId="674722A0" w:rsidR="00FD387E" w:rsidRDefault="00FD387E" w:rsidP="00FD387E"/>
    <w:p w14:paraId="2F083C0D" w14:textId="69F49616" w:rsidR="00FD387E" w:rsidRDefault="00FD387E" w:rsidP="00FD387E"/>
    <w:p w14:paraId="16BF0D67" w14:textId="77777777" w:rsidR="00FD387E" w:rsidRDefault="00FD387E" w:rsidP="00FD387E">
      <w:pPr>
        <w:spacing w:beforeLines="100" w:before="312" w:afterLines="50" w:after="156" w:line="480" w:lineRule="exact"/>
        <w:jc w:val="center"/>
        <w:rPr>
          <w:b/>
          <w:spacing w:val="20"/>
          <w:sz w:val="36"/>
        </w:rPr>
      </w:pPr>
      <w:r>
        <w:rPr>
          <w:rFonts w:hint="eastAsia"/>
          <w:b/>
          <w:spacing w:val="20"/>
          <w:sz w:val="36"/>
        </w:rPr>
        <w:t>哈尔滨工程大学试卷</w:t>
      </w:r>
    </w:p>
    <w:p w14:paraId="3A71F479" w14:textId="77777777" w:rsidR="00FD387E" w:rsidRDefault="00FD387E" w:rsidP="00FD387E">
      <w:pPr>
        <w:numPr>
          <w:ilvl w:val="0"/>
          <w:numId w:val="6"/>
        </w:num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简述题（30分，每小题10分）</w:t>
      </w:r>
    </w:p>
    <w:p w14:paraId="40BC8772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1．什么是数据(Data),数据库(Database),数据库管理系统(DBMS)和数据库系统(DBS)？</w:t>
      </w:r>
    </w:p>
    <w:p w14:paraId="1BA4F0D1" w14:textId="77777777" w:rsidR="00FD387E" w:rsidRDefault="00FD387E" w:rsidP="00FD387E">
      <w:pPr>
        <w:tabs>
          <w:tab w:val="left" w:pos="720"/>
          <w:tab w:val="left" w:pos="1440"/>
        </w:tabs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解: 数据是数据库中存储的基本对象，数据库是</w:t>
      </w:r>
      <w:r>
        <w:rPr>
          <w:rFonts w:hint="eastAsia"/>
          <w:sz w:val="24"/>
          <w:u w:val="single"/>
        </w:rPr>
        <w:t>长期</w:t>
      </w:r>
      <w:r>
        <w:rPr>
          <w:rFonts w:hint="eastAsia"/>
          <w:sz w:val="24"/>
        </w:rPr>
        <w:t>储存在计算机内、有</w:t>
      </w:r>
      <w:r>
        <w:rPr>
          <w:rFonts w:hint="eastAsia"/>
          <w:sz w:val="24"/>
          <w:u w:val="single"/>
        </w:rPr>
        <w:t>组织</w:t>
      </w:r>
      <w:r>
        <w:rPr>
          <w:rFonts w:hint="eastAsia"/>
          <w:sz w:val="24"/>
        </w:rPr>
        <w:t>的、可</w:t>
      </w:r>
      <w:r>
        <w:rPr>
          <w:rFonts w:hint="eastAsia"/>
          <w:sz w:val="24"/>
          <w:u w:val="single"/>
        </w:rPr>
        <w:t>共享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u w:val="single"/>
        </w:rPr>
        <w:t>大量</w:t>
      </w:r>
      <w:r>
        <w:rPr>
          <w:rFonts w:hint="eastAsia"/>
          <w:sz w:val="24"/>
        </w:rPr>
        <w:t>数据集合(3分）.数据库管理系统是科学地组织和存储数据、高效地获取和维护数据(3分）。数据库系统由数据库、数据库管理系统（及其开发工具）、应用系统、数据库管理员（和用户）构成(4分）。</w:t>
      </w:r>
    </w:p>
    <w:p w14:paraId="21B73195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2．什么是事务</w:t>
      </w:r>
      <w:r>
        <w:rPr>
          <w:sz w:val="24"/>
        </w:rPr>
        <w:t>(Transaction)</w:t>
      </w:r>
      <w:r>
        <w:rPr>
          <w:rFonts w:hint="eastAsia"/>
          <w:sz w:val="24"/>
        </w:rPr>
        <w:t>, 事务的特征? 事务和程序的区别？(10分）</w:t>
      </w:r>
    </w:p>
    <w:p w14:paraId="0BF5E8B0" w14:textId="77777777" w:rsidR="00FD387E" w:rsidRDefault="00FD387E" w:rsidP="00FD387E">
      <w:pPr>
        <w:tabs>
          <w:tab w:val="left" w:pos="720"/>
          <w:tab w:val="left" w:pos="1440"/>
        </w:tabs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解:</w:t>
      </w:r>
    </w:p>
    <w:p w14:paraId="73EC6D51" w14:textId="77777777" w:rsidR="00FD387E" w:rsidRDefault="00FD387E" w:rsidP="00FD387E">
      <w:pPr>
        <w:tabs>
          <w:tab w:val="left" w:pos="1440"/>
        </w:tabs>
        <w:ind w:left="360" w:rightChars="-59" w:right="-124"/>
        <w:rPr>
          <w:sz w:val="24"/>
        </w:rPr>
      </w:pPr>
      <w:r>
        <w:rPr>
          <w:rFonts w:hint="eastAsia"/>
          <w:sz w:val="24"/>
        </w:rPr>
        <w:t>事务</w:t>
      </w:r>
      <w:r>
        <w:rPr>
          <w:sz w:val="24"/>
        </w:rPr>
        <w:t>(Transaction)</w:t>
      </w:r>
      <w:r>
        <w:rPr>
          <w:rFonts w:hint="eastAsia"/>
          <w:sz w:val="24"/>
        </w:rPr>
        <w:t>是用户定义的一个数据库操作序列，这些操作要么全做，要么全不做，是一个不可分割的工作单位</w:t>
      </w:r>
      <w:r>
        <w:rPr>
          <w:sz w:val="24"/>
        </w:rPr>
        <w:t xml:space="preserve"> </w:t>
      </w:r>
      <w:r>
        <w:rPr>
          <w:rFonts w:hint="eastAsia"/>
          <w:sz w:val="24"/>
        </w:rPr>
        <w:t>(3分）</w:t>
      </w:r>
    </w:p>
    <w:p w14:paraId="502AC445" w14:textId="77777777" w:rsidR="00FD387E" w:rsidRDefault="00FD387E" w:rsidP="00FD387E">
      <w:pPr>
        <w:tabs>
          <w:tab w:val="left" w:pos="1440"/>
        </w:tabs>
        <w:ind w:left="36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事务和程序是两个概念(4分）</w:t>
      </w:r>
    </w:p>
    <w:p w14:paraId="13B8710C" w14:textId="77777777" w:rsidR="00FD387E" w:rsidRDefault="00FD387E" w:rsidP="00FD387E">
      <w:pPr>
        <w:tabs>
          <w:tab w:val="left" w:pos="1440"/>
        </w:tabs>
        <w:ind w:left="108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在关系数据库中，一个事务可以是一条</w:t>
      </w:r>
      <w:r>
        <w:rPr>
          <w:sz w:val="24"/>
        </w:rPr>
        <w:t>SQL</w:t>
      </w:r>
      <w:r>
        <w:rPr>
          <w:rFonts w:hint="eastAsia"/>
          <w:sz w:val="24"/>
        </w:rPr>
        <w:t>语句，一组</w:t>
      </w:r>
      <w:r>
        <w:rPr>
          <w:sz w:val="24"/>
        </w:rPr>
        <w:t>SQL</w:t>
      </w:r>
      <w:r>
        <w:rPr>
          <w:rFonts w:hint="eastAsia"/>
          <w:sz w:val="24"/>
        </w:rPr>
        <w:t>语句或整个程序一个应用程序通常包含多个事务</w:t>
      </w:r>
    </w:p>
    <w:p w14:paraId="25D59501" w14:textId="77777777" w:rsidR="00FD387E" w:rsidRDefault="00FD387E" w:rsidP="00FD387E">
      <w:pPr>
        <w:tabs>
          <w:tab w:val="left" w:pos="1440"/>
        </w:tabs>
        <w:ind w:left="36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原子性（</w:t>
      </w:r>
      <w:r>
        <w:rPr>
          <w:sz w:val="24"/>
        </w:rPr>
        <w:t>Atomicity</w:t>
      </w:r>
      <w:r>
        <w:rPr>
          <w:rFonts w:hint="eastAsia"/>
          <w:sz w:val="24"/>
        </w:rPr>
        <w:t>）一致性（</w:t>
      </w:r>
      <w:r>
        <w:rPr>
          <w:sz w:val="24"/>
        </w:rPr>
        <w:t>Consistency</w:t>
      </w:r>
      <w:r>
        <w:rPr>
          <w:rFonts w:hint="eastAsia"/>
          <w:sz w:val="24"/>
        </w:rPr>
        <w:t>）隔离性（</w:t>
      </w:r>
      <w:r>
        <w:rPr>
          <w:sz w:val="24"/>
        </w:rPr>
        <w:t>Isolation</w:t>
      </w:r>
      <w:r>
        <w:rPr>
          <w:rFonts w:hint="eastAsia"/>
          <w:sz w:val="24"/>
        </w:rPr>
        <w:t>）持续性（</w:t>
      </w:r>
      <w:r>
        <w:rPr>
          <w:sz w:val="24"/>
        </w:rPr>
        <w:t xml:space="preserve">Durability </w:t>
      </w:r>
      <w:r>
        <w:rPr>
          <w:rFonts w:hint="eastAsia"/>
          <w:sz w:val="24"/>
        </w:rPr>
        <w:t>）</w:t>
      </w:r>
    </w:p>
    <w:p w14:paraId="0DC21152" w14:textId="77777777" w:rsidR="00FD387E" w:rsidRDefault="00FD387E" w:rsidP="00FD387E">
      <w:pPr>
        <w:ind w:rightChars="-59" w:right="-124" w:firstLineChars="50" w:firstLine="120"/>
        <w:rPr>
          <w:sz w:val="24"/>
        </w:rPr>
      </w:pPr>
      <w:r>
        <w:rPr>
          <w:rFonts w:hint="eastAsia"/>
          <w:sz w:val="24"/>
        </w:rPr>
        <w:t>3．什么是计算机系统完整性？完整性约束条件作用的对象? (10分）</w:t>
      </w:r>
    </w:p>
    <w:p w14:paraId="691F34FA" w14:textId="77777777" w:rsidR="00FD387E" w:rsidRDefault="00FD387E" w:rsidP="00FD387E">
      <w:pPr>
        <w:tabs>
          <w:tab w:val="left" w:pos="720"/>
        </w:tabs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解: 数据的正确性和相容性,防止不合语义的数据进入数据库(5分）</w:t>
      </w:r>
    </w:p>
    <w:p w14:paraId="6D4051E1" w14:textId="77777777" w:rsidR="00FD387E" w:rsidRDefault="00FD387E" w:rsidP="00FD387E">
      <w:pPr>
        <w:tabs>
          <w:tab w:val="left" w:pos="1440"/>
          <w:tab w:val="left" w:pos="2160"/>
        </w:tabs>
        <w:ind w:left="360" w:rightChars="-59" w:right="-124"/>
        <w:rPr>
          <w:sz w:val="24"/>
        </w:rPr>
      </w:pPr>
      <w:r>
        <w:rPr>
          <w:rFonts w:hint="eastAsia"/>
          <w:sz w:val="24"/>
        </w:rPr>
        <w:lastRenderedPageBreak/>
        <w:t>列：对属性的取值类型、范围、精度等的约束条件(5分）</w:t>
      </w:r>
    </w:p>
    <w:p w14:paraId="579216A1" w14:textId="77777777" w:rsidR="00FD387E" w:rsidRDefault="00FD387E" w:rsidP="00FD387E">
      <w:pPr>
        <w:tabs>
          <w:tab w:val="left" w:pos="1440"/>
          <w:tab w:val="left" w:pos="2160"/>
        </w:tabs>
        <w:ind w:left="36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元组：对元组中各个</w:t>
      </w:r>
      <w:proofErr w:type="gramStart"/>
      <w:r>
        <w:rPr>
          <w:rFonts w:hint="eastAsia"/>
          <w:sz w:val="24"/>
        </w:rPr>
        <w:t>属性列间的</w:t>
      </w:r>
      <w:proofErr w:type="gramEnd"/>
      <w:r>
        <w:rPr>
          <w:rFonts w:hint="eastAsia"/>
          <w:sz w:val="24"/>
        </w:rPr>
        <w:t>联系的约束</w:t>
      </w:r>
    </w:p>
    <w:p w14:paraId="1A7AFBED" w14:textId="77777777" w:rsidR="00FD387E" w:rsidRDefault="00FD387E" w:rsidP="00FD387E">
      <w:pPr>
        <w:tabs>
          <w:tab w:val="left" w:pos="1440"/>
          <w:tab w:val="left" w:pos="2160"/>
        </w:tabs>
        <w:ind w:left="36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关系：对若干元组间、关系集合上以及关系之间的联系的约束</w:t>
      </w:r>
    </w:p>
    <w:p w14:paraId="7B1F79FA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二、（25分）</w:t>
      </w:r>
    </w:p>
    <w:p w14:paraId="01976595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学生数据库中有三个基本表(关系)：</w:t>
      </w:r>
    </w:p>
    <w:p w14:paraId="2820BF0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S(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，Age，Sex，SD)</w:t>
      </w:r>
    </w:p>
    <w:p w14:paraId="0B4E18D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C(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，Teacher)</w:t>
      </w:r>
    </w:p>
    <w:p w14:paraId="4E1C8BAC" w14:textId="77777777" w:rsidR="00FD387E" w:rsidRDefault="00FD387E" w:rsidP="00FD387E">
      <w:pPr>
        <w:ind w:firstLine="435"/>
        <w:rPr>
          <w:rFonts w:hint="eastAsia"/>
        </w:rPr>
      </w:pPr>
      <w:r>
        <w:rPr>
          <w:rFonts w:hint="eastAsia"/>
        </w:rPr>
        <w:t>SC(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．Grade)</w:t>
      </w:r>
    </w:p>
    <w:p w14:paraId="38271C37" w14:textId="77777777" w:rsidR="00FD387E" w:rsidRDefault="00FD387E" w:rsidP="00FD387E">
      <w:pPr>
        <w:ind w:firstLineChars="307" w:firstLine="645"/>
        <w:rPr>
          <w:rFonts w:hint="eastAsia"/>
        </w:rPr>
      </w:pPr>
      <w:r>
        <w:rPr>
          <w:rFonts w:hint="eastAsia"/>
        </w:rPr>
        <w:t>请用SQL语言完成以下操作：</w:t>
      </w:r>
    </w:p>
    <w:p w14:paraId="4F723A27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     (1)检索选修课程名为“MS”的学生号和学生姓名；</w:t>
      </w:r>
    </w:p>
    <w:p w14:paraId="6C2DD1A4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(2)检索至少选修了课程号为‘C1’和‘C3’的学生号；</w:t>
      </w:r>
    </w:p>
    <w:p w14:paraId="34D07ADD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     (3)检索选修了‘操作系统’或‘数据库’课程的学号和成绩；</w:t>
      </w:r>
    </w:p>
    <w:p w14:paraId="3D06348C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(4)检索年龄在18到20之间(含18和20)的女生的学号、姓名及年龄；</w:t>
      </w:r>
    </w:p>
    <w:p w14:paraId="321AA48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(5)检索选修了“刘平”老师所讲课程的学生的学号、姓名及成绩；    </w:t>
      </w:r>
    </w:p>
    <w:p w14:paraId="43273F7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解  (1)检索选修课程名为“MS”的学生号和学生姓名；</w:t>
      </w:r>
      <w:r>
        <w:rPr>
          <w:rFonts w:hint="eastAsia"/>
          <w:sz w:val="24"/>
        </w:rPr>
        <w:t>（5分）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</w:p>
    <w:p w14:paraId="53BB73D4" w14:textId="77777777" w:rsidR="00FD387E" w:rsidRDefault="00FD387E" w:rsidP="00FD387E">
      <w:pPr>
        <w:ind w:firstLine="435"/>
        <w:rPr>
          <w:rFonts w:hint="eastAsia"/>
        </w:rPr>
      </w:pPr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;</w:t>
      </w:r>
    </w:p>
    <w:p w14:paraId="5957688D" w14:textId="77777777" w:rsidR="00FD387E" w:rsidRDefault="00FD387E" w:rsidP="00FD387E">
      <w:pPr>
        <w:ind w:firstLine="435"/>
        <w:outlineLvl w:val="0"/>
        <w:rPr>
          <w:rFonts w:hint="eastAsia"/>
        </w:rPr>
      </w:pPr>
      <w:r>
        <w:rPr>
          <w:rFonts w:hint="eastAsia"/>
        </w:rPr>
        <w:t xml:space="preserve">  FROM  S，SC，C;</w:t>
      </w:r>
    </w:p>
    <w:p w14:paraId="0952CF94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 xml:space="preserve">WHERE  </w:t>
      </w:r>
      <w:proofErr w:type="spellStart"/>
      <w:r>
        <w:rPr>
          <w:rFonts w:hint="eastAsia"/>
        </w:rPr>
        <w:t>S</w:t>
      </w:r>
      <w:proofErr w:type="gramEnd"/>
      <w:r>
        <w:rPr>
          <w:rFonts w:hint="eastAsia"/>
          <w:b/>
          <w:bCs/>
        </w:rPr>
        <w:t>.</w:t>
      </w:r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</w:t>
      </w:r>
      <w:r>
        <w:rPr>
          <w:rFonts w:hint="eastAsia"/>
          <w:b/>
          <w:bCs/>
        </w:rPr>
        <w:t>.</w:t>
      </w:r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AND  </w:t>
      </w:r>
      <w:proofErr w:type="spellStart"/>
      <w:r>
        <w:rPr>
          <w:rFonts w:hint="eastAsia"/>
        </w:rPr>
        <w:t>SC</w:t>
      </w:r>
      <w:r>
        <w:rPr>
          <w:rFonts w:hint="eastAsia"/>
          <w:b/>
          <w:bCs/>
        </w:rPr>
        <w:t>.</w:t>
      </w:r>
      <w:r>
        <w:rPr>
          <w:rFonts w:hint="eastAsia"/>
        </w:rPr>
        <w:t>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</w:t>
      </w:r>
      <w:r>
        <w:rPr>
          <w:rFonts w:hint="eastAsia"/>
          <w:b/>
          <w:bCs/>
        </w:rPr>
        <w:t>.</w:t>
      </w:r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 AND  </w:t>
      </w:r>
      <w:proofErr w:type="spellStart"/>
      <w:r>
        <w:rPr>
          <w:rFonts w:hint="eastAsia"/>
        </w:rPr>
        <w:t>C</w:t>
      </w:r>
      <w:r>
        <w:rPr>
          <w:rFonts w:hint="eastAsia"/>
          <w:b/>
          <w:bCs/>
        </w:rPr>
        <w:t>.</w:t>
      </w:r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MS</w:t>
      </w:r>
      <w:r>
        <w:t>’</w:t>
      </w:r>
      <w:r>
        <w:rPr>
          <w:rFonts w:hint="eastAsia"/>
        </w:rPr>
        <w:t xml:space="preserve">    </w:t>
      </w:r>
    </w:p>
    <w:p w14:paraId="48F218E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(2)检索至少选修了课程号为‘Cl’和‘C3’的学生号；</w:t>
      </w:r>
      <w:r>
        <w:rPr>
          <w:rFonts w:hint="eastAsia"/>
          <w:sz w:val="24"/>
        </w:rPr>
        <w:t>（5分）</w:t>
      </w:r>
    </w:p>
    <w:p w14:paraId="0AB1982E" w14:textId="77777777" w:rsidR="00FD387E" w:rsidRDefault="00FD387E" w:rsidP="00FD387E">
      <w:pPr>
        <w:ind w:firstLine="435"/>
        <w:outlineLvl w:val="0"/>
        <w:rPr>
          <w:rFonts w:hint="eastAsia"/>
        </w:rPr>
      </w:pPr>
      <w:r>
        <w:t xml:space="preserve">SELECT </w:t>
      </w:r>
      <w:proofErr w:type="gramStart"/>
      <w:r>
        <w:t>SNO,CNO</w:t>
      </w:r>
      <w:proofErr w:type="gramEnd"/>
      <w:r>
        <w:t xml:space="preserve"> </w:t>
      </w:r>
      <w:r>
        <w:rPr>
          <w:rFonts w:hint="eastAsia"/>
        </w:rPr>
        <w:t>;</w:t>
      </w:r>
    </w:p>
    <w:p w14:paraId="5A27DCC6" w14:textId="77777777" w:rsidR="00FD387E" w:rsidRDefault="00FD387E" w:rsidP="00FD387E">
      <w:pPr>
        <w:ind w:firstLine="435"/>
        <w:rPr>
          <w:rFonts w:hint="eastAsia"/>
        </w:rPr>
      </w:pPr>
      <w:r>
        <w:t xml:space="preserve">FROM </w:t>
      </w:r>
      <w:r>
        <w:rPr>
          <w:rFonts w:hint="eastAsia"/>
        </w:rPr>
        <w:t xml:space="preserve">  </w:t>
      </w:r>
      <w:r>
        <w:t>SC</w:t>
      </w:r>
      <w:r>
        <w:rPr>
          <w:rFonts w:hint="eastAsia"/>
        </w:rPr>
        <w:t>;</w:t>
      </w:r>
      <w:r>
        <w:t xml:space="preserve"> </w:t>
      </w:r>
    </w:p>
    <w:p w14:paraId="464D7D62" w14:textId="77777777" w:rsidR="00FD387E" w:rsidRDefault="00FD387E" w:rsidP="00FD387E">
      <w:pPr>
        <w:ind w:firstLine="435"/>
        <w:rPr>
          <w:rFonts w:hint="eastAsia"/>
        </w:rPr>
      </w:pPr>
      <w:r>
        <w:t>WHERE CNO="C1" OR CNO="</w:t>
      </w:r>
      <w:r>
        <w:rPr>
          <w:rFonts w:hint="eastAsia"/>
        </w:rPr>
        <w:t>c</w:t>
      </w:r>
      <w:r>
        <w:t>3"</w:t>
      </w:r>
    </w:p>
    <w:p w14:paraId="25CFF032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(3)检索选修了‘操作系统’或‘数据库’课程的学号和成绩；</w:t>
      </w:r>
      <w:r>
        <w:rPr>
          <w:rFonts w:hint="eastAsia"/>
          <w:sz w:val="24"/>
        </w:rPr>
        <w:t>（5分）</w:t>
      </w:r>
      <w:r>
        <w:rPr>
          <w:rFonts w:hint="eastAsia"/>
        </w:rPr>
        <w:t xml:space="preserve"> </w:t>
      </w:r>
    </w:p>
    <w:p w14:paraId="353E6E9A" w14:textId="77777777" w:rsidR="00FD387E" w:rsidRDefault="00FD387E" w:rsidP="00FD387E">
      <w:r>
        <w:rPr>
          <w:rFonts w:hint="eastAsia"/>
        </w:rPr>
        <w:t xml:space="preserve">   </w:t>
      </w:r>
      <w:proofErr w:type="gramStart"/>
      <w:r>
        <w:t xml:space="preserve">SELECT  </w:t>
      </w:r>
      <w:proofErr w:type="spellStart"/>
      <w:r>
        <w:t>Sno</w:t>
      </w:r>
      <w:proofErr w:type="gramEnd"/>
      <w:r>
        <w:t>,Grade</w:t>
      </w:r>
      <w:proofErr w:type="spellEnd"/>
      <w:r>
        <w:t>;</w:t>
      </w:r>
    </w:p>
    <w:p w14:paraId="3725EBE1" w14:textId="77777777" w:rsidR="00FD387E" w:rsidRDefault="00FD387E" w:rsidP="00FD387E">
      <w:pPr>
        <w:outlineLvl w:val="0"/>
      </w:pPr>
      <w:r>
        <w:t xml:space="preserve">    </w:t>
      </w:r>
      <w:proofErr w:type="gramStart"/>
      <w:r>
        <w:t>FROM  SC</w:t>
      </w:r>
      <w:proofErr w:type="gramEnd"/>
      <w:r>
        <w:t>,C;</w:t>
      </w:r>
    </w:p>
    <w:p w14:paraId="44D6D9B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  WHERE 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 AND (</w:t>
      </w: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= '操作系统'OR;  </w:t>
      </w: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= '数据库')</w:t>
      </w:r>
      <w:r>
        <w:rPr>
          <w:rFonts w:hint="eastAsia"/>
          <w:color w:val="0000FF"/>
        </w:rPr>
        <w:t xml:space="preserve"> </w:t>
      </w:r>
    </w:p>
    <w:p w14:paraId="016B76E3" w14:textId="77777777" w:rsidR="00FD387E" w:rsidRDefault="00FD387E" w:rsidP="00FD387E">
      <w:pPr>
        <w:rPr>
          <w:rFonts w:hint="eastAsia"/>
          <w:color w:val="0000FF"/>
        </w:rPr>
      </w:pPr>
      <w:r>
        <w:rPr>
          <w:rFonts w:hint="eastAsia"/>
        </w:rPr>
        <w:t>(4)检索年龄在18到20之间(含18和20)的女生的学号、姓名及年龄(范围查询)</w:t>
      </w:r>
      <w:r>
        <w:rPr>
          <w:rFonts w:hint="eastAsia"/>
          <w:sz w:val="24"/>
        </w:rPr>
        <w:t xml:space="preserve"> （5分）</w:t>
      </w:r>
      <w:r>
        <w:rPr>
          <w:rFonts w:hint="eastAsia"/>
          <w:color w:val="0000FF"/>
        </w:rPr>
        <w:t xml:space="preserve"> </w:t>
      </w:r>
    </w:p>
    <w:p w14:paraId="12BC8C6E" w14:textId="77777777" w:rsidR="00FD387E" w:rsidRDefault="00FD387E" w:rsidP="00FD387E">
      <w:r>
        <w:rPr>
          <w:rFonts w:hint="eastAsia"/>
        </w:rPr>
        <w:t xml:space="preserve">    </w:t>
      </w:r>
      <w:proofErr w:type="gramStart"/>
      <w:r>
        <w:t xml:space="preserve">SELECT  </w:t>
      </w:r>
      <w:proofErr w:type="spellStart"/>
      <w:r>
        <w:t>Sno</w:t>
      </w:r>
      <w:proofErr w:type="spellEnd"/>
      <w:proofErr w:type="gramEnd"/>
      <w:r>
        <w:t>,</w:t>
      </w:r>
      <w:r>
        <w:rPr>
          <w:rFonts w:hint="eastAsia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rFonts w:hint="eastAsia"/>
        </w:rPr>
        <w:t xml:space="preserve"> </w:t>
      </w:r>
      <w:r>
        <w:t>Age;</w:t>
      </w:r>
    </w:p>
    <w:p w14:paraId="666400A5" w14:textId="77777777" w:rsidR="00FD387E" w:rsidRDefault="00FD387E" w:rsidP="00FD387E">
      <w:pPr>
        <w:outlineLvl w:val="0"/>
      </w:pPr>
      <w:r>
        <w:t xml:space="preserve">    </w:t>
      </w:r>
      <w:proofErr w:type="gramStart"/>
      <w:r>
        <w:t>FROM  S</w:t>
      </w:r>
      <w:proofErr w:type="gramEnd"/>
      <w:r>
        <w:t>;</w:t>
      </w:r>
    </w:p>
    <w:p w14:paraId="2579B77C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   WHERE  Age&gt;=18  AND  Age&lt;=20  AND  Sex='女'    </w:t>
      </w:r>
    </w:p>
    <w:p w14:paraId="4980E3AB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(5)检索选修了“刘平”老师所讲课程的学生的学号、姓名</w:t>
      </w:r>
      <w:r>
        <w:rPr>
          <w:rFonts w:hint="eastAsia"/>
          <w:sz w:val="24"/>
        </w:rPr>
        <w:t>（5分）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</w:p>
    <w:p w14:paraId="70AAE5DE" w14:textId="77777777" w:rsidR="00FD387E" w:rsidRDefault="00FD387E" w:rsidP="00FD387E">
      <w:r>
        <w:rPr>
          <w:rFonts w:hint="eastAsia"/>
        </w:rPr>
        <w:t xml:space="preserve">    </w:t>
      </w:r>
      <w:proofErr w:type="gramStart"/>
      <w:r>
        <w:t xml:space="preserve">SELECT  </w:t>
      </w:r>
      <w:proofErr w:type="spellStart"/>
      <w:r>
        <w:t>S</w:t>
      </w:r>
      <w:proofErr w:type="gramEnd"/>
      <w:r>
        <w:t>.Sno,Sname</w:t>
      </w:r>
      <w:proofErr w:type="spellEnd"/>
      <w:r>
        <w:t>;</w:t>
      </w:r>
    </w:p>
    <w:p w14:paraId="6741722D" w14:textId="77777777" w:rsidR="00FD387E" w:rsidRDefault="00FD387E" w:rsidP="00FD387E">
      <w:pPr>
        <w:outlineLvl w:val="0"/>
      </w:pPr>
      <w:r>
        <w:t xml:space="preserve">    </w:t>
      </w:r>
      <w:proofErr w:type="gramStart"/>
      <w:r>
        <w:t>FROM  S</w:t>
      </w:r>
      <w:proofErr w:type="gramEnd"/>
      <w:r>
        <w:t>,SC,C;</w:t>
      </w:r>
    </w:p>
    <w:p w14:paraId="54C6245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WHERE 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 xml:space="preserve">  AND 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 AND  </w:t>
      </w:r>
      <w:proofErr w:type="spellStart"/>
      <w:r>
        <w:rPr>
          <w:rFonts w:hint="eastAsia"/>
        </w:rPr>
        <w:t>C.Teacher</w:t>
      </w:r>
      <w:proofErr w:type="spellEnd"/>
      <w:r>
        <w:rPr>
          <w:rFonts w:hint="eastAsia"/>
        </w:rPr>
        <w:t>='刘平'</w:t>
      </w:r>
    </w:p>
    <w:p w14:paraId="506D8223" w14:textId="77777777" w:rsidR="00FD387E" w:rsidRDefault="00FD387E" w:rsidP="00FD387E">
      <w:pPr>
        <w:ind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三、（20分）</w:t>
      </w:r>
    </w:p>
    <w:p w14:paraId="142652B5" w14:textId="77777777" w:rsidR="00FD387E" w:rsidRDefault="00FD387E" w:rsidP="00FD387E">
      <w:pPr>
        <w:ind w:firstLine="435"/>
        <w:rPr>
          <w:rFonts w:hint="eastAsia"/>
        </w:rPr>
      </w:pPr>
      <w:r>
        <w:rPr>
          <w:rFonts w:hint="eastAsia"/>
        </w:rPr>
        <w:lastRenderedPageBreak/>
        <w:t>设有关系R，S如图所示。</w:t>
      </w:r>
    </w:p>
    <w:p w14:paraId="1D3FA30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请求出：RUS，R</w:t>
      </w:r>
      <w:r>
        <w:rPr>
          <w:position w:val="-4"/>
        </w:rPr>
        <w:object w:dxaOrig="259" w:dyaOrig="200" w14:anchorId="2A4817FD">
          <v:shape id="_x0000_i1040" type="#_x0000_t75" style="width:13pt;height:10pt;mso-position-horizontal-relative:page;mso-position-vertical-relative:page" o:ole="">
            <v:imagedata r:id="rId12" o:title=""/>
          </v:shape>
          <o:OLEObject Type="Embed" ProgID="Equation.3" ShapeID="_x0000_i1040" DrawAspect="Content" ObjectID="_1622310258" r:id="rId13"/>
        </w:object>
      </w:r>
      <w:r>
        <w:rPr>
          <w:rFonts w:hint="eastAsia"/>
        </w:rPr>
        <w:t>S，R</w:t>
      </w:r>
      <w:r>
        <w:t>×</w:t>
      </w:r>
      <w:r>
        <w:rPr>
          <w:rFonts w:hint="eastAsia"/>
        </w:rPr>
        <w:t>S，</w:t>
      </w:r>
      <w:r>
        <w:rPr>
          <w:position w:val="-6"/>
        </w:rPr>
        <w:object w:dxaOrig="220" w:dyaOrig="220" w14:anchorId="2ACD0F3E">
          <v:shape id="_x0000_i1041" type="#_x0000_t75" style="width:11pt;height:11pt;mso-position-horizontal-relative:page;mso-position-vertical-relative:page" o:ole="">
            <v:imagedata r:id="rId8" o:title=""/>
          </v:shape>
          <o:OLEObject Type="Embed" ProgID="Equation.3" ShapeID="_x0000_i1041" DrawAspect="Content" ObjectID="_1622310259" r:id="rId14"/>
        </w:object>
      </w:r>
      <w:r>
        <w:rPr>
          <w:rFonts w:hint="eastAsia"/>
          <w:vertAlign w:val="subscript"/>
        </w:rPr>
        <w:t>A,C</w:t>
      </w:r>
      <w:r>
        <w:rPr>
          <w:rFonts w:hint="eastAsia"/>
        </w:rPr>
        <w:t>(R)，</w:t>
      </w:r>
      <w:r>
        <w:rPr>
          <w:position w:val="-6"/>
        </w:rPr>
        <w:object w:dxaOrig="240" w:dyaOrig="220" w14:anchorId="17CE7832">
          <v:shape id="_x0000_i1042" type="#_x0000_t75" style="width:12pt;height:11pt;mso-position-horizontal-relative:page;mso-position-vertical-relative:page" o:ole="">
            <v:imagedata r:id="rId15" o:title=""/>
          </v:shape>
          <o:OLEObject Type="Embed" ProgID="Equation.3" ShapeID="_x0000_i1042" DrawAspect="Content" ObjectID="_1622310260" r:id="rId16"/>
        </w:object>
      </w:r>
      <w:r>
        <w:rPr>
          <w:rFonts w:hint="eastAsia"/>
          <w:vertAlign w:val="subscript"/>
        </w:rPr>
        <w:t>A&gt;B</w:t>
      </w:r>
      <w:r>
        <w:rPr>
          <w:rFonts w:hint="eastAsia"/>
        </w:rPr>
        <w:t>(R)。</w:t>
      </w:r>
    </w:p>
    <w:p w14:paraId="2D5D0826" w14:textId="506FA044" w:rsidR="00FD387E" w:rsidRDefault="00FD387E" w:rsidP="00FD387E"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C388C" wp14:editId="765FB354">
                <wp:simplePos x="0" y="0"/>
                <wp:positionH relativeFrom="column">
                  <wp:posOffset>2377440</wp:posOffset>
                </wp:positionH>
                <wp:positionV relativeFrom="paragraph">
                  <wp:posOffset>153035</wp:posOffset>
                </wp:positionV>
                <wp:extent cx="2266950" cy="1233805"/>
                <wp:effectExtent l="0" t="635" r="3810" b="3810"/>
                <wp:wrapNone/>
                <wp:docPr id="169" name="文本框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233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47"/>
                              <w:gridCol w:w="1184"/>
                              <w:gridCol w:w="1127"/>
                            </w:tblGrid>
                            <w:tr w:rsidR="00FD387E" w14:paraId="3BA6531F" w14:textId="77777777">
                              <w:tc>
                                <w:tcPr>
                                  <w:tcW w:w="947" w:type="dxa"/>
                                </w:tcPr>
                                <w:p w14:paraId="66E5D241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19BFFB61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751B8410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FD387E" w14:paraId="2D372C3C" w14:textId="77777777">
                              <w:trPr>
                                <w:trHeight w:val="1238"/>
                              </w:trPr>
                              <w:tc>
                                <w:tcPr>
                                  <w:tcW w:w="947" w:type="dxa"/>
                                </w:tcPr>
                                <w:p w14:paraId="76CFA918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 w14:paraId="1796FFF2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  <w:p w14:paraId="16E5B511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056011F7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 w14:paraId="519DDA77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  <w:p w14:paraId="2FD2E7BD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491115B3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  <w:p w14:paraId="2F7A5E47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  <w:p w14:paraId="047F9300" w14:textId="77777777" w:rsidR="00FD387E" w:rsidRDefault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14:paraId="38A8CD58" w14:textId="77777777" w:rsidR="00FD387E" w:rsidRDefault="00FD387E" w:rsidP="00FD38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388C" id="文本框 169" o:spid="_x0000_s1071" type="#_x0000_t202" style="position:absolute;left:0;text-align:left;margin-left:187.2pt;margin-top:12.05pt;width:178.5pt;height:9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47"/>
                        <w:gridCol w:w="1184"/>
                        <w:gridCol w:w="1127"/>
                      </w:tblGrid>
                      <w:tr w:rsidR="00FD387E" w14:paraId="3BA6531F" w14:textId="77777777">
                        <w:tc>
                          <w:tcPr>
                            <w:tcW w:w="947" w:type="dxa"/>
                          </w:tcPr>
                          <w:p w14:paraId="66E5D241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19BFFB61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751B8410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FD387E" w14:paraId="2D372C3C" w14:textId="77777777">
                        <w:trPr>
                          <w:trHeight w:val="1238"/>
                        </w:trPr>
                        <w:tc>
                          <w:tcPr>
                            <w:tcW w:w="947" w:type="dxa"/>
                          </w:tcPr>
                          <w:p w14:paraId="76CFA918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1796FFF2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16E5B511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056011F7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519DDA77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  <w:p w14:paraId="2FD2E7BD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491115B3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2F7A5E47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  <w:p w14:paraId="047F9300" w14:textId="77777777" w:rsidR="00FD387E" w:rsidRDefault="00FD38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c>
                      </w:tr>
                    </w:tbl>
                    <w:p w14:paraId="38A8CD58" w14:textId="77777777" w:rsidR="00FD387E" w:rsidRDefault="00FD387E" w:rsidP="00FD387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R                                    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155"/>
        <w:gridCol w:w="945"/>
      </w:tblGrid>
      <w:tr w:rsidR="00FD387E" w14:paraId="4893F86C" w14:textId="77777777" w:rsidTr="00CF10B4">
        <w:tc>
          <w:tcPr>
            <w:tcW w:w="1158" w:type="dxa"/>
          </w:tcPr>
          <w:p w14:paraId="650E68C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55" w:type="dxa"/>
          </w:tcPr>
          <w:p w14:paraId="74D6855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45" w:type="dxa"/>
          </w:tcPr>
          <w:p w14:paraId="64C7304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387E" w14:paraId="4DBB5E2D" w14:textId="77777777" w:rsidTr="00CF10B4">
        <w:tc>
          <w:tcPr>
            <w:tcW w:w="1158" w:type="dxa"/>
          </w:tcPr>
          <w:p w14:paraId="6FAE1EE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05E44B5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222A8D0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557182F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155" w:type="dxa"/>
          </w:tcPr>
          <w:p w14:paraId="7EB9F86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3F7B438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76D9C62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1B932CD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45" w:type="dxa"/>
          </w:tcPr>
          <w:p w14:paraId="782C255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50A0A63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3E1637E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  <w:p w14:paraId="756C105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</w:tbl>
    <w:p w14:paraId="2818C156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</w:p>
    <w:p w14:paraId="58BDC3AD" w14:textId="77777777" w:rsidR="00FD387E" w:rsidRDefault="00FD387E" w:rsidP="00FD387E">
      <w:pPr>
        <w:ind w:left="120" w:rightChars="-59" w:right="-124"/>
        <w:rPr>
          <w:rFonts w:hint="eastAsia"/>
          <w:sz w:val="24"/>
        </w:rPr>
      </w:pPr>
      <w:r>
        <w:rPr>
          <w:rFonts w:hint="eastAsia"/>
          <w:sz w:val="24"/>
        </w:rPr>
        <w:t>解：</w:t>
      </w:r>
    </w:p>
    <w:p w14:paraId="0308AFF9" w14:textId="34DA703D" w:rsidR="00FD387E" w:rsidRDefault="00FD387E" w:rsidP="00FD387E"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23B75" wp14:editId="61DB4B09">
                <wp:simplePos x="0" y="0"/>
                <wp:positionH relativeFrom="column">
                  <wp:posOffset>600075</wp:posOffset>
                </wp:positionH>
                <wp:positionV relativeFrom="paragraph">
                  <wp:posOffset>-99060</wp:posOffset>
                </wp:positionV>
                <wp:extent cx="933450" cy="297180"/>
                <wp:effectExtent l="0" t="0" r="0" b="0"/>
                <wp:wrapNone/>
                <wp:docPr id="168" name="文本框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4500A" w14:textId="77777777" w:rsidR="00FD387E" w:rsidRDefault="00FD387E" w:rsidP="00FD387E">
                            <w:r>
                              <w:rPr>
                                <w:rFonts w:hint="eastAsia"/>
                              </w:rPr>
                              <w:t>RUS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（4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3B75" id="文本框 168" o:spid="_x0000_s1072" type="#_x0000_t202" style="position:absolute;left:0;text-align:left;margin-left:47.25pt;margin-top:-7.8pt;width:73.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" filled="f" stroked="f">
                <v:textbox>
                  <w:txbxContent>
                    <w:p w14:paraId="5D24500A" w14:textId="77777777" w:rsidR="00FD387E" w:rsidRDefault="00FD387E" w:rsidP="00FD387E">
                      <w:r>
                        <w:rPr>
                          <w:rFonts w:hint="eastAsia"/>
                        </w:rPr>
                        <w:t>RUS</w:t>
                      </w:r>
                      <w:r>
                        <w:rPr>
                          <w:rFonts w:hint="eastAsia"/>
                          <w:sz w:val="24"/>
                        </w:rPr>
                        <w:t>（4</w:t>
                      </w:r>
                      <w:r>
                        <w:rPr>
                          <w:rFonts w:hint="eastAsia"/>
                          <w:sz w:val="24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1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155"/>
        <w:gridCol w:w="945"/>
      </w:tblGrid>
      <w:tr w:rsidR="00FD387E" w14:paraId="748E99B7" w14:textId="77777777" w:rsidTr="00CF10B4">
        <w:tc>
          <w:tcPr>
            <w:tcW w:w="1158" w:type="dxa"/>
          </w:tcPr>
          <w:p w14:paraId="7F539B0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55" w:type="dxa"/>
          </w:tcPr>
          <w:p w14:paraId="4570396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45" w:type="dxa"/>
          </w:tcPr>
          <w:p w14:paraId="7D56588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387E" w14:paraId="215D70C8" w14:textId="77777777" w:rsidTr="00CF10B4">
        <w:tc>
          <w:tcPr>
            <w:tcW w:w="1158" w:type="dxa"/>
          </w:tcPr>
          <w:p w14:paraId="1DABF2B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688A822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24B1380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3DBEBD5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597325F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155" w:type="dxa"/>
          </w:tcPr>
          <w:p w14:paraId="31849A1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4718865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12E6F94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41F6A0D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2D8535D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</w:tcPr>
          <w:p w14:paraId="6A6F5BD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4D23F03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76C28FD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  <w:p w14:paraId="2116327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  <w:p w14:paraId="6B9A814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</w:tbl>
    <w:p w14:paraId="18BC7E4D" w14:textId="77777777" w:rsidR="00FD387E" w:rsidRDefault="00FD387E" w:rsidP="00FD387E"/>
    <w:p w14:paraId="12461B0E" w14:textId="77777777" w:rsidR="00FD387E" w:rsidRDefault="00FD387E" w:rsidP="00FD387E"/>
    <w:p w14:paraId="26889BB7" w14:textId="77777777" w:rsidR="00FD387E" w:rsidRDefault="00FD387E" w:rsidP="00FD387E"/>
    <w:p w14:paraId="61CA74B9" w14:textId="77777777" w:rsidR="00FD387E" w:rsidRDefault="00FD387E" w:rsidP="00FD387E"/>
    <w:p w14:paraId="2EECD4B8" w14:textId="77777777" w:rsidR="00FD387E" w:rsidRDefault="00FD387E" w:rsidP="00FD387E">
      <w:pPr>
        <w:rPr>
          <w:rFonts w:hint="eastAsia"/>
        </w:rPr>
      </w:pPr>
    </w:p>
    <w:p w14:paraId="4EA965D1" w14:textId="77777777" w:rsidR="00FD387E" w:rsidRDefault="00FD387E" w:rsidP="00FD387E">
      <w:pPr>
        <w:rPr>
          <w:rFonts w:hint="eastAsia"/>
        </w:rPr>
      </w:pPr>
    </w:p>
    <w:p w14:paraId="53B3EDFF" w14:textId="77777777" w:rsidR="00FD387E" w:rsidRDefault="00FD387E" w:rsidP="00FD387E">
      <w:pPr>
        <w:rPr>
          <w:rFonts w:hint="eastAsia"/>
        </w:rPr>
      </w:pPr>
    </w:p>
    <w:p w14:paraId="38BE3F21" w14:textId="77777777" w:rsidR="00FD387E" w:rsidRDefault="00FD387E" w:rsidP="00FD387E">
      <w:pPr>
        <w:rPr>
          <w:rFonts w:hint="eastAsia"/>
        </w:rPr>
      </w:pPr>
    </w:p>
    <w:tbl>
      <w:tblPr>
        <w:tblpPr w:leftFromText="180" w:rightFromText="180" w:vertAnchor="text" w:horzAnchor="page" w:tblpX="5113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155"/>
        <w:gridCol w:w="945"/>
      </w:tblGrid>
      <w:tr w:rsidR="00FD387E" w14:paraId="4E1D22AE" w14:textId="77777777" w:rsidTr="00CF10B4">
        <w:tc>
          <w:tcPr>
            <w:tcW w:w="1050" w:type="dxa"/>
          </w:tcPr>
          <w:p w14:paraId="7588B99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55" w:type="dxa"/>
          </w:tcPr>
          <w:p w14:paraId="1945BA1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45" w:type="dxa"/>
          </w:tcPr>
          <w:p w14:paraId="22FFE5B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387E" w14:paraId="6A6E6878" w14:textId="77777777" w:rsidTr="00CF10B4">
        <w:trPr>
          <w:trHeight w:val="585"/>
        </w:trPr>
        <w:tc>
          <w:tcPr>
            <w:tcW w:w="1050" w:type="dxa"/>
          </w:tcPr>
          <w:p w14:paraId="4EC84EB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757FC23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55" w:type="dxa"/>
          </w:tcPr>
          <w:p w14:paraId="414A1FE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53B7BB9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45" w:type="dxa"/>
          </w:tcPr>
          <w:p w14:paraId="4AA53AD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3FCE5A6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</w:tbl>
    <w:p w14:paraId="28AAC200" w14:textId="5C008BD5" w:rsidR="00FD387E" w:rsidRDefault="00FD387E" w:rsidP="00FD387E">
      <w:pPr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FE738" wp14:editId="4E563372">
                <wp:simplePos x="0" y="0"/>
                <wp:positionH relativeFrom="column">
                  <wp:posOffset>701040</wp:posOffset>
                </wp:positionH>
                <wp:positionV relativeFrom="paragraph">
                  <wp:posOffset>0</wp:posOffset>
                </wp:positionV>
                <wp:extent cx="916940" cy="297180"/>
                <wp:effectExtent l="0" t="0" r="1270" b="1905"/>
                <wp:wrapNone/>
                <wp:docPr id="167" name="文本框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FA2C4" w14:textId="77777777" w:rsidR="00FD387E" w:rsidRDefault="00FD387E" w:rsidP="00FD387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position w:val="-4"/>
                              </w:rPr>
                              <w:object w:dxaOrig="259" w:dyaOrig="200" w14:anchorId="306900C7">
                                <v:shape id="_x0000_i1043" type="#_x0000_t75" style="width:13pt;height:10pt;mso-position-horizontal-relative:page;mso-position-vertical-relative:page" o:ole="">
                                  <v:imagedata r:id="rId12" o:title=""/>
                                </v:shape>
                                <o:OLEObject Type="Embed" ProgID="Equation.3" ShapeID="_x0000_i1043" DrawAspect="Content" ObjectID="_1622310270" r:id="rId17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（4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FE738" id="文本框 167" o:spid="_x0000_s1073" type="#_x0000_t202" style="position:absolute;left:0;text-align:left;margin-left:55.2pt;margin-top:0;width:72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gjygIAAMU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" filled="f" stroked="f">
                <v:textbox>
                  <w:txbxContent>
                    <w:p w14:paraId="474FA2C4" w14:textId="77777777" w:rsidR="00FD387E" w:rsidRDefault="00FD387E" w:rsidP="00FD387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position w:val="-4"/>
                        </w:rPr>
                        <w:object w:dxaOrig="259" w:dyaOrig="200" w14:anchorId="306900C7">
                          <v:shape id="_x0000_i1043" type="#_x0000_t75" style="width:13pt;height:10pt;mso-position-horizontal-relative:page;mso-position-vertical-relative:page" o:ole="">
                            <v:imagedata r:id="rId12" o:title=""/>
                          </v:shape>
                          <o:OLEObject Type="Embed" ProgID="Equation.3" ShapeID="_x0000_i1043" DrawAspect="Content" ObjectID="_1622310270" r:id="rId18"/>
                        </w:objec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  <w:sz w:val="24"/>
                        </w:rPr>
                        <w:t>（4</w:t>
                      </w:r>
                      <w:r>
                        <w:rPr>
                          <w:rFonts w:hint="eastAsia"/>
                          <w:sz w:val="24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</w:p>
    <w:p w14:paraId="39E13DE3" w14:textId="77777777" w:rsidR="00FD387E" w:rsidRDefault="00FD387E" w:rsidP="00FD387E"/>
    <w:p w14:paraId="110FF6AC" w14:textId="4E69C810" w:rsidR="00FD387E" w:rsidRDefault="00FD387E" w:rsidP="00FD387E"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648F5" wp14:editId="71BF2E8D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1225550" cy="297180"/>
                <wp:effectExtent l="0" t="0" r="3175" b="1905"/>
                <wp:wrapNone/>
                <wp:docPr id="166" name="文本框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8FEEB" w14:textId="77777777" w:rsidR="00FD387E" w:rsidRDefault="00FD387E" w:rsidP="00FD387E">
                            <w:r>
                              <w:rPr>
                                <w:position w:val="-6"/>
                              </w:rPr>
                              <w:object w:dxaOrig="220" w:dyaOrig="220" w14:anchorId="6474193C">
                                <v:shape id="_x0000_i1044" type="#_x0000_t75" style="width:11pt;height:11pt;mso-position-horizontal-relative:page;mso-position-vertical-relative:page" o:ole="">
                                  <v:imagedata r:id="rId8" o:title=""/>
                                </v:shape>
                                <o:OLEObject Type="Embed" ProgID="Equation.3" ShapeID="_x0000_i1044" DrawAspect="Content" ObjectID="_1622310271" r:id="rId19"/>
                              </w:objec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A,C</w:t>
                            </w:r>
                            <w:r>
                              <w:rPr>
                                <w:rFonts w:hint="eastAsia"/>
                              </w:rPr>
                              <w:t>(R)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（4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648F5" id="文本框 166" o:spid="_x0000_s1074" type="#_x0000_t202" style="position:absolute;left:0;text-align:left;margin-left:0;margin-top:10.8pt;width:96.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" filled="f" stroked="f">
                <v:textbox>
                  <w:txbxContent>
                    <w:p w14:paraId="54F8FEEB" w14:textId="77777777" w:rsidR="00FD387E" w:rsidRDefault="00FD387E" w:rsidP="00FD387E">
                      <w:r>
                        <w:rPr>
                          <w:position w:val="-6"/>
                        </w:rPr>
                        <w:object w:dxaOrig="220" w:dyaOrig="220" w14:anchorId="6474193C">
                          <v:shape id="_x0000_i1044" type="#_x0000_t75" style="width:11pt;height:11pt;mso-position-horizontal-relative:page;mso-position-vertical-relative:page" o:ole="">
                            <v:imagedata r:id="rId8" o:title=""/>
                          </v:shape>
                          <o:OLEObject Type="Embed" ProgID="Equation.3" ShapeID="_x0000_i1044" DrawAspect="Content" ObjectID="_1622310271" r:id="rId20"/>
                        </w:object>
                      </w:r>
                      <w:r>
                        <w:rPr>
                          <w:rFonts w:hint="eastAsia"/>
                          <w:vertAlign w:val="subscript"/>
                        </w:rPr>
                        <w:t>A,C</w:t>
                      </w:r>
                      <w:r>
                        <w:rPr>
                          <w:rFonts w:hint="eastAsia"/>
                        </w:rPr>
                        <w:t>(R)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（4</w:t>
                      </w:r>
                      <w:r>
                        <w:rPr>
                          <w:rFonts w:hint="eastAsia"/>
                          <w:sz w:val="24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</w:p>
    <w:p w14:paraId="2C76E9B8" w14:textId="77777777" w:rsidR="00FD387E" w:rsidRDefault="00FD387E" w:rsidP="00FD387E"/>
    <w:p w14:paraId="68F10B63" w14:textId="77777777" w:rsidR="00FD387E" w:rsidRDefault="00FD387E" w:rsidP="00FD387E"/>
    <w:tbl>
      <w:tblPr>
        <w:tblpPr w:leftFromText="180" w:rightFromText="180" w:vertAnchor="text" w:horzAnchor="page" w:tblpX="6427" w:tblpY="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155"/>
        <w:gridCol w:w="945"/>
      </w:tblGrid>
      <w:tr w:rsidR="00FD387E" w14:paraId="13DA9394" w14:textId="77777777" w:rsidTr="00CF10B4">
        <w:tc>
          <w:tcPr>
            <w:tcW w:w="1050" w:type="dxa"/>
          </w:tcPr>
          <w:p w14:paraId="024EC31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55" w:type="dxa"/>
          </w:tcPr>
          <w:p w14:paraId="229FE37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45" w:type="dxa"/>
          </w:tcPr>
          <w:p w14:paraId="6AE5FAF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387E" w14:paraId="26690B28" w14:textId="77777777" w:rsidTr="00CF10B4">
        <w:tc>
          <w:tcPr>
            <w:tcW w:w="1050" w:type="dxa"/>
          </w:tcPr>
          <w:p w14:paraId="435C5C5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55" w:type="dxa"/>
          </w:tcPr>
          <w:p w14:paraId="494EA18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45" w:type="dxa"/>
          </w:tcPr>
          <w:p w14:paraId="6897E64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tbl>
      <w:tblPr>
        <w:tblpPr w:leftFromText="180" w:rightFromText="180" w:vertAnchor="text" w:horzAnchor="margin" w:tblpY="2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044"/>
      </w:tblGrid>
      <w:tr w:rsidR="00FD387E" w14:paraId="04779FB3" w14:textId="77777777" w:rsidTr="00CF10B4">
        <w:tc>
          <w:tcPr>
            <w:tcW w:w="948" w:type="dxa"/>
          </w:tcPr>
          <w:p w14:paraId="26DDB23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</w:tcPr>
          <w:p w14:paraId="220A695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387E" w14:paraId="6C2BF29B" w14:textId="77777777" w:rsidTr="00CF10B4">
        <w:tc>
          <w:tcPr>
            <w:tcW w:w="948" w:type="dxa"/>
          </w:tcPr>
          <w:p w14:paraId="7C3643E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48D7153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7E567A6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56A3D3C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44" w:type="dxa"/>
          </w:tcPr>
          <w:p w14:paraId="6600896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3DA3336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38F7656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  <w:p w14:paraId="05FA3E1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</w:tbl>
    <w:p w14:paraId="6D071BBE" w14:textId="66D002BE" w:rsidR="00FD387E" w:rsidRDefault="00FD387E" w:rsidP="00FD387E">
      <w:pPr>
        <w:tabs>
          <w:tab w:val="left" w:pos="1215"/>
        </w:tabs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98AFD" wp14:editId="3333D71B">
                <wp:simplePos x="0" y="0"/>
                <wp:positionH relativeFrom="column">
                  <wp:posOffset>1838325</wp:posOffset>
                </wp:positionH>
                <wp:positionV relativeFrom="paragraph">
                  <wp:posOffset>0</wp:posOffset>
                </wp:positionV>
                <wp:extent cx="1470660" cy="297180"/>
                <wp:effectExtent l="0" t="0" r="0" b="1905"/>
                <wp:wrapNone/>
                <wp:docPr id="165" name="文本框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EA455" w14:textId="77777777" w:rsidR="00FD387E" w:rsidRDefault="00FD387E" w:rsidP="00FD387E">
                            <w:r>
                              <w:rPr>
                                <w:position w:val="-6"/>
                              </w:rPr>
                              <w:object w:dxaOrig="240" w:dyaOrig="220" w14:anchorId="2BB49D2D">
                                <v:shape id="_x0000_i1045" type="#_x0000_t75" style="width:12pt;height:11pt;mso-position-horizontal-relative:page;mso-position-vertical-relative:page" o:ole="">
                                  <v:imagedata r:id="rId15" o:title=""/>
                                </v:shape>
                                <o:OLEObject Type="Embed" ProgID="Equation.3" ShapeID="_x0000_i1045" DrawAspect="Content" ObjectID="_1622310272" r:id="rId21"/>
                              </w:objec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A&gt;B</w:t>
                            </w:r>
                            <w:r>
                              <w:rPr>
                                <w:rFonts w:hint="eastAsia"/>
                              </w:rPr>
                              <w:t>(R)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（4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98AFD" id="文本框 165" o:spid="_x0000_s1075" type="#_x0000_t202" style="position:absolute;left:0;text-align:left;margin-left:144.75pt;margin-top:0;width:115.8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pRywIAAMY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" filled="f" stroked="f">
                <v:textbox>
                  <w:txbxContent>
                    <w:p w14:paraId="4AFEA455" w14:textId="77777777" w:rsidR="00FD387E" w:rsidRDefault="00FD387E" w:rsidP="00FD387E">
                      <w:r>
                        <w:rPr>
                          <w:position w:val="-6"/>
                        </w:rPr>
                        <w:object w:dxaOrig="240" w:dyaOrig="220" w14:anchorId="2BB49D2D">
                          <v:shape id="_x0000_i1045" type="#_x0000_t75" style="width:12pt;height:11pt;mso-position-horizontal-relative:page;mso-position-vertical-relative:page" o:ole="">
                            <v:imagedata r:id="rId15" o:title=""/>
                          </v:shape>
                          <o:OLEObject Type="Embed" ProgID="Equation.3" ShapeID="_x0000_i1045" DrawAspect="Content" ObjectID="_1622310272" r:id="rId22"/>
                        </w:object>
                      </w:r>
                      <w:r>
                        <w:rPr>
                          <w:rFonts w:hint="eastAsia"/>
                          <w:vertAlign w:val="subscript"/>
                        </w:rPr>
                        <w:t>A&gt;B</w:t>
                      </w:r>
                      <w:r>
                        <w:rPr>
                          <w:rFonts w:hint="eastAsia"/>
                        </w:rPr>
                        <w:t>(R)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（4</w:t>
                      </w:r>
                      <w:r>
                        <w:rPr>
                          <w:rFonts w:hint="eastAsia"/>
                          <w:sz w:val="24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14:paraId="44C0368B" w14:textId="4614E1DD" w:rsidR="00FD387E" w:rsidRDefault="00FD387E" w:rsidP="00FD387E">
      <w:pPr>
        <w:tabs>
          <w:tab w:val="left" w:pos="1215"/>
        </w:tabs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D5D749" wp14:editId="600BF723">
                <wp:simplePos x="0" y="0"/>
                <wp:positionH relativeFrom="column">
                  <wp:posOffset>245110</wp:posOffset>
                </wp:positionH>
                <wp:positionV relativeFrom="paragraph">
                  <wp:posOffset>83185</wp:posOffset>
                </wp:positionV>
                <wp:extent cx="1102995" cy="297180"/>
                <wp:effectExtent l="0" t="3175" r="4445" b="4445"/>
                <wp:wrapNone/>
                <wp:docPr id="164" name="文本框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EEAF7" w14:textId="77777777" w:rsidR="00FD387E" w:rsidRDefault="00FD387E" w:rsidP="00FD387E">
                            <w:r>
                              <w:rPr>
                                <w:rFonts w:hint="eastAsia"/>
                              </w:rPr>
                              <w:t xml:space="preserve">R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╳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（4分）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D749" id="文本框 164" o:spid="_x0000_s1076" type="#_x0000_t202" style="position:absolute;left:0;text-align:left;margin-left:19.3pt;margin-top:6.55pt;width:86.8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AmzAIAAMY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" filled="f" stroked="f">
                <v:textbox>
                  <w:txbxContent>
                    <w:p w14:paraId="7F1EEAF7" w14:textId="77777777" w:rsidR="00FD387E" w:rsidRDefault="00FD387E" w:rsidP="00FD387E">
                      <w:r>
                        <w:rPr>
                          <w:rFonts w:hint="eastAsia"/>
                        </w:rPr>
                        <w:t xml:space="preserve">R </w:t>
                      </w:r>
                      <w:r>
                        <w:rPr>
                          <w:rFonts w:ascii="宋体" w:hAnsi="宋体" w:hint="eastAsia"/>
                        </w:rPr>
                        <w:t>╳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r>
                        <w:rPr>
                          <w:rFonts w:hint="eastAsia"/>
                          <w:sz w:val="24"/>
                        </w:rPr>
                        <w:t>（4分）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CF94957" w14:textId="77777777" w:rsidR="00FD387E" w:rsidRDefault="00FD387E" w:rsidP="00FD387E">
      <w:pPr>
        <w:tabs>
          <w:tab w:val="left" w:pos="1215"/>
        </w:tabs>
        <w:rPr>
          <w:rFonts w:hint="eastAsia"/>
        </w:rPr>
      </w:pPr>
    </w:p>
    <w:p w14:paraId="227F5617" w14:textId="77777777" w:rsidR="00FD387E" w:rsidRDefault="00FD387E" w:rsidP="00FD387E">
      <w:pPr>
        <w:tabs>
          <w:tab w:val="left" w:pos="1215"/>
        </w:tabs>
        <w:rPr>
          <w:rFonts w:hint="eastAsia"/>
        </w:rPr>
      </w:pP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260"/>
        <w:gridCol w:w="1260"/>
        <w:gridCol w:w="1260"/>
      </w:tblGrid>
      <w:tr w:rsidR="00FD387E" w14:paraId="249E6E99" w14:textId="77777777" w:rsidTr="00CF10B4">
        <w:trPr>
          <w:trHeight w:val="315"/>
        </w:trPr>
        <w:tc>
          <w:tcPr>
            <w:tcW w:w="1260" w:type="dxa"/>
          </w:tcPr>
          <w:p w14:paraId="0A166EC6" w14:textId="77777777" w:rsidR="00FD387E" w:rsidRDefault="00FD387E" w:rsidP="00CF10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R.A</w:t>
            </w:r>
            <w:proofErr w:type="gramEnd"/>
          </w:p>
        </w:tc>
        <w:tc>
          <w:tcPr>
            <w:tcW w:w="1260" w:type="dxa"/>
          </w:tcPr>
          <w:p w14:paraId="19A4612C" w14:textId="77777777" w:rsidR="00FD387E" w:rsidRDefault="00FD387E" w:rsidP="00CF10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R.B</w:t>
            </w:r>
            <w:proofErr w:type="gramEnd"/>
          </w:p>
        </w:tc>
        <w:tc>
          <w:tcPr>
            <w:tcW w:w="1260" w:type="dxa"/>
          </w:tcPr>
          <w:p w14:paraId="5230942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R.C</w:t>
            </w:r>
          </w:p>
        </w:tc>
        <w:tc>
          <w:tcPr>
            <w:tcW w:w="1260" w:type="dxa"/>
          </w:tcPr>
          <w:p w14:paraId="2CB0545E" w14:textId="77777777" w:rsidR="00FD387E" w:rsidRDefault="00FD387E" w:rsidP="00CF10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S.A</w:t>
            </w:r>
            <w:proofErr w:type="gramEnd"/>
          </w:p>
        </w:tc>
        <w:tc>
          <w:tcPr>
            <w:tcW w:w="1260" w:type="dxa"/>
          </w:tcPr>
          <w:p w14:paraId="03A15678" w14:textId="77777777" w:rsidR="00FD387E" w:rsidRDefault="00FD387E" w:rsidP="00CF10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S.B</w:t>
            </w:r>
            <w:proofErr w:type="gramEnd"/>
          </w:p>
        </w:tc>
        <w:tc>
          <w:tcPr>
            <w:tcW w:w="1260" w:type="dxa"/>
          </w:tcPr>
          <w:p w14:paraId="5F7EF58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S.C</w:t>
            </w:r>
          </w:p>
        </w:tc>
      </w:tr>
      <w:tr w:rsidR="00FD387E" w14:paraId="1FA9B4C9" w14:textId="77777777" w:rsidTr="00CF10B4">
        <w:trPr>
          <w:trHeight w:val="315"/>
        </w:trPr>
        <w:tc>
          <w:tcPr>
            <w:tcW w:w="1260" w:type="dxa"/>
          </w:tcPr>
          <w:p w14:paraId="6D05B7A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0F6353D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7095292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25590EF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64A00A5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6AB9D26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75C9534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478C4B1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</w:p>
          <w:p w14:paraId="6C29A71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14FB1EB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00D6A09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44DC4EB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260" w:type="dxa"/>
          </w:tcPr>
          <w:p w14:paraId="52C5D99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</w:p>
          <w:p w14:paraId="0B386F5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0F14F48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31F61CF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49C2DAF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53582E3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78F2F6E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1BF7223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</w:p>
          <w:p w14:paraId="72E7414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2CC1648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123AF14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7A460C6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60" w:type="dxa"/>
          </w:tcPr>
          <w:p w14:paraId="6C56915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</w:p>
          <w:p w14:paraId="5012092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5EF4E0B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735DF9B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7741B98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2F770DA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05531CD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  <w:p w14:paraId="6085B91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</w:t>
            </w:r>
          </w:p>
          <w:p w14:paraId="051AC3E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  <w:p w14:paraId="6ED979B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  <w:p w14:paraId="282009D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  <w:p w14:paraId="7025A61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260" w:type="dxa"/>
          </w:tcPr>
          <w:p w14:paraId="6F6284C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</w:p>
          <w:p w14:paraId="318D4D1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14D25F9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65AAED1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69566A2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3332B84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3BD537E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7DCEF2F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</w:p>
          <w:p w14:paraId="074B90E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79019C3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4DD1F43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0A91E75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60" w:type="dxa"/>
          </w:tcPr>
          <w:p w14:paraId="1A6427B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</w:p>
          <w:p w14:paraId="0F54FCD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4A7477A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  <w:p w14:paraId="711F40A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5700DBC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56FB49D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  <w:p w14:paraId="014D797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14392CA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</w:t>
            </w:r>
          </w:p>
          <w:p w14:paraId="7072265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  <w:p w14:paraId="66365EC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4EDF590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  <w:p w14:paraId="69664B3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260" w:type="dxa"/>
          </w:tcPr>
          <w:p w14:paraId="14612EC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</w:p>
          <w:p w14:paraId="6F4BD33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  <w:p w14:paraId="4AF3DAA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  <w:p w14:paraId="0817E62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17E5237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  <w:p w14:paraId="4C8E2FA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  <w:p w14:paraId="05C7B01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58BBAE6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</w:p>
          <w:p w14:paraId="331DD6BF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  <w:p w14:paraId="1AC41B8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705FED9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  <w:p w14:paraId="2B2AAFD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</w:tbl>
    <w:p w14:paraId="4C895464" w14:textId="77777777" w:rsidR="00FD387E" w:rsidRDefault="00FD387E" w:rsidP="00FD387E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四、（25分）</w:t>
      </w:r>
    </w:p>
    <w:p w14:paraId="4B776435" w14:textId="77777777" w:rsidR="00FD387E" w:rsidRDefault="00FD387E" w:rsidP="00FD387E">
      <w:pPr>
        <w:rPr>
          <w:rFonts w:hint="eastAsia"/>
          <w:b/>
          <w:bCs/>
          <w:sz w:val="28"/>
        </w:rPr>
      </w:pPr>
      <w:r>
        <w:rPr>
          <w:rFonts w:hint="eastAsia"/>
        </w:rPr>
        <w:t>某学校的教学管理的E—R模型有五个实体：系、教师、学生、项目、课程，画出其E—R图，并将E—R图转换为关系模型。</w:t>
      </w:r>
    </w:p>
    <w:p w14:paraId="3E4C23F7" w14:textId="77777777" w:rsidR="00FD387E" w:rsidRDefault="00FD387E" w:rsidP="00FD387E">
      <w:pPr>
        <w:rPr>
          <w:rFonts w:hint="eastAsia"/>
          <w:sz w:val="24"/>
        </w:rPr>
      </w:pPr>
      <w:r>
        <w:rPr>
          <w:rFonts w:hint="eastAsia"/>
        </w:rPr>
        <w:t>解</w:t>
      </w:r>
      <w:r>
        <w:rPr>
          <w:rFonts w:hint="eastAsia"/>
          <w:sz w:val="24"/>
        </w:rPr>
        <w:t>（10分）</w:t>
      </w:r>
    </w:p>
    <w:p w14:paraId="0A0C84FD" w14:textId="77777777" w:rsidR="00FD387E" w:rsidRDefault="00FD387E" w:rsidP="00FD387E">
      <w:pPr>
        <w:rPr>
          <w:rFonts w:hint="eastAsia"/>
          <w:sz w:val="24"/>
        </w:rPr>
      </w:pPr>
    </w:p>
    <w:p w14:paraId="1D56919D" w14:textId="77777777" w:rsidR="00FD387E" w:rsidRDefault="00FD387E" w:rsidP="00FD387E">
      <w:pPr>
        <w:rPr>
          <w:rFonts w:hint="eastAsia"/>
          <w:sz w:val="24"/>
        </w:rPr>
      </w:pPr>
    </w:p>
    <w:p w14:paraId="1D1CF440" w14:textId="77777777" w:rsidR="00FD387E" w:rsidRDefault="00FD387E" w:rsidP="00FD387E">
      <w:pPr>
        <w:rPr>
          <w:rFonts w:hint="eastAsia"/>
          <w:sz w:val="24"/>
        </w:rPr>
      </w:pPr>
    </w:p>
    <w:p w14:paraId="7AD30846" w14:textId="77777777" w:rsidR="00FD387E" w:rsidRDefault="00FD387E" w:rsidP="00FD387E">
      <w:pPr>
        <w:rPr>
          <w:rFonts w:hint="eastAsia"/>
          <w:sz w:val="24"/>
        </w:rPr>
      </w:pPr>
    </w:p>
    <w:p w14:paraId="0CF15B25" w14:textId="77777777" w:rsidR="00FD387E" w:rsidRDefault="00FD387E" w:rsidP="00FD387E">
      <w:pPr>
        <w:rPr>
          <w:rFonts w:hint="eastAsia"/>
          <w:sz w:val="24"/>
        </w:rPr>
      </w:pPr>
    </w:p>
    <w:p w14:paraId="22425BB5" w14:textId="77777777" w:rsidR="00FD387E" w:rsidRDefault="00FD387E" w:rsidP="00FD387E">
      <w:pPr>
        <w:rPr>
          <w:rFonts w:hint="eastAsia"/>
          <w:sz w:val="24"/>
        </w:rPr>
      </w:pPr>
    </w:p>
    <w:p w14:paraId="66C4EA3F" w14:textId="77777777" w:rsidR="00FD387E" w:rsidRDefault="00FD387E" w:rsidP="00FD387E">
      <w:pPr>
        <w:rPr>
          <w:rFonts w:hint="eastAsia"/>
          <w:sz w:val="24"/>
        </w:rPr>
      </w:pPr>
    </w:p>
    <w:p w14:paraId="2B5B5545" w14:textId="77777777" w:rsidR="00FD387E" w:rsidRDefault="00FD387E" w:rsidP="00FD387E">
      <w:pPr>
        <w:rPr>
          <w:rFonts w:hint="eastAsia"/>
          <w:sz w:val="24"/>
        </w:rPr>
      </w:pPr>
    </w:p>
    <w:p w14:paraId="69E2FE7F" w14:textId="77777777" w:rsidR="00FD387E" w:rsidRDefault="00FD387E" w:rsidP="00FD387E">
      <w:pPr>
        <w:rPr>
          <w:rFonts w:hint="eastAsia"/>
          <w:sz w:val="24"/>
        </w:rPr>
      </w:pPr>
    </w:p>
    <w:p w14:paraId="444A4473" w14:textId="77777777" w:rsidR="00FD387E" w:rsidRDefault="00FD387E" w:rsidP="00FD387E">
      <w:pPr>
        <w:rPr>
          <w:rFonts w:hint="eastAsia"/>
          <w:sz w:val="24"/>
        </w:rPr>
      </w:pPr>
    </w:p>
    <w:p w14:paraId="7030C259" w14:textId="77777777" w:rsidR="00FD387E" w:rsidRDefault="00FD387E" w:rsidP="00FD387E">
      <w:pPr>
        <w:rPr>
          <w:rFonts w:hint="eastAsia"/>
          <w:sz w:val="24"/>
        </w:rPr>
      </w:pPr>
    </w:p>
    <w:p w14:paraId="199CB09E" w14:textId="77777777" w:rsidR="00FD387E" w:rsidRDefault="00FD387E" w:rsidP="00FD387E">
      <w:pPr>
        <w:rPr>
          <w:rFonts w:hint="eastAsia"/>
          <w:sz w:val="24"/>
        </w:rPr>
      </w:pPr>
    </w:p>
    <w:p w14:paraId="2B30609C" w14:textId="77777777" w:rsidR="00FD387E" w:rsidRDefault="00FD387E" w:rsidP="00FD387E">
      <w:pPr>
        <w:rPr>
          <w:rFonts w:hint="eastAsia"/>
          <w:sz w:val="24"/>
        </w:rPr>
      </w:pPr>
    </w:p>
    <w:p w14:paraId="79F717E3" w14:textId="14811D11" w:rsidR="00FD387E" w:rsidRDefault="00FD387E" w:rsidP="00FD387E">
      <w:pPr>
        <w:rPr>
          <w:rFonts w:hint="eastAsia"/>
          <w:b/>
          <w:bCs/>
          <w:sz w:val="28"/>
        </w:rPr>
      </w:pPr>
      <w:r>
        <w:rPr>
          <w:b/>
          <w:bCs/>
          <w:noProof/>
          <w:sz w:val="20"/>
          <w:lang w:val="en-US"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B10CE2" wp14:editId="11160316">
                <wp:simplePos x="0" y="0"/>
                <wp:positionH relativeFrom="column">
                  <wp:posOffset>291465</wp:posOffset>
                </wp:positionH>
                <wp:positionV relativeFrom="paragraph">
                  <wp:posOffset>255270</wp:posOffset>
                </wp:positionV>
                <wp:extent cx="5143500" cy="3509010"/>
                <wp:effectExtent l="5715" t="5080" r="13335" b="10160"/>
                <wp:wrapNone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3509010"/>
                          <a:chOff x="0" y="0"/>
                          <a:chExt cx="8100" cy="5526"/>
                        </a:xfrm>
                      </wpg:grpSpPr>
                      <wpg:grpSp>
                        <wpg:cNvPr id="98" name="Group 1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00" cy="5526"/>
                            <a:chOff x="0" y="0"/>
                            <a:chExt cx="8100" cy="5526"/>
                          </a:xfrm>
                        </wpg:grpSpPr>
                        <wpg:grpSp>
                          <wpg:cNvPr id="99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100" cy="5526"/>
                              <a:chOff x="0" y="0"/>
                              <a:chExt cx="8100" cy="5526"/>
                            </a:xfrm>
                          </wpg:grpSpPr>
                          <wpg:grpSp>
                            <wpg:cNvPr id="100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00" cy="5526"/>
                                <a:chOff x="0" y="0"/>
                                <a:chExt cx="8100" cy="5526"/>
                              </a:xfrm>
                            </wpg:grpSpPr>
                            <wpg:grpSp>
                              <wpg:cNvPr id="101" name="Group 1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8100" cy="5526"/>
                                  <a:chOff x="0" y="0"/>
                                  <a:chExt cx="8100" cy="5526"/>
                                </a:xfrm>
                              </wpg:grpSpPr>
                              <wpg:grpSp>
                                <wpg:cNvPr id="102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40" y="780"/>
                                    <a:ext cx="4380" cy="3900"/>
                                    <a:chOff x="0" y="0"/>
                                    <a:chExt cx="4380" cy="4056"/>
                                  </a:xfrm>
                                </wpg:grpSpPr>
                                <wps:wsp>
                                  <wps:cNvPr id="103" name="Rectangle 1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0" y="0"/>
                                      <a:ext cx="90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738C89" w14:textId="77777777" w:rsidR="00FD387E" w:rsidRDefault="00FD387E" w:rsidP="00FD387E">
                                        <w:pPr>
                                          <w:ind w:firstLineChars="100" w:firstLine="210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4" name="Rectangle 1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00" y="0"/>
                                      <a:ext cx="90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8C2033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学 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" name="Line 1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30" y="483"/>
                                      <a:ext cx="0" cy="3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6" name="Line 1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0" y="468"/>
                                      <a:ext cx="0" cy="3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7" name="AutoShape 1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92"/>
                                      <a:ext cx="1260" cy="612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5E05DC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领导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AutoShape 1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40" y="780"/>
                                      <a:ext cx="1440" cy="624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2A1217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9" name="Rectangle 1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" y="1716"/>
                                      <a:ext cx="108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26BBFD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教   师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0" name="Rectangle 1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20" y="1716"/>
                                      <a:ext cx="108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F5B68E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课   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" name="AutoShape 1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0" y="2496"/>
                                      <a:ext cx="1260" cy="624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3F0A75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参加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2" name="Rectangle 1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0" y="3588"/>
                                      <a:ext cx="126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8CECA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项  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3" name="Line 1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00" y="1404"/>
                                      <a:ext cx="0" cy="3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4" name="Line 1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00" y="2184"/>
                                      <a:ext cx="900" cy="3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5" name="Line 1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75" y="3111"/>
                                      <a:ext cx="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6" name="Line 1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0" y="1404"/>
                                      <a:ext cx="0" cy="3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7" name="AutoShape 1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00" y="1716"/>
                                      <a:ext cx="1260" cy="624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6BAC10" w14:textId="77777777" w:rsidR="00FD387E" w:rsidRDefault="00FD387E" w:rsidP="00FD38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任课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8" name="Line 1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0" y="2028"/>
                                      <a:ext cx="3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1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60" y="2028"/>
                                      <a:ext cx="3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0" name="Oval 1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" y="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F97484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XH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1" name="Oval 1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0" y="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A1B7D8D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XM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Oval 1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20" y="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FB08D7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XZR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" name="Oval 1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40" y="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B3C9209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XH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" name="Oval 1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20" y="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2FD7D7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XM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5" name="Oval 1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0" y="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8538BC9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6" name="Line 1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" y="468"/>
                                    <a:ext cx="108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" name="Line 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60" y="468"/>
                                    <a:ext cx="18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700" y="468"/>
                                    <a:ext cx="18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Line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80" y="468"/>
                                    <a:ext cx="36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Line 13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00" y="468"/>
                                    <a:ext cx="18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760" y="468"/>
                                    <a:ext cx="90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" name="Oval 1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5" y="4902"/>
                                    <a:ext cx="1260" cy="6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F43114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项目号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Oval 1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0" y="4836"/>
                                    <a:ext cx="1260" cy="6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59AD25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名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" name="Oval 1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0" y="4779"/>
                                    <a:ext cx="1260" cy="6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1C93DC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负责人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0" y="4680"/>
                                    <a:ext cx="0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980" y="4680"/>
                                    <a:ext cx="72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1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4680"/>
                                    <a:ext cx="162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Oval 1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0" y="3432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049FE8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kch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Oval 1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3432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9BB3FE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kcm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" name="Oval 1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020" y="3432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90BB49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xf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" name="Oval 1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872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F03097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 J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" name="Line 1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40" y="2910"/>
                                    <a:ext cx="390" cy="5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" name="Line 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40" y="2889"/>
                                    <a:ext cx="435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Line 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40" y="2808"/>
                                    <a:ext cx="1440" cy="6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" name="Line 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20" y="1872"/>
                                    <a:ext cx="1080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" name="Oval 1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560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538DF4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JSH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Oval 1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184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BA723E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JSM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8" name="Oval 1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0" y="3627"/>
                                    <a:ext cx="1080" cy="6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346F33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排名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9" name="Oval 1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808"/>
                                    <a:ext cx="900" cy="4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45A407" w14:textId="77777777" w:rsidR="00FD387E" w:rsidRDefault="00FD387E" w:rsidP="00FD387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ZC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Lin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" y="1872"/>
                                    <a:ext cx="900" cy="6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Line 1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" y="2496"/>
                                    <a:ext cx="900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" name="Line 1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0" y="2808"/>
                                    <a:ext cx="900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" name="Line 1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20" y="3489"/>
                                    <a:ext cx="144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4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5" y="1230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70686D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1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1248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944C18" w14:textId="5BC9D289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58A4C0C" wp14:editId="6B9204AA">
                                          <wp:extent cx="273050" cy="146050"/>
                                          <wp:effectExtent l="0" t="0" r="0" b="6350"/>
                                          <wp:docPr id="170" name="图片 1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73050" cy="1460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1248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77C77B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2343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CFEC0A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0" y="2343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4BE37D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Text Box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0" y="2964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113C04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3744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710279" w14:textId="77777777" w:rsidR="00FD387E" w:rsidRDefault="00FD387E" w:rsidP="00FD387E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1" name="Line 1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64" y="1214"/>
                                <a:ext cx="2100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2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6" y="2031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61F61C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3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2031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22D6B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10CE2" id="组合 97" o:spid="_x0000_s1077" style="position:absolute;left:0;text-align:left;margin-left:22.95pt;margin-top:20.1pt;width:405pt;height:276.3pt;z-index:251675648;mso-position-horizontal-relative:text;mso-position-vertical-relative:text" coordsize="8100,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">
                <v:group id="Group 105" o:spid="_x0000_s1078" style="position:absolute;width:8100;height:5526" coordsize="8100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106" o:spid="_x0000_s1079" style="position:absolute;width:8100;height:5526" coordsize="8100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Group 107" o:spid="_x0000_s1080" style="position:absolute;width:8100;height:5526" coordsize="8100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group id="Group 108" o:spid="_x0000_s1081" style="position:absolute;width:8100;height:5526" coordsize="8100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group id="Group 109" o:spid="_x0000_s1082" style="position:absolute;left:1740;top:780;width:4380;height:3900" coordsize="4380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<v:rect id="Rectangle 110" o:spid="_x0000_s1083" style="position:absolute;left:24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>
                            <v:textbox>
                              <w:txbxContent>
                                <w:p w14:paraId="21738C89" w14:textId="77777777" w:rsidR="00FD387E" w:rsidRDefault="00FD387E" w:rsidP="00FD387E">
                                  <w:pPr>
                                    <w:ind w:firstLineChars="100" w:firstLine="21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系</w:t>
                                  </w:r>
                                </w:p>
                              </w:txbxContent>
                            </v:textbox>
                          </v:rect>
                          <v:rect id="Rectangle 111" o:spid="_x0000_s1084" style="position:absolute;left:33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>
                            <v:textbox>
                              <w:txbxContent>
                                <w:p w14:paraId="6D8C2033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 生</w:t>
                                  </w:r>
                                </w:p>
                              </w:txbxContent>
                            </v:textbox>
                          </v:rect>
                          <v:line id="Line 112" o:spid="_x0000_s1085" style="position:absolute;visibility:visible;mso-wrap-style:square" from="630,483" to="630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        <v:line id="Line 113" o:spid="_x0000_s1086" style="position:absolute;visibility:visible;mso-wrap-style:square" from="3660,468" to="366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AutoShape 114" o:spid="_x0000_s1087" type="#_x0000_t110" style="position:absolute;top:792;width:126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">
                            <v:textbox>
                              <w:txbxContent>
                                <w:p w14:paraId="565E05DC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领导</w:t>
                                  </w:r>
                                </w:p>
                              </w:txbxContent>
                            </v:textbox>
                          </v:shape>
                          <v:shape id="AutoShape 115" o:spid="_x0000_s1088" type="#_x0000_t110" style="position:absolute;left:2940;top:780;width:14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">
                            <v:textbox>
                              <w:txbxContent>
                                <w:p w14:paraId="3B2A1217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选修</w:t>
                                  </w:r>
                                </w:p>
                              </w:txbxContent>
                            </v:textbox>
                          </v:shape>
                          <v:rect id="Rectangle 116" o:spid="_x0000_s1089" style="position:absolute;left:60;top:1716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        <v:textbox>
                              <w:txbxContent>
                                <w:p w14:paraId="4E26BBFD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教   师</w:t>
                                  </w:r>
                                </w:p>
                              </w:txbxContent>
                            </v:textbox>
                          </v:rect>
                          <v:rect id="Rectangle 117" o:spid="_x0000_s1090" style="position:absolute;left:3120;top:1716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          <v:textbox>
                              <w:txbxContent>
                                <w:p w14:paraId="7FF5B68E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   程</w:t>
                                  </w:r>
                                </w:p>
                              </w:txbxContent>
                            </v:textbox>
                          </v:rect>
                          <v:shape id="AutoShape 118" o:spid="_x0000_s1091" type="#_x0000_t110" style="position:absolute;left:960;top:2496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">
                            <v:textbox>
                              <w:txbxContent>
                                <w:p w14:paraId="363F0A75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参加</w:t>
                                  </w:r>
                                </w:p>
                              </w:txbxContent>
                            </v:textbox>
                          </v:shape>
                          <v:rect id="Rectangle 119" o:spid="_x0000_s1092" style="position:absolute;left:960;top:3588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Kj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6fJ3B7Jl4gV1cAAAD//wMAUEsBAi0AFAAGAAgAAAAhANvh9svuAAAAhQEAABMAAAAAAAAAAAAA&#10;AAAAAAAAAFtDb250ZW50X1R5cGVzXS54bWxQSwECLQAUAAYACAAAACEAWvQsW78AAAAVAQAACwAA&#10;AAAAAAAAAAAAAAAfAQAAX3JlbHMvLnJlbHNQSwECLQAUAAYACAAAACEAXOjSo8MAAADcAAAADwAA&#10;AAAAAAAAAAAAAAAHAgAAZHJzL2Rvd25yZXYueG1sUEsFBgAAAAADAAMAtwAAAPcCAAAAAA==&#10;">
                            <v:textbox>
                              <w:txbxContent>
                                <w:p w14:paraId="1028CECA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项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</w:t>
                                  </w:r>
                                </w:p>
                              </w:txbxContent>
                            </v:textbox>
                          </v:rect>
                          <v:line id="Line 120" o:spid="_x0000_s1093" style="position:absolute;visibility:visible;mso-wrap-style:square" from="600,1404" to="600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        <v:line id="Line 121" o:spid="_x0000_s1094" style="position:absolute;visibility:visible;mso-wrap-style:square" from="600,2184" to="1500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          <v:line id="Line 122" o:spid="_x0000_s1095" style="position:absolute;visibility:visible;mso-wrap-style:square" from="1575,3111" to="1575,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          <v:line id="Line 123" o:spid="_x0000_s1096" style="position:absolute;visibility:visible;mso-wrap-style:square" from="3660,1404" to="3660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        <v:shape id="AutoShape 124" o:spid="_x0000_s1097" type="#_x0000_t110" style="position:absolute;left:1500;top:1716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">
                            <v:textbox>
                              <w:txbxContent>
                                <w:p w14:paraId="5E6BAC10" w14:textId="77777777" w:rsidR="00FD387E" w:rsidRDefault="00FD387E" w:rsidP="00FD38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任课</w:t>
                                  </w:r>
                                </w:p>
                              </w:txbxContent>
                            </v:textbox>
                          </v:shape>
                          <v:line id="Line 125" o:spid="_x0000_s1098" style="position:absolute;visibility:visible;mso-wrap-style:square" from="1140,2028" to="1500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        <v:line id="Line 126" o:spid="_x0000_s1099" style="position:absolute;visibility:visible;mso-wrap-style:square" from="2760,2028" to="3120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        </v:group>
                        <v:oval id="Oval 127" o:spid="_x0000_s1100" style="position:absolute;left:3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>
                          <v:textbox>
                            <w:txbxContent>
                              <w:p w14:paraId="2BF97484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XH</w:t>
                                </w:r>
                                <w:r>
                                  <w:rPr>
                                    <w:rFonts w:hint="eastAsia"/>
                                  </w:rPr>
                                  <w:t>号</w:t>
                                </w:r>
                              </w:p>
                            </w:txbxContent>
                          </v:textbox>
                        </v:oval>
                        <v:oval id="Oval 128" o:spid="_x0000_s1101" style="position:absolute;left:144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AV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/iKFxzPxAr35AwAA//8DAFBLAQItABQABgAIAAAAIQDb4fbL7gAAAIUBAAATAAAAAAAAAAAAAAAA&#10;AAAAAABbQ29udGVudF9UeXBlc10ueG1sUEsBAi0AFAAGAAgAAAAhAFr0LFu/AAAAFQEAAAsAAAAA&#10;AAAAAAAAAAAAHwEAAF9yZWxzLy5yZWxzUEsBAi0AFAAGAAgAAAAhAMVYkBXBAAAA3AAAAA8AAAAA&#10;AAAAAAAAAAAABwIAAGRycy9kb3ducmV2LnhtbFBLBQYAAAAAAwADALcAAAD1AgAAAAA=&#10;">
                          <v:textbox>
                            <w:txbxContent>
                              <w:p w14:paraId="0A1B7D8D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XM</w:t>
                                </w:r>
                              </w:p>
                            </w:txbxContent>
                          </v:textbox>
                        </v:oval>
                        <v:oval id="Oval 129" o:spid="_x0000_s1102" style="position:absolute;left:25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>
                          <v:textbox>
                            <w:txbxContent>
                              <w:p w14:paraId="7CFB08D7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XZR</w:t>
                                </w:r>
                              </w:p>
                            </w:txbxContent>
                          </v:textbox>
                        </v:oval>
                        <v:oval id="Oval 130" o:spid="_x0000_s1103" style="position:absolute;left:414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>
                          <v:textbox>
                            <w:txbxContent>
                              <w:p w14:paraId="1B3C9209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XH</w:t>
                                </w:r>
                              </w:p>
                            </w:txbxContent>
                          </v:textbox>
                        </v:oval>
                        <v:oval id="Oval 131" o:spid="_x0000_s1104" style="position:absolute;left:52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>
                          <v:textbox>
                            <w:txbxContent>
                              <w:p w14:paraId="122FD7D7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XM</w:t>
                                </w:r>
                              </w:p>
                            </w:txbxContent>
                          </v:textbox>
                        </v:oval>
                        <v:oval id="Oval 132" o:spid="_x0000_s1105" style="position:absolute;left:63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>
                          <v:textbox>
                            <w:txbxContent>
                              <w:p w14:paraId="28538BC9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NL</w:t>
                                </w:r>
                              </w:p>
                            </w:txbxContent>
                          </v:textbox>
                        </v:oval>
                        <v:line id="Line 133" o:spid="_x0000_s1106" style="position:absolute;visibility:visible;mso-wrap-style:square" from="900,468" to="198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      <v:line id="Line 134" o:spid="_x0000_s1107" style="position:absolute;visibility:visible;mso-wrap-style:square" from="2160,468" to="234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      <v:line id="Line 135" o:spid="_x0000_s1108" style="position:absolute;flip:x;visibility:visible;mso-wrap-style:square" from="2700,468" to="288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tHH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a08oxMoFe/AAAA//8DAFBLAQItABQABgAIAAAAIQDb4fbL7gAAAIUBAAATAAAAAAAA&#10;AAAAAAAAAAAAAABbQ29udGVudF9UeXBlc10ueG1sUEsBAi0AFAAGAAgAAAAhAFr0LFu/AAAAFQEA&#10;AAsAAAAAAAAAAAAAAAAAHwEAAF9yZWxzLy5yZWxzUEsBAi0AFAAGAAgAAAAhAPoe0cfHAAAA3AAA&#10;AA8AAAAAAAAAAAAAAAAABwIAAGRycy9kb3ducmV2LnhtbFBLBQYAAAAAAwADALcAAAD7AgAAAAA=&#10;"/>
                        <v:line id="Line 136" o:spid="_x0000_s1109" style="position:absolute;visibility:visible;mso-wrap-style:square" from="4680,468" to="504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        <v:line id="Line 137" o:spid="_x0000_s1110" style="position:absolute;flip:x;visibility:visible;mso-wrap-style:square" from="5400,468" to="558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sc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8FX56RCfTqDwAA//8DAFBLAQItABQABgAIAAAAIQDb4fbL7gAAAIUBAAATAAAAAAAA&#10;AAAAAAAAAAAAAABbQ29udGVudF9UeXBlc10ueG1sUEsBAi0AFAAGAAgAAAAhAFr0LFu/AAAAFQEA&#10;AAsAAAAAAAAAAAAAAAAAHwEAAF9yZWxzLy5yZWxzUEsBAi0AFAAGAAgAAAAhAIGxSxzHAAAA3AAA&#10;AA8AAAAAAAAAAAAAAAAABwIAAGRycy9kb3ducmV2LnhtbFBLBQYAAAAAAwADALcAAAD7AgAAAAA=&#10;"/>
                        <v:line id="Line 138" o:spid="_x0000_s1111" style="position:absolute;flip:x;visibility:visible;mso-wrap-style:square" from="5760,468" to="666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6H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fx3D3zPpArm4AQAA//8DAFBLAQItABQABgAIAAAAIQDb4fbL7gAAAIUBAAATAAAAAAAAAAAA&#10;AAAAAAAAAABbQ29udGVudF9UeXBlc10ueG1sUEsBAi0AFAAGAAgAAAAhAFr0LFu/AAAAFQEAAAsA&#10;AAAAAAAAAAAAAAAAHwEAAF9yZWxzLy5yZWxzUEsBAi0AFAAGAAgAAAAhAO797ofEAAAA3AAAAA8A&#10;AAAAAAAAAAAAAAAABwIAAGRycy9kb3ducmV2LnhtbFBLBQYAAAAAAwADALcAAAD4AgAAAAA=&#10;"/>
                        <v:oval id="Oval 139" o:spid="_x0000_s1112" style="position:absolute;left:915;top:4902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i/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p0v4fyZeoLd/AAAA//8DAFBLAQItABQABgAIAAAAIQDb4fbL7gAAAIUBAAATAAAAAAAAAAAAAAAA&#10;AAAAAABbQ29udGVudF9UeXBlc10ueG1sUEsBAi0AFAAGAAgAAAAhAFr0LFu/AAAAFQEAAAsAAAAA&#10;AAAAAAAAAAAAHwEAAF9yZWxzLy5yZWxzUEsBAi0AFAAGAAgAAAAhALBTmL/BAAAA3AAAAA8AAAAA&#10;AAAAAAAAAAAABwIAAGRycy9kb3ducmV2LnhtbFBLBQYAAAAAAwADALcAAAD1AgAAAAA=&#10;">
                          <v:textbox>
                            <w:txbxContent>
                              <w:p w14:paraId="62F43114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项目号</w:t>
                                </w:r>
                              </w:p>
                            </w:txbxContent>
                          </v:textbox>
                        </v:oval>
                        <v:oval id="Oval 140" o:spid="_x0000_s1113" style="position:absolute;left:2880;top:4836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">
                          <v:textbox>
                            <w:txbxContent>
                              <w:p w14:paraId="5859AD25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名  </w:t>
                                </w:r>
                                <w:r>
                                  <w:rPr>
                                    <w:rFonts w:hint="eastAsia"/>
                                  </w:rPr>
                                  <w:t>称</w:t>
                                </w:r>
                              </w:p>
                            </w:txbxContent>
                          </v:textbox>
                        </v:oval>
                        <v:oval id="Oval 141" o:spid="_x0000_s1114" style="position:absolute;left:5580;top:4779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VQ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ekUHs/EC/TyDgAA//8DAFBLAQItABQABgAIAAAAIQDb4fbL7gAAAIUBAAATAAAAAAAAAAAAAAAA&#10;AAAAAABbQ29udGVudF9UeXBlc10ueG1sUEsBAi0AFAAGAAgAAAAhAFr0LFu/AAAAFQEAAAsAAAAA&#10;AAAAAAAAAAAAHwEAAF9yZWxzLy5yZWxzUEsBAi0AFAAGAAgAAAAhAFD2pVDBAAAA3AAAAA8AAAAA&#10;AAAAAAAAAAAABwIAAGRycy9kb3ducmV2LnhtbFBLBQYAAAAAAwADALcAAAD1AgAAAAA=&#10;">
                          <v:textbox>
                            <w:txbxContent>
                              <w:p w14:paraId="531C93DC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负责人</w:t>
                                </w:r>
                              </w:p>
                            </w:txbxContent>
                          </v:textbox>
                        </v:oval>
                        <v:line id="Line 142" o:spid="_x0000_s1115" style="position:absolute;visibility:visible;mso-wrap-style:square" from="3420,4680" to="3420,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      <v:line id="Line 143" o:spid="_x0000_s1116" style="position:absolute;flip:x;visibility:visible;mso-wrap-style:square" from="1980,4680" to="2700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bz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0zh95l0gVz9AAAA//8DAFBLAQItABQABgAIAAAAIQDb4fbL7gAAAIUBAAATAAAAAAAAAAAA&#10;AAAAAAAAAABbQ29udGVudF9UeXBlc10ueG1sUEsBAi0AFAAGAAgAAAAhAFr0LFu/AAAAFQEAAAsA&#10;AAAAAAAAAAAAAAAAHwEAAF9yZWxzLy5yZWxzUEsBAi0AFAAGAAgAAAAhAGEUdvPEAAAA3AAAAA8A&#10;AAAAAAAAAAAAAAAABwIAAGRycy9kb3ducmV2LnhtbFBLBQYAAAAAAwADALcAAAD4AgAAAAA=&#10;"/>
                        <v:line id="Line 144" o:spid="_x0000_s1117" style="position:absolute;visibility:visible;mso-wrap-style:square" from="3960,4680" to="5580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        <v:oval id="Oval 145" o:spid="_x0000_s1118" style="position:absolute;left:4500;top:343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>
                          <v:textbox>
                            <w:txbxContent>
                              <w:p w14:paraId="51049FE8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kch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146" o:spid="_x0000_s1119" style="position:absolute;left:5760;top:343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rO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oOf8/EC/TmAQAA//8DAFBLAQItABQABgAIAAAAIQDb4fbL7gAAAIUBAAATAAAAAAAAAAAAAAAA&#10;AAAAAABbQ29udGVudF9UeXBlc10ueG1sUEsBAi0AFAAGAAgAAAAhAFr0LFu/AAAAFQEAAAsAAAAA&#10;AAAAAAAAAAAAHwEAAF9yZWxzLy5yZWxzUEsBAi0AFAAGAAgAAAAhAL73Cs7BAAAA3AAAAA8AAAAA&#10;AAAAAAAAAAAABwIAAGRycy9kb3ducmV2LnhtbFBLBQYAAAAAAwADALcAAAD1AgAAAAA=&#10;">
                          <v:textbox>
                            <w:txbxContent>
                              <w:p w14:paraId="369BB3FE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kcm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147" o:spid="_x0000_s1120" style="position:absolute;left:7020;top:343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>
                          <v:textbox>
                            <w:txbxContent>
                              <w:p w14:paraId="6890BB49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xf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148" o:spid="_x0000_s1121" style="position:absolute;left:7200;top:187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1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">
                          <v:textbox>
                            <w:txbxContent>
                              <w:p w14:paraId="78F03097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 J</w:t>
                                </w:r>
                              </w:p>
                            </w:txbxContent>
                          </v:textbox>
                        </v:oval>
                        <v:line id="Line 149" o:spid="_x0000_s1122" style="position:absolute;flip:x;visibility:visible;mso-wrap-style:square" from="5040,2910" to="5430,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ON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2RR+n0kXyPUPAAAA//8DAFBLAQItABQABgAIAAAAIQDb4fbL7gAAAIUBAAATAAAAAAAAAAAA&#10;AAAAAAAAAABbQ29udGVudF9UeXBlc10ueG1sUEsBAi0AFAAGAAgAAAAhAFr0LFu/AAAAFQEAAAsA&#10;AAAAAAAAAAAAAAAAHwEAAF9yZWxzLy5yZWxzUEsBAi0AFAAGAAgAAAAhAEYpA43EAAAA3AAAAA8A&#10;AAAAAAAAAAAAAAAABwIAAGRycy9kb3ducmV2LnhtbFBLBQYAAAAAAwADALcAAAD4AgAAAAA=&#10;"/>
                        <v:line id="Line 150" o:spid="_x0000_s1123" style="position:absolute;visibility:visible;mso-wrap-style:square" from="5640,2889" to="6075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        <v:line id="Line 151" o:spid="_x0000_s1124" style="position:absolute;visibility:visible;mso-wrap-style:square" from="5940,2808" to="7380,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      <v:line id="Line 152" o:spid="_x0000_s1125" style="position:absolute;visibility:visible;mso-wrap-style:square" from="6120,1872" to="7200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      <v:oval id="Oval 153" o:spid="_x0000_s1126" style="position:absolute;top:15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>
                          <v:textbox>
                            <w:txbxContent>
                              <w:p w14:paraId="5A538DF4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JSH</w:t>
                                </w:r>
                              </w:p>
                            </w:txbxContent>
                          </v:textbox>
                        </v:oval>
                        <v:oval id="Oval 154" o:spid="_x0000_s1127" style="position:absolute;top:218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">
                          <v:textbox>
                            <w:txbxContent>
                              <w:p w14:paraId="22BA723E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JSM</w:t>
                                </w:r>
                              </w:p>
                            </w:txbxContent>
                          </v:textbox>
                        </v:oval>
                        <v:oval id="Oval 155" o:spid="_x0000_s1128" style="position:absolute;left:240;top:3627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wo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">
                          <v:textbox>
                            <w:txbxContent>
                              <w:p w14:paraId="2F346F33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排名</w:t>
                                </w:r>
                              </w:p>
                            </w:txbxContent>
                          </v:textbox>
                        </v:oval>
                        <v:oval id="Oval 156" o:spid="_x0000_s1129" style="position:absolute;top:280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">
                          <v:textbox>
                            <w:txbxContent>
                              <w:p w14:paraId="0F45A407" w14:textId="77777777" w:rsidR="00FD387E" w:rsidRDefault="00FD387E" w:rsidP="00FD38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ZC</w:t>
                                </w:r>
                              </w:p>
                            </w:txbxContent>
                          </v:textbox>
                        </v:oval>
                        <v:line id="Line 157" o:spid="_x0000_s1130" style="position:absolute;visibility:visible;mso-wrap-style:square" from="900,1872" to="1800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    <v:line id="Line 158" o:spid="_x0000_s1131" style="position:absolute;visibility:visible;mso-wrap-style:square" from="900,2496" to="180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    <v:line id="Line 159" o:spid="_x0000_s1132" style="position:absolute;flip:y;visibility:visible;mso-wrap-style:square" from="900,2808" to="1800,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        <v:line id="Line 160" o:spid="_x0000_s1133" style="position:absolute;flip:y;visibility:visible;mso-wrap-style:square" from="1320,3489" to="2760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DL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"/>
                      </v:group>
                      <v:shape id="Text Box 161" o:spid="_x0000_s1134" type="#_x0000_t202" style="position:absolute;left:1995;top:1230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  <v:textbox>
                          <w:txbxContent>
                            <w:p w14:paraId="3E70686D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2" o:spid="_x0000_s1135" type="#_x0000_t202" style="position:absolute;left:360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    <v:textbox>
                          <w:txbxContent>
                            <w:p w14:paraId="05944C18" w14:textId="5BC9D289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8A4C0C" wp14:editId="6B9204AA">
                                    <wp:extent cx="273050" cy="146050"/>
                                    <wp:effectExtent l="0" t="0" r="0" b="6350"/>
                                    <wp:docPr id="170" name="图片 1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3050" cy="146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163" o:spid="_x0000_s1136" type="#_x0000_t202" style="position:absolute;left:4860;top:124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    <v:textbox>
                          <w:txbxContent>
                            <w:p w14:paraId="6B77C77B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64" o:spid="_x0000_s1137" type="#_x0000_t202" style="position:absolute;left:2880;top:234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    <v:textbox>
                          <w:txbxContent>
                            <w:p w14:paraId="67CFEC0A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5" o:spid="_x0000_s1138" type="#_x0000_t202" style="position:absolute;left:4320;top:234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    <v:textbox>
                          <w:txbxContent>
                            <w:p w14:paraId="2C4BE37D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66" o:spid="_x0000_s1139" type="#_x0000_t202" style="position:absolute;left:2520;top:29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    <v:textbox>
                          <w:txbxContent>
                            <w:p w14:paraId="4C113C04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67" o:spid="_x0000_s1140" type="#_x0000_t202" style="position:absolute;left:2880;top:37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    <v:textbox>
                          <w:txbxContent>
                            <w:p w14:paraId="23710279" w14:textId="77777777" w:rsidR="00FD387E" w:rsidRDefault="00FD387E" w:rsidP="00FD387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  <v:line id="Line 168" o:spid="_x0000_s1141" style="position:absolute;flip:y;visibility:visible;mso-wrap-style:square" from="2964,1214" to="5064,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</v:group>
                  <v:shape id="Text Box 169" o:spid="_x0000_s1142" type="#_x0000_t202" style="position:absolute;left:1956;top:2031;width:52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4D61F61C" w14:textId="77777777" w:rsidR="00FD387E" w:rsidRDefault="00FD387E" w:rsidP="00FD387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Text Box 170" o:spid="_x0000_s1143" type="#_x0000_t202" style="position:absolute;left:4896;top:2031;width:52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14:paraId="18C22D6B" w14:textId="77777777" w:rsidR="00FD387E" w:rsidRDefault="00FD387E" w:rsidP="00FD387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5C49CA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4A879AA1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4F4400EF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7EE4A09F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23F2DEC3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3758A101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5E2565C0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5BBD4E0A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0867C6EE" w14:textId="77777777" w:rsidR="00FD387E" w:rsidRDefault="00FD387E" w:rsidP="00FD387E">
      <w:pPr>
        <w:rPr>
          <w:rFonts w:hint="eastAsia"/>
          <w:b/>
          <w:bCs/>
          <w:sz w:val="28"/>
        </w:rPr>
      </w:pPr>
    </w:p>
    <w:p w14:paraId="10473E27" w14:textId="77777777" w:rsidR="00FD387E" w:rsidRDefault="00FD387E" w:rsidP="00FD387E">
      <w:pPr>
        <w:rPr>
          <w:rFonts w:hint="eastAsia"/>
        </w:rPr>
      </w:pP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</w:rPr>
        <w:t xml:space="preserve"> 根据E—R图向关系模型转换的原则，将五个实体转换为关系模式如下，</w:t>
      </w:r>
      <w:proofErr w:type="gramStart"/>
      <w:r>
        <w:rPr>
          <w:rFonts w:hint="eastAsia"/>
        </w:rPr>
        <w:t>其中码用下划线</w:t>
      </w:r>
      <w:proofErr w:type="gramEnd"/>
      <w:r>
        <w:rPr>
          <w:rFonts w:hint="eastAsia"/>
        </w:rPr>
        <w:t>表示：</w:t>
      </w:r>
      <w:r>
        <w:rPr>
          <w:rFonts w:hint="eastAsia"/>
          <w:sz w:val="24"/>
        </w:rPr>
        <w:t>（5分）</w:t>
      </w:r>
    </w:p>
    <w:p w14:paraId="18281FA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系(</w:t>
      </w:r>
      <w:r>
        <w:rPr>
          <w:rFonts w:hint="eastAsia"/>
          <w:u w:val="single"/>
        </w:rPr>
        <w:t>系号</w:t>
      </w:r>
      <w:r>
        <w:rPr>
          <w:rFonts w:hint="eastAsia"/>
        </w:rPr>
        <w:t>，系名，主任名)</w:t>
      </w:r>
    </w:p>
    <w:p w14:paraId="5653406E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教师(</w:t>
      </w:r>
      <w:r>
        <w:rPr>
          <w:rFonts w:hint="eastAsia"/>
          <w:u w:val="single"/>
        </w:rPr>
        <w:t>教师号</w:t>
      </w:r>
      <w:r>
        <w:rPr>
          <w:rFonts w:hint="eastAsia"/>
        </w:rPr>
        <w:t>，教师名，职称)</w:t>
      </w:r>
    </w:p>
    <w:p w14:paraId="52DB91FA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学生</w:t>
      </w:r>
      <w:r>
        <w:rPr>
          <w:rFonts w:hint="eastAsia"/>
          <w:u w:val="single"/>
        </w:rPr>
        <w:t>(学号</w:t>
      </w:r>
      <w:r>
        <w:rPr>
          <w:rFonts w:hint="eastAsia"/>
        </w:rPr>
        <w:t>，姓名，年龄，性别)</w:t>
      </w:r>
    </w:p>
    <w:p w14:paraId="4C7C11B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项目(</w:t>
      </w:r>
      <w:r>
        <w:rPr>
          <w:rFonts w:hint="eastAsia"/>
          <w:u w:val="single"/>
        </w:rPr>
        <w:t>项目号</w:t>
      </w:r>
      <w:r>
        <w:rPr>
          <w:rFonts w:hint="eastAsia"/>
        </w:rPr>
        <w:t>，名称，负责人)</w:t>
      </w:r>
    </w:p>
    <w:p w14:paraId="4EC16B6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    课程(</w:t>
      </w:r>
      <w:r>
        <w:rPr>
          <w:rFonts w:hint="eastAsia"/>
          <w:u w:val="single"/>
        </w:rPr>
        <w:t>课程号</w:t>
      </w:r>
      <w:r>
        <w:rPr>
          <w:rFonts w:hint="eastAsia"/>
        </w:rPr>
        <w:t>，课程名，学分)</w:t>
      </w:r>
    </w:p>
    <w:p w14:paraId="6D425643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各实体之间的联系有：教师担任课程的1：n“任课”联系；</w:t>
      </w:r>
      <w:r>
        <w:rPr>
          <w:rFonts w:hint="eastAsia"/>
          <w:sz w:val="24"/>
        </w:rPr>
        <w:t>（5分）</w:t>
      </w:r>
    </w:p>
    <w:p w14:paraId="24F42E3F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教师参加项目的n：m“参加”联系；</w:t>
      </w:r>
    </w:p>
    <w:p w14:paraId="469EDB90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学生选修课程的n：m“选修”联系；</w:t>
      </w:r>
    </w:p>
    <w:p w14:paraId="5759F163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教师、学生与系之间的所属关系的1：n：m“领导”联系。</w:t>
      </w:r>
    </w:p>
    <w:p w14:paraId="308E4725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其中“参：知”联系有一个排名属性，“选修”联系有一个成绩属性。根据ER图向关系模型转换的原则，将相关的联系转换为关系模式如下： </w:t>
      </w:r>
      <w:r>
        <w:rPr>
          <w:rFonts w:hint="eastAsia"/>
          <w:sz w:val="24"/>
        </w:rPr>
        <w:t>（5分）</w:t>
      </w:r>
    </w:p>
    <w:p w14:paraId="5D4C2AA9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任课(课程号，教师号)</w:t>
      </w:r>
    </w:p>
    <w:p w14:paraId="4E0D7587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参加(教师号，项目号，排名)</w:t>
      </w:r>
    </w:p>
    <w:p w14:paraId="7562979A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选修(学号，课程号，成绩)</w:t>
      </w:r>
    </w:p>
    <w:p w14:paraId="625EEDCC" w14:textId="77777777" w:rsidR="00FD387E" w:rsidRDefault="00FD387E" w:rsidP="00FD387E">
      <w:pPr>
        <w:ind w:firstLineChars="200" w:firstLine="420"/>
        <w:rPr>
          <w:rFonts w:hint="eastAsia"/>
        </w:rPr>
      </w:pPr>
      <w:r>
        <w:rPr>
          <w:rFonts w:hint="eastAsia"/>
        </w:rPr>
        <w:t>领导(教师号，学号，</w:t>
      </w:r>
      <w:proofErr w:type="gramStart"/>
      <w:r>
        <w:rPr>
          <w:rFonts w:hint="eastAsia"/>
        </w:rPr>
        <w:t>系号</w:t>
      </w:r>
      <w:proofErr w:type="gramEnd"/>
      <w:r>
        <w:rPr>
          <w:rFonts w:hint="eastAsia"/>
        </w:rPr>
        <w:t>)</w:t>
      </w:r>
    </w:p>
    <w:p w14:paraId="672EC240" w14:textId="59AF195B" w:rsidR="00FD387E" w:rsidRDefault="00FD387E" w:rsidP="00FD387E"/>
    <w:p w14:paraId="2D6CAFA5" w14:textId="3D9B22E2" w:rsidR="00FD387E" w:rsidRDefault="00FD387E" w:rsidP="00FD387E"/>
    <w:p w14:paraId="03961F0F" w14:textId="31322598" w:rsidR="00FD387E" w:rsidRDefault="00FD387E" w:rsidP="00FD387E"/>
    <w:p w14:paraId="7598AF09" w14:textId="77777777" w:rsidR="00FD387E" w:rsidRDefault="00FD387E" w:rsidP="00FD387E">
      <w:pPr>
        <w:jc w:val="center"/>
        <w:rPr>
          <w:rFonts w:ascii="宋体" w:hAnsi="宋体" w:hint="eastAsia"/>
          <w:b/>
          <w:bCs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>数据库试卷</w:t>
      </w:r>
      <w:r>
        <w:rPr>
          <w:rFonts w:ascii="宋体" w:hAnsi="宋体" w:hint="eastAsia"/>
          <w:b/>
          <w:bCs/>
          <w:color w:val="000000"/>
          <w:sz w:val="30"/>
          <w:szCs w:val="30"/>
        </w:rPr>
        <w:t>B</w:t>
      </w:r>
      <w:r>
        <w:rPr>
          <w:rFonts w:ascii="宋体" w:hAnsi="宋体" w:hint="eastAsia"/>
          <w:b/>
          <w:bCs/>
          <w:color w:val="000000"/>
          <w:sz w:val="30"/>
          <w:szCs w:val="30"/>
        </w:rPr>
        <w:t>答案</w:t>
      </w:r>
    </w:p>
    <w:p w14:paraId="7D7FD7A3" w14:textId="77777777" w:rsidR="00FD387E" w:rsidRDefault="00FD387E" w:rsidP="00FD387E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2C8093A8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一、简答题（</w:t>
      </w:r>
      <w:r>
        <w:rPr>
          <w:rFonts w:ascii="宋体" w:hAnsi="宋体" w:hint="eastAsia"/>
          <w:b/>
          <w:bCs/>
          <w:color w:val="000000"/>
          <w:szCs w:val="21"/>
        </w:rPr>
        <w:t>30</w:t>
      </w:r>
      <w:r>
        <w:rPr>
          <w:rFonts w:ascii="宋体" w:hAnsi="宋体" w:hint="eastAsia"/>
          <w:b/>
          <w:bCs/>
          <w:color w:val="000000"/>
          <w:szCs w:val="21"/>
        </w:rPr>
        <w:t>分，每小题</w:t>
      </w:r>
      <w:r>
        <w:rPr>
          <w:rFonts w:ascii="宋体" w:hAnsi="宋体" w:hint="eastAsia"/>
          <w:b/>
          <w:bCs/>
          <w:color w:val="000000"/>
          <w:szCs w:val="21"/>
        </w:rPr>
        <w:t>10</w:t>
      </w:r>
      <w:r>
        <w:rPr>
          <w:rFonts w:ascii="宋体" w:hAnsi="宋体" w:hint="eastAsia"/>
          <w:b/>
          <w:bCs/>
          <w:color w:val="000000"/>
          <w:szCs w:val="21"/>
        </w:rPr>
        <w:t>分）</w:t>
      </w:r>
    </w:p>
    <w:p w14:paraId="5BAD6F38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1</w:t>
      </w:r>
      <w:r>
        <w:rPr>
          <w:rFonts w:ascii="宋体" w:hAnsi="宋体" w:hint="eastAsia"/>
          <w:b/>
          <w:bCs/>
          <w:color w:val="000000"/>
          <w:szCs w:val="21"/>
        </w:rPr>
        <w:t>．什么是排它锁和共事锁？</w:t>
      </w:r>
    </w:p>
    <w:p w14:paraId="2790935C" w14:textId="77777777" w:rsidR="00FD387E" w:rsidRDefault="00FD387E" w:rsidP="00FD387E">
      <w:pPr>
        <w:ind w:left="840" w:hangingChars="400" w:hanging="84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答：排它锁</w:t>
      </w:r>
      <w:r>
        <w:rPr>
          <w:rFonts w:ascii="宋体" w:hAnsi="宋体" w:hint="eastAsia"/>
          <w:b/>
          <w:bCs/>
          <w:color w:val="000000"/>
          <w:szCs w:val="21"/>
        </w:rPr>
        <w:t xml:space="preserve">  </w:t>
      </w:r>
      <w:r>
        <w:rPr>
          <w:rFonts w:ascii="宋体" w:hAnsi="宋体" w:hint="eastAsia"/>
          <w:b/>
          <w:bCs/>
          <w:color w:val="000000"/>
          <w:szCs w:val="21"/>
        </w:rPr>
        <w:t>若事务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t>对数据对象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加上</w:t>
      </w:r>
      <w:r>
        <w:rPr>
          <w:rFonts w:ascii="宋体" w:hAnsi="宋体" w:hint="eastAsia"/>
          <w:b/>
          <w:bCs/>
          <w:color w:val="000000"/>
          <w:szCs w:val="21"/>
        </w:rPr>
        <w:t>X</w:t>
      </w:r>
      <w:r>
        <w:rPr>
          <w:rFonts w:ascii="宋体" w:hAnsi="宋体" w:hint="eastAsia"/>
          <w:b/>
          <w:bCs/>
          <w:color w:val="000000"/>
          <w:szCs w:val="21"/>
        </w:rPr>
        <w:t>锁，则只允许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t>读取和修改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，其它事务都不能再对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加任何类型的锁，直到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t>释放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上的锁。</w:t>
      </w:r>
    </w:p>
    <w:p w14:paraId="7071E5FE" w14:textId="77777777" w:rsidR="00FD387E" w:rsidRDefault="00FD387E" w:rsidP="00FD387E">
      <w:pPr>
        <w:ind w:left="840" w:hangingChars="400" w:hanging="84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共事锁</w:t>
      </w:r>
      <w:r>
        <w:rPr>
          <w:rFonts w:ascii="宋体" w:hAnsi="宋体" w:hint="eastAsia"/>
          <w:b/>
          <w:bCs/>
          <w:color w:val="000000"/>
          <w:szCs w:val="21"/>
        </w:rPr>
        <w:t xml:space="preserve">  </w:t>
      </w:r>
      <w:r>
        <w:rPr>
          <w:rFonts w:ascii="宋体" w:hAnsi="宋体" w:hint="eastAsia"/>
          <w:b/>
          <w:bCs/>
          <w:color w:val="000000"/>
          <w:szCs w:val="21"/>
        </w:rPr>
        <w:t>若事务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t>对数据对象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加上</w:t>
      </w:r>
      <w:r>
        <w:rPr>
          <w:rFonts w:ascii="宋体" w:hAnsi="宋体" w:hint="eastAsia"/>
          <w:b/>
          <w:bCs/>
          <w:color w:val="000000"/>
          <w:szCs w:val="21"/>
        </w:rPr>
        <w:t>S</w:t>
      </w:r>
      <w:r>
        <w:rPr>
          <w:rFonts w:ascii="宋体" w:hAnsi="宋体" w:hint="eastAsia"/>
          <w:b/>
          <w:bCs/>
          <w:color w:val="000000"/>
          <w:szCs w:val="21"/>
        </w:rPr>
        <w:t>锁，则只允许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t>读取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，但不能修改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，其它事务只能再对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加</w:t>
      </w:r>
      <w:r>
        <w:rPr>
          <w:rFonts w:ascii="宋体" w:hAnsi="宋体" w:hint="eastAsia"/>
          <w:b/>
          <w:bCs/>
          <w:color w:val="000000"/>
          <w:szCs w:val="21"/>
        </w:rPr>
        <w:t>S</w:t>
      </w:r>
      <w:r>
        <w:rPr>
          <w:rFonts w:ascii="宋体" w:hAnsi="宋体" w:hint="eastAsia"/>
          <w:b/>
          <w:bCs/>
          <w:color w:val="000000"/>
          <w:szCs w:val="21"/>
        </w:rPr>
        <w:t>锁，直到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t>释放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上的</w:t>
      </w:r>
      <w:r>
        <w:rPr>
          <w:rFonts w:ascii="宋体" w:hAnsi="宋体" w:hint="eastAsia"/>
          <w:b/>
          <w:bCs/>
          <w:color w:val="000000"/>
          <w:szCs w:val="21"/>
        </w:rPr>
        <w:t>S</w:t>
      </w:r>
      <w:r>
        <w:rPr>
          <w:rFonts w:ascii="宋体" w:hAnsi="宋体" w:hint="eastAsia"/>
          <w:b/>
          <w:bCs/>
          <w:color w:val="000000"/>
          <w:szCs w:val="21"/>
        </w:rPr>
        <w:t>锁。这就保证了其它事务可以读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，但在</w:t>
      </w:r>
      <w:r>
        <w:rPr>
          <w:rFonts w:ascii="宋体" w:hAnsi="宋体" w:hint="eastAsia"/>
          <w:b/>
          <w:bCs/>
          <w:color w:val="000000"/>
          <w:szCs w:val="21"/>
        </w:rPr>
        <w:t>T</w:t>
      </w:r>
      <w:r>
        <w:rPr>
          <w:rFonts w:ascii="宋体" w:hAnsi="宋体" w:hint="eastAsia"/>
          <w:b/>
          <w:bCs/>
          <w:color w:val="000000"/>
          <w:szCs w:val="21"/>
        </w:rPr>
        <w:lastRenderedPageBreak/>
        <w:t>释放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上的</w:t>
      </w:r>
      <w:r>
        <w:rPr>
          <w:rFonts w:ascii="宋体" w:hAnsi="宋体" w:hint="eastAsia"/>
          <w:b/>
          <w:bCs/>
          <w:color w:val="000000"/>
          <w:szCs w:val="21"/>
        </w:rPr>
        <w:t>S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锁之前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不能对</w:t>
      </w:r>
      <w:r>
        <w:rPr>
          <w:rFonts w:ascii="宋体" w:hAnsi="宋体" w:hint="eastAsia"/>
          <w:b/>
          <w:bCs/>
          <w:color w:val="000000"/>
          <w:szCs w:val="21"/>
        </w:rPr>
        <w:t>A</w:t>
      </w:r>
      <w:r>
        <w:rPr>
          <w:rFonts w:ascii="宋体" w:hAnsi="宋体" w:hint="eastAsia"/>
          <w:b/>
          <w:bCs/>
          <w:color w:val="000000"/>
          <w:szCs w:val="21"/>
        </w:rPr>
        <w:t>进行任何修改。</w:t>
      </w:r>
    </w:p>
    <w:p w14:paraId="5C913C9B" w14:textId="77777777" w:rsidR="00FD387E" w:rsidRDefault="00FD387E" w:rsidP="00FD387E">
      <w:pPr>
        <w:ind w:left="630" w:hangingChars="300" w:hanging="63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2</w:t>
      </w:r>
      <w:r>
        <w:rPr>
          <w:rFonts w:ascii="宋体" w:hAnsi="宋体" w:hint="eastAsia"/>
          <w:b/>
          <w:bCs/>
          <w:color w:val="000000"/>
          <w:szCs w:val="21"/>
        </w:rPr>
        <w:t>．数据库设计的基本步骤有哪些？：</w:t>
      </w:r>
    </w:p>
    <w:p w14:paraId="4ACEDF8C" w14:textId="77777777" w:rsidR="00FD387E" w:rsidRDefault="00FD387E" w:rsidP="00FD387E">
      <w:pPr>
        <w:ind w:left="630" w:hangingChars="300" w:hanging="63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答：按照规范的设计方法，将数据库设计分为六个阶段：</w:t>
      </w:r>
    </w:p>
    <w:p w14:paraId="7D62E482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①需求分析；</w:t>
      </w:r>
    </w:p>
    <w:p w14:paraId="55E54995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②概念结构设计；</w:t>
      </w:r>
    </w:p>
    <w:p w14:paraId="5844CACB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③逻辑结构设计；</w:t>
      </w:r>
    </w:p>
    <w:p w14:paraId="6224BCA3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④物理结构设计；</w:t>
      </w:r>
    </w:p>
    <w:p w14:paraId="3665B2D3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⑤数据库实施；</w:t>
      </w:r>
    </w:p>
    <w:p w14:paraId="768A1AEC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⑥数据库的运行和维护。</w:t>
      </w:r>
    </w:p>
    <w:p w14:paraId="2B37BA82" w14:textId="77777777" w:rsidR="00FD387E" w:rsidRDefault="00FD387E" w:rsidP="00FD387E">
      <w:pPr>
        <w:ind w:firstLineChars="100" w:firstLine="21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3</w:t>
      </w:r>
      <w:r>
        <w:rPr>
          <w:rFonts w:ascii="宋体" w:hAnsi="宋体" w:hint="eastAsia"/>
          <w:b/>
          <w:bCs/>
          <w:color w:val="000000"/>
          <w:szCs w:val="21"/>
        </w:rPr>
        <w:t>．什么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是活锁与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死锁？</w:t>
      </w:r>
      <w:r>
        <w:rPr>
          <w:rFonts w:ascii="宋体" w:hAnsi="宋体" w:hint="eastAsia"/>
          <w:b/>
          <w:bCs/>
          <w:color w:val="000000"/>
          <w:szCs w:val="21"/>
        </w:rPr>
        <w:t xml:space="preserve"> </w:t>
      </w:r>
    </w:p>
    <w:p w14:paraId="13FAE0ED" w14:textId="77777777" w:rsidR="00FD387E" w:rsidRDefault="00FD387E" w:rsidP="00FD387E">
      <w:pPr>
        <w:ind w:left="840" w:hangingChars="400" w:hanging="84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</w:t>
      </w:r>
      <w:r>
        <w:rPr>
          <w:rFonts w:ascii="宋体" w:hAnsi="宋体" w:hint="eastAsia"/>
          <w:b/>
          <w:bCs/>
          <w:color w:val="000000"/>
          <w:szCs w:val="21"/>
        </w:rPr>
        <w:t>答：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活锁是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指当事务</w:t>
      </w:r>
      <w:r>
        <w:rPr>
          <w:rFonts w:ascii="宋体" w:hAnsi="宋体" w:hint="eastAsia"/>
          <w:b/>
          <w:bCs/>
          <w:color w:val="000000"/>
          <w:szCs w:val="21"/>
        </w:rPr>
        <w:t>T1</w:t>
      </w:r>
      <w:r>
        <w:rPr>
          <w:rFonts w:ascii="宋体" w:hAnsi="宋体" w:hint="eastAsia"/>
          <w:b/>
          <w:bCs/>
          <w:color w:val="000000"/>
          <w:szCs w:val="21"/>
        </w:rPr>
        <w:t>封锁了数据</w:t>
      </w:r>
      <w:r>
        <w:rPr>
          <w:rFonts w:ascii="宋体" w:hAnsi="宋体" w:hint="eastAsia"/>
          <w:b/>
          <w:bCs/>
          <w:color w:val="000000"/>
          <w:szCs w:val="21"/>
        </w:rPr>
        <w:t>R</w:t>
      </w:r>
      <w:r>
        <w:rPr>
          <w:rFonts w:ascii="宋体" w:hAnsi="宋体" w:hint="eastAsia"/>
          <w:b/>
          <w:bCs/>
          <w:color w:val="000000"/>
          <w:szCs w:val="21"/>
        </w:rPr>
        <w:t>，事务</w:t>
      </w:r>
      <w:r>
        <w:rPr>
          <w:rFonts w:ascii="宋体" w:hAnsi="宋体" w:hint="eastAsia"/>
          <w:b/>
          <w:bCs/>
          <w:color w:val="000000"/>
          <w:szCs w:val="21"/>
        </w:rPr>
        <w:t>T2</w:t>
      </w:r>
      <w:r>
        <w:rPr>
          <w:rFonts w:ascii="宋体" w:hAnsi="宋体" w:hint="eastAsia"/>
          <w:b/>
          <w:bCs/>
          <w:color w:val="000000"/>
          <w:szCs w:val="21"/>
        </w:rPr>
        <w:t>请求封锁数据</w:t>
      </w:r>
      <w:r>
        <w:rPr>
          <w:rFonts w:ascii="宋体" w:hAnsi="宋体" w:hint="eastAsia"/>
          <w:b/>
          <w:bCs/>
          <w:color w:val="000000"/>
          <w:szCs w:val="21"/>
        </w:rPr>
        <w:t>R</w:t>
      </w:r>
      <w:r>
        <w:rPr>
          <w:rFonts w:ascii="宋体" w:hAnsi="宋体" w:hint="eastAsia"/>
          <w:b/>
          <w:bCs/>
          <w:color w:val="000000"/>
          <w:szCs w:val="21"/>
        </w:rPr>
        <w:t>于是</w:t>
      </w:r>
      <w:r>
        <w:rPr>
          <w:rFonts w:ascii="宋体" w:hAnsi="宋体" w:hint="eastAsia"/>
          <w:b/>
          <w:bCs/>
          <w:color w:val="000000"/>
          <w:szCs w:val="21"/>
        </w:rPr>
        <w:t>T2</w:t>
      </w:r>
      <w:r>
        <w:rPr>
          <w:rFonts w:ascii="宋体" w:hAnsi="宋体" w:hint="eastAsia"/>
          <w:b/>
          <w:bCs/>
          <w:color w:val="000000"/>
          <w:szCs w:val="21"/>
        </w:rPr>
        <w:t>等待，当</w:t>
      </w:r>
      <w:r>
        <w:rPr>
          <w:rFonts w:ascii="宋体" w:hAnsi="宋体" w:hint="eastAsia"/>
          <w:b/>
          <w:bCs/>
          <w:color w:val="000000"/>
          <w:szCs w:val="21"/>
        </w:rPr>
        <w:t>Tl</w:t>
      </w:r>
      <w:r>
        <w:rPr>
          <w:rFonts w:ascii="宋体" w:hAnsi="宋体" w:hint="eastAsia"/>
          <w:b/>
          <w:bCs/>
          <w:color w:val="000000"/>
          <w:szCs w:val="21"/>
        </w:rPr>
        <w:t>释放了</w:t>
      </w:r>
      <w:r>
        <w:rPr>
          <w:rFonts w:ascii="宋体" w:hAnsi="宋体" w:hint="eastAsia"/>
          <w:b/>
          <w:bCs/>
          <w:color w:val="000000"/>
          <w:szCs w:val="21"/>
        </w:rPr>
        <w:t>R</w:t>
      </w:r>
      <w:r>
        <w:rPr>
          <w:rFonts w:ascii="宋体" w:hAnsi="宋体" w:hint="eastAsia"/>
          <w:b/>
          <w:bCs/>
          <w:color w:val="000000"/>
          <w:szCs w:val="21"/>
        </w:rPr>
        <w:t>上的封锁后，系统首先批准了</w:t>
      </w:r>
      <w:r>
        <w:rPr>
          <w:rFonts w:ascii="宋体" w:hAnsi="宋体" w:hint="eastAsia"/>
          <w:b/>
          <w:bCs/>
          <w:color w:val="000000"/>
          <w:szCs w:val="21"/>
        </w:rPr>
        <w:t>T3</w:t>
      </w:r>
      <w:r>
        <w:rPr>
          <w:rFonts w:ascii="宋体" w:hAnsi="宋体" w:hint="eastAsia"/>
          <w:b/>
          <w:bCs/>
          <w:color w:val="000000"/>
          <w:szCs w:val="21"/>
        </w:rPr>
        <w:t>请求，于是</w:t>
      </w:r>
      <w:r>
        <w:rPr>
          <w:rFonts w:ascii="宋体" w:hAnsi="宋体" w:hint="eastAsia"/>
          <w:b/>
          <w:bCs/>
          <w:color w:val="000000"/>
          <w:szCs w:val="21"/>
        </w:rPr>
        <w:t>T2</w:t>
      </w:r>
      <w:r>
        <w:rPr>
          <w:rFonts w:ascii="宋体" w:hAnsi="宋体" w:hint="eastAsia"/>
          <w:b/>
          <w:bCs/>
          <w:color w:val="000000"/>
          <w:szCs w:val="21"/>
        </w:rPr>
        <w:t>仍等待，当</w:t>
      </w:r>
      <w:r>
        <w:rPr>
          <w:rFonts w:ascii="宋体" w:hAnsi="宋体" w:hint="eastAsia"/>
          <w:b/>
          <w:bCs/>
          <w:color w:val="000000"/>
          <w:szCs w:val="21"/>
        </w:rPr>
        <w:t>T3</w:t>
      </w:r>
      <w:r>
        <w:rPr>
          <w:rFonts w:ascii="宋体" w:hAnsi="宋体" w:hint="eastAsia"/>
          <w:b/>
          <w:bCs/>
          <w:color w:val="000000"/>
          <w:szCs w:val="21"/>
        </w:rPr>
        <w:t>释放了</w:t>
      </w:r>
      <w:r>
        <w:rPr>
          <w:rFonts w:ascii="宋体" w:hAnsi="宋体" w:hint="eastAsia"/>
          <w:b/>
          <w:bCs/>
          <w:color w:val="000000"/>
          <w:szCs w:val="21"/>
        </w:rPr>
        <w:t>R</w:t>
      </w:r>
      <w:r>
        <w:rPr>
          <w:rFonts w:ascii="宋体" w:hAnsi="宋体" w:hint="eastAsia"/>
          <w:b/>
          <w:bCs/>
          <w:color w:val="000000"/>
          <w:szCs w:val="21"/>
        </w:rPr>
        <w:t>上的封锁后，又批准了</w:t>
      </w:r>
      <w:r>
        <w:rPr>
          <w:rFonts w:ascii="宋体" w:hAnsi="宋体" w:hint="eastAsia"/>
          <w:b/>
          <w:bCs/>
          <w:color w:val="000000"/>
          <w:szCs w:val="21"/>
        </w:rPr>
        <w:t>T4</w:t>
      </w:r>
      <w:r>
        <w:rPr>
          <w:rFonts w:ascii="宋体" w:hAnsi="宋体" w:hint="eastAsia"/>
          <w:b/>
          <w:bCs/>
          <w:color w:val="000000"/>
          <w:szCs w:val="21"/>
        </w:rPr>
        <w:t>请求，……使得</w:t>
      </w:r>
      <w:r>
        <w:rPr>
          <w:rFonts w:ascii="宋体" w:hAnsi="宋体" w:hint="eastAsia"/>
          <w:b/>
          <w:bCs/>
          <w:color w:val="000000"/>
          <w:szCs w:val="21"/>
        </w:rPr>
        <w:t>T2</w:t>
      </w:r>
      <w:r>
        <w:rPr>
          <w:rFonts w:ascii="宋体" w:hAnsi="宋体" w:hint="eastAsia"/>
          <w:b/>
          <w:bCs/>
          <w:color w:val="000000"/>
          <w:szCs w:val="21"/>
        </w:rPr>
        <w:t>可能永远等待。这种现象就是活锁。</w:t>
      </w:r>
    </w:p>
    <w:p w14:paraId="1A939374" w14:textId="77777777" w:rsidR="00FD387E" w:rsidRDefault="00FD387E" w:rsidP="00FD387E">
      <w:pPr>
        <w:ind w:left="840" w:hangingChars="400" w:hanging="84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死锁是指两个以上的事务分别请求封锁对方已经封锁的数据，导致长期等待而无法继续运行下去的现象叫做死锁。</w:t>
      </w:r>
    </w:p>
    <w:p w14:paraId="2A8C9B30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</w:p>
    <w:p w14:paraId="6F2A564E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二、设有一个供应商</w:t>
      </w:r>
      <w:r>
        <w:rPr>
          <w:rFonts w:ascii="宋体" w:hAnsi="宋体" w:hint="eastAsia"/>
          <w:b/>
          <w:bCs/>
          <w:color w:val="000000"/>
          <w:szCs w:val="21"/>
        </w:rPr>
        <w:t>S</w:t>
      </w:r>
      <w:r>
        <w:rPr>
          <w:rFonts w:ascii="宋体" w:hAnsi="宋体" w:hint="eastAsia"/>
          <w:b/>
          <w:bCs/>
          <w:color w:val="000000"/>
          <w:szCs w:val="21"/>
        </w:rPr>
        <w:t>、零件</w:t>
      </w:r>
      <w:r>
        <w:rPr>
          <w:rFonts w:ascii="宋体" w:hAnsi="宋体" w:hint="eastAsia"/>
          <w:b/>
          <w:bCs/>
          <w:color w:val="000000"/>
          <w:szCs w:val="21"/>
        </w:rPr>
        <w:t xml:space="preserve"> P</w:t>
      </w:r>
      <w:r>
        <w:rPr>
          <w:rFonts w:ascii="宋体" w:hAnsi="宋体" w:hint="eastAsia"/>
          <w:b/>
          <w:bCs/>
          <w:color w:val="000000"/>
          <w:szCs w:val="21"/>
        </w:rPr>
        <w:t>、</w:t>
      </w:r>
      <w:r>
        <w:rPr>
          <w:rFonts w:ascii="宋体" w:hAnsi="宋体" w:hint="eastAsia"/>
          <w:b/>
          <w:bCs/>
          <w:color w:val="000000"/>
          <w:szCs w:val="21"/>
        </w:rPr>
        <w:t xml:space="preserve"> </w:t>
      </w:r>
      <w:r>
        <w:rPr>
          <w:rFonts w:ascii="宋体" w:hAnsi="宋体" w:hint="eastAsia"/>
          <w:b/>
          <w:bCs/>
          <w:color w:val="000000"/>
          <w:szCs w:val="21"/>
        </w:rPr>
        <w:t>工程项目</w:t>
      </w:r>
      <w:r>
        <w:rPr>
          <w:rFonts w:ascii="宋体" w:hAnsi="宋体" w:hint="eastAsia"/>
          <w:b/>
          <w:bCs/>
          <w:color w:val="000000"/>
          <w:szCs w:val="21"/>
        </w:rPr>
        <w:t xml:space="preserve"> J</w:t>
      </w:r>
      <w:r>
        <w:rPr>
          <w:rFonts w:ascii="宋体" w:hAnsi="宋体" w:hint="eastAsia"/>
          <w:b/>
          <w:bCs/>
          <w:color w:val="000000"/>
          <w:szCs w:val="21"/>
        </w:rPr>
        <w:t>、供销情况</w:t>
      </w:r>
      <w:r>
        <w:rPr>
          <w:rFonts w:ascii="宋体" w:hAnsi="宋体" w:hint="eastAsia"/>
          <w:b/>
          <w:bCs/>
          <w:color w:val="000000"/>
          <w:szCs w:val="21"/>
        </w:rPr>
        <w:t xml:space="preserve">  SPJ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请建立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四个索引。其中，（</w:t>
      </w:r>
      <w:r>
        <w:rPr>
          <w:rFonts w:ascii="宋体" w:hAnsi="宋体" w:hint="eastAsia"/>
          <w:b/>
          <w:bCs/>
          <w:color w:val="000000"/>
          <w:szCs w:val="21"/>
        </w:rPr>
        <w:t>20</w:t>
      </w:r>
      <w:r>
        <w:rPr>
          <w:rFonts w:ascii="宋体" w:hAnsi="宋体" w:hint="eastAsia"/>
          <w:b/>
          <w:bCs/>
          <w:color w:val="000000"/>
          <w:szCs w:val="21"/>
        </w:rPr>
        <w:t>分，每小题</w:t>
      </w:r>
      <w:r>
        <w:rPr>
          <w:rFonts w:ascii="宋体" w:hAnsi="宋体" w:hint="eastAsia"/>
          <w:b/>
          <w:bCs/>
          <w:color w:val="000000"/>
          <w:szCs w:val="21"/>
        </w:rPr>
        <w:t>5</w:t>
      </w:r>
      <w:r>
        <w:rPr>
          <w:rFonts w:ascii="宋体" w:hAnsi="宋体" w:hint="eastAsia"/>
          <w:b/>
          <w:bCs/>
          <w:color w:val="000000"/>
          <w:szCs w:val="21"/>
        </w:rPr>
        <w:t>分）</w:t>
      </w:r>
    </w:p>
    <w:p w14:paraId="463DCE52" w14:textId="77777777" w:rsidR="00FD387E" w:rsidRDefault="00FD387E" w:rsidP="00FD387E">
      <w:pPr>
        <w:ind w:firstLineChars="200" w:firstLine="42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（</w:t>
      </w:r>
      <w:r>
        <w:rPr>
          <w:rFonts w:ascii="宋体" w:hAnsi="宋体" w:hint="eastAsia"/>
          <w:b/>
          <w:bCs/>
          <w:color w:val="000000"/>
          <w:szCs w:val="21"/>
        </w:rPr>
        <w:t>1</w:t>
      </w:r>
      <w:r>
        <w:rPr>
          <w:rFonts w:ascii="宋体" w:hAnsi="宋体" w:hint="eastAsia"/>
          <w:b/>
          <w:bCs/>
          <w:color w:val="000000"/>
          <w:szCs w:val="21"/>
        </w:rPr>
        <w:t>）供应商</w:t>
      </w:r>
      <w:r>
        <w:rPr>
          <w:rFonts w:ascii="宋体" w:hAnsi="宋体" w:hint="eastAsia"/>
          <w:b/>
          <w:bCs/>
          <w:color w:val="000000"/>
          <w:szCs w:val="21"/>
        </w:rPr>
        <w:t>S</w:t>
      </w:r>
      <w:r>
        <w:rPr>
          <w:rFonts w:ascii="宋体" w:hAnsi="宋体" w:hint="eastAsia"/>
          <w:b/>
          <w:bCs/>
          <w:color w:val="000000"/>
          <w:szCs w:val="21"/>
        </w:rPr>
        <w:t>按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的升序；</w:t>
      </w:r>
    </w:p>
    <w:p w14:paraId="4C20ED7D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（</w:t>
      </w:r>
      <w:r>
        <w:rPr>
          <w:rFonts w:ascii="宋体" w:hAnsi="宋体" w:hint="eastAsia"/>
          <w:b/>
          <w:bCs/>
          <w:color w:val="000000"/>
          <w:szCs w:val="21"/>
        </w:rPr>
        <w:t>2</w:t>
      </w:r>
      <w:r>
        <w:rPr>
          <w:rFonts w:ascii="宋体" w:hAnsi="宋体" w:hint="eastAsia"/>
          <w:b/>
          <w:bCs/>
          <w:color w:val="000000"/>
          <w:szCs w:val="21"/>
        </w:rPr>
        <w:t>）零件</w:t>
      </w:r>
      <w:r>
        <w:rPr>
          <w:rFonts w:ascii="宋体" w:hAnsi="宋体" w:hint="eastAsia"/>
          <w:b/>
          <w:bCs/>
          <w:color w:val="000000"/>
          <w:szCs w:val="21"/>
        </w:rPr>
        <w:t>P</w:t>
      </w:r>
      <w:r>
        <w:rPr>
          <w:rFonts w:ascii="宋体" w:hAnsi="宋体" w:hint="eastAsia"/>
          <w:b/>
          <w:bCs/>
          <w:color w:val="000000"/>
          <w:szCs w:val="21"/>
        </w:rPr>
        <w:t>按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的升序；</w:t>
      </w:r>
    </w:p>
    <w:p w14:paraId="2643BC1D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（</w:t>
      </w:r>
      <w:r>
        <w:rPr>
          <w:rFonts w:ascii="宋体" w:hAnsi="宋体" w:hint="eastAsia"/>
          <w:b/>
          <w:bCs/>
          <w:color w:val="000000"/>
          <w:szCs w:val="21"/>
        </w:rPr>
        <w:t>3</w:t>
      </w:r>
      <w:r>
        <w:rPr>
          <w:rFonts w:ascii="宋体" w:hAnsi="宋体" w:hint="eastAsia"/>
          <w:b/>
          <w:bCs/>
          <w:color w:val="000000"/>
          <w:szCs w:val="21"/>
        </w:rPr>
        <w:t>）工程项目</w:t>
      </w:r>
      <w:r>
        <w:rPr>
          <w:rFonts w:ascii="宋体" w:hAnsi="宋体" w:hint="eastAsia"/>
          <w:b/>
          <w:bCs/>
          <w:color w:val="000000"/>
          <w:szCs w:val="21"/>
        </w:rPr>
        <w:t>J</w:t>
      </w:r>
      <w:r>
        <w:rPr>
          <w:rFonts w:ascii="宋体" w:hAnsi="宋体" w:hint="eastAsia"/>
          <w:b/>
          <w:bCs/>
          <w:color w:val="000000"/>
          <w:szCs w:val="21"/>
        </w:rPr>
        <w:t>按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的升序；</w:t>
      </w:r>
    </w:p>
    <w:p w14:paraId="0F946700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（</w:t>
      </w:r>
      <w:r>
        <w:rPr>
          <w:rFonts w:ascii="宋体" w:hAnsi="宋体" w:hint="eastAsia"/>
          <w:b/>
          <w:bCs/>
          <w:color w:val="000000"/>
          <w:szCs w:val="21"/>
        </w:rPr>
        <w:t>4</w:t>
      </w:r>
      <w:r>
        <w:rPr>
          <w:rFonts w:ascii="宋体" w:hAnsi="宋体" w:hint="eastAsia"/>
          <w:b/>
          <w:bCs/>
          <w:color w:val="000000"/>
          <w:szCs w:val="21"/>
        </w:rPr>
        <w:t>）供销情况</w:t>
      </w:r>
      <w:r>
        <w:rPr>
          <w:rFonts w:ascii="宋体" w:hAnsi="宋体" w:hint="eastAsia"/>
          <w:b/>
          <w:bCs/>
          <w:color w:val="000000"/>
          <w:szCs w:val="21"/>
        </w:rPr>
        <w:t>SPJ</w:t>
      </w:r>
      <w:r>
        <w:rPr>
          <w:rFonts w:ascii="宋体" w:hAnsi="宋体" w:hint="eastAsia"/>
          <w:b/>
          <w:bCs/>
          <w:color w:val="000000"/>
          <w:szCs w:val="21"/>
        </w:rPr>
        <w:t>按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的升序，按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的降序按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的升序。</w:t>
      </w:r>
    </w:p>
    <w:p w14:paraId="4B4022E5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</w:t>
      </w:r>
      <w:r>
        <w:rPr>
          <w:rFonts w:ascii="宋体" w:hAnsi="宋体" w:hint="eastAsia"/>
          <w:b/>
          <w:bCs/>
          <w:color w:val="000000"/>
          <w:szCs w:val="21"/>
        </w:rPr>
        <w:t>解</w:t>
      </w:r>
      <w:r>
        <w:rPr>
          <w:rFonts w:ascii="宋体" w:hAnsi="宋体" w:hint="eastAsia"/>
          <w:b/>
          <w:bCs/>
          <w:color w:val="000000"/>
          <w:szCs w:val="21"/>
        </w:rPr>
        <w:t xml:space="preserve">  CREATE UNIQUE INDEX S</w:t>
      </w:r>
      <w:r>
        <w:rPr>
          <w:rFonts w:ascii="宋体" w:hAnsi="宋体" w:hint="eastAsia"/>
          <w:b/>
          <w:bCs/>
          <w:color w:val="000000"/>
          <w:szCs w:val="21"/>
        </w:rPr>
        <w:t>—</w:t>
      </w:r>
      <w:r>
        <w:rPr>
          <w:rFonts w:ascii="宋体" w:hAnsi="宋体" w:hint="eastAsia"/>
          <w:b/>
          <w:bCs/>
          <w:color w:val="000000"/>
          <w:szCs w:val="21"/>
        </w:rPr>
        <w:t>SNO ON  S(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)</w:t>
      </w:r>
      <w:r>
        <w:rPr>
          <w:rFonts w:ascii="宋体" w:hAnsi="宋体" w:hint="eastAsia"/>
          <w:b/>
          <w:bCs/>
          <w:color w:val="000000"/>
          <w:szCs w:val="21"/>
        </w:rPr>
        <w:t>；</w:t>
      </w:r>
    </w:p>
    <w:p w14:paraId="7687985C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CREATE UNIQUE INDEX P</w:t>
      </w:r>
      <w:r>
        <w:rPr>
          <w:rFonts w:ascii="宋体" w:hAnsi="宋体" w:hint="eastAsia"/>
          <w:b/>
          <w:bCs/>
          <w:color w:val="000000"/>
          <w:szCs w:val="21"/>
        </w:rPr>
        <w:t>—</w:t>
      </w:r>
      <w:r>
        <w:rPr>
          <w:rFonts w:ascii="宋体" w:hAnsi="宋体" w:hint="eastAsia"/>
          <w:b/>
          <w:bCs/>
          <w:color w:val="000000"/>
          <w:szCs w:val="21"/>
        </w:rPr>
        <w:t>PNO ON  P(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)</w:t>
      </w:r>
      <w:r>
        <w:rPr>
          <w:rFonts w:ascii="宋体" w:hAnsi="宋体" w:hint="eastAsia"/>
          <w:b/>
          <w:bCs/>
          <w:color w:val="000000"/>
          <w:szCs w:val="21"/>
        </w:rPr>
        <w:t>；</w:t>
      </w:r>
    </w:p>
    <w:p w14:paraId="4AECF436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CREATE UNIQUE INDEX J</w:t>
      </w:r>
      <w:r>
        <w:rPr>
          <w:rFonts w:ascii="宋体" w:hAnsi="宋体" w:hint="eastAsia"/>
          <w:b/>
          <w:bCs/>
          <w:color w:val="000000"/>
          <w:szCs w:val="21"/>
        </w:rPr>
        <w:t>—</w:t>
      </w:r>
      <w:r>
        <w:rPr>
          <w:rFonts w:ascii="宋体" w:hAnsi="宋体" w:hint="eastAsia"/>
          <w:b/>
          <w:bCs/>
          <w:color w:val="000000"/>
          <w:szCs w:val="21"/>
        </w:rPr>
        <w:t>JNO ON  J 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)</w:t>
      </w:r>
      <w:r>
        <w:rPr>
          <w:rFonts w:ascii="宋体" w:hAnsi="宋体" w:hint="eastAsia"/>
          <w:b/>
          <w:bCs/>
          <w:color w:val="000000"/>
          <w:szCs w:val="21"/>
        </w:rPr>
        <w:t>；</w:t>
      </w:r>
    </w:p>
    <w:p w14:paraId="7F619FF1" w14:textId="77777777" w:rsidR="00FD387E" w:rsidRDefault="00FD387E" w:rsidP="00FD387E">
      <w:pPr>
        <w:ind w:left="840" w:hangingChars="400" w:hanging="840"/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CREATE UNIQUE INDEX SPJ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一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NO ON SPJ(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 xml:space="preserve">  ASC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 xml:space="preserve"> DESC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JNO ASC)</w:t>
      </w:r>
      <w:r>
        <w:rPr>
          <w:rFonts w:ascii="宋体" w:hAnsi="宋体" w:hint="eastAsia"/>
          <w:b/>
          <w:bCs/>
          <w:color w:val="000000"/>
          <w:szCs w:val="21"/>
        </w:rPr>
        <w:t>；</w:t>
      </w:r>
    </w:p>
    <w:p w14:paraId="5F41E912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三、</w:t>
      </w:r>
      <w:r>
        <w:rPr>
          <w:rFonts w:ascii="宋体" w:hAnsi="宋体" w:hint="eastAsia"/>
          <w:b/>
          <w:bCs/>
          <w:color w:val="000000"/>
          <w:szCs w:val="21"/>
        </w:rPr>
        <w:t>供应商数据库中有：供应商、零件、项目、供应四个基本表</w:t>
      </w:r>
      <w:r>
        <w:rPr>
          <w:rFonts w:ascii="宋体" w:hAnsi="宋体" w:hint="eastAsia"/>
          <w:b/>
          <w:bCs/>
          <w:color w:val="000000"/>
          <w:szCs w:val="21"/>
        </w:rPr>
        <w:t>(</w:t>
      </w:r>
      <w:r>
        <w:rPr>
          <w:rFonts w:ascii="宋体" w:hAnsi="宋体" w:hint="eastAsia"/>
          <w:b/>
          <w:bCs/>
          <w:color w:val="000000"/>
          <w:szCs w:val="21"/>
        </w:rPr>
        <w:t>关系</w:t>
      </w:r>
      <w:r>
        <w:rPr>
          <w:rFonts w:ascii="宋体" w:hAnsi="宋体" w:hint="eastAsia"/>
          <w:b/>
          <w:bCs/>
          <w:color w:val="000000"/>
          <w:szCs w:val="21"/>
        </w:rPr>
        <w:t>)</w:t>
      </w:r>
      <w:r>
        <w:rPr>
          <w:rFonts w:ascii="宋体" w:hAnsi="宋体" w:hint="eastAsia"/>
          <w:b/>
          <w:bCs/>
          <w:color w:val="000000"/>
          <w:szCs w:val="21"/>
        </w:rPr>
        <w:t>。</w:t>
      </w:r>
    </w:p>
    <w:p w14:paraId="7E972F94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S(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Status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City)</w:t>
      </w:r>
    </w:p>
    <w:p w14:paraId="09092B05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P(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Color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Weight)</w:t>
      </w:r>
    </w:p>
    <w:p w14:paraId="3FC401CF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J(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City)</w:t>
      </w:r>
    </w:p>
    <w:p w14:paraId="5D86355E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SPJ(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 xml:space="preserve">Qty) </w:t>
      </w:r>
      <w:r>
        <w:rPr>
          <w:rFonts w:ascii="宋体" w:hAnsi="宋体" w:hint="eastAsia"/>
          <w:b/>
          <w:bCs/>
          <w:color w:val="000000"/>
          <w:szCs w:val="21"/>
        </w:rPr>
        <w:t>（</w:t>
      </w:r>
      <w:r>
        <w:rPr>
          <w:rFonts w:ascii="宋体" w:hAnsi="宋体" w:hint="eastAsia"/>
          <w:b/>
          <w:bCs/>
          <w:color w:val="000000"/>
          <w:szCs w:val="21"/>
        </w:rPr>
        <w:t>20</w:t>
      </w:r>
      <w:r>
        <w:rPr>
          <w:rFonts w:ascii="宋体" w:hAnsi="宋体" w:hint="eastAsia"/>
          <w:b/>
          <w:bCs/>
          <w:color w:val="000000"/>
          <w:szCs w:val="21"/>
        </w:rPr>
        <w:t>分，每小题</w:t>
      </w:r>
      <w:r>
        <w:rPr>
          <w:rFonts w:ascii="宋体" w:hAnsi="宋体" w:hint="eastAsia"/>
          <w:b/>
          <w:bCs/>
          <w:color w:val="000000"/>
          <w:szCs w:val="21"/>
        </w:rPr>
        <w:t>10</w:t>
      </w:r>
      <w:r>
        <w:rPr>
          <w:rFonts w:ascii="宋体" w:hAnsi="宋体" w:hint="eastAsia"/>
          <w:b/>
          <w:bCs/>
          <w:color w:val="000000"/>
          <w:szCs w:val="21"/>
        </w:rPr>
        <w:t>分）</w:t>
      </w:r>
    </w:p>
    <w:p w14:paraId="00BA48D2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szCs w:val="21"/>
        </w:rPr>
        <w:t>用户有一查询语句：检索使用上海供应商生产的红色零件的工程号。</w:t>
      </w:r>
    </w:p>
    <w:p w14:paraId="05884276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(1)</w:t>
      </w:r>
      <w:r>
        <w:rPr>
          <w:rFonts w:ascii="宋体" w:hAnsi="宋体" w:hint="eastAsia"/>
          <w:b/>
          <w:bCs/>
          <w:color w:val="000000"/>
          <w:szCs w:val="21"/>
        </w:rPr>
        <w:t>试写出该查询的关系代数表达式；</w:t>
      </w:r>
    </w:p>
    <w:p w14:paraId="576A55C0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(2)</w:t>
      </w:r>
      <w:r>
        <w:rPr>
          <w:rFonts w:ascii="宋体" w:hAnsi="宋体" w:hint="eastAsia"/>
          <w:b/>
          <w:bCs/>
          <w:color w:val="000000"/>
          <w:szCs w:val="21"/>
        </w:rPr>
        <w:t>试写出查询优化的关系代数表达式；</w:t>
      </w:r>
    </w:p>
    <w:p w14:paraId="25688485" w14:textId="77777777" w:rsidR="00FD387E" w:rsidRDefault="00FD387E" w:rsidP="00FD387E">
      <w:pPr>
        <w:ind w:left="48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</w:t>
      </w:r>
      <w:r>
        <w:rPr>
          <w:rFonts w:ascii="宋体" w:hAnsi="宋体" w:hint="eastAsia"/>
          <w:b/>
          <w:bCs/>
          <w:color w:val="000000"/>
          <w:szCs w:val="21"/>
        </w:rPr>
        <w:t xml:space="preserve">  (1)</w:t>
      </w:r>
      <w:r>
        <w:rPr>
          <w:rFonts w:ascii="宋体" w:hAnsi="宋体" w:hint="eastAsia"/>
          <w:b/>
          <w:bCs/>
          <w:color w:val="000000"/>
          <w:szCs w:val="21"/>
        </w:rPr>
        <w:t>该查询的关系代数表达式为</w:t>
      </w:r>
    </w:p>
    <w:p w14:paraId="35B0ADC5" w14:textId="0A724A3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noProof/>
          <w:color w:val="000000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0D574C" wp14:editId="19E1E747">
                <wp:simplePos x="0" y="0"/>
                <wp:positionH relativeFrom="column">
                  <wp:posOffset>3244215</wp:posOffset>
                </wp:positionH>
                <wp:positionV relativeFrom="paragraph">
                  <wp:posOffset>122555</wp:posOffset>
                </wp:positionV>
                <wp:extent cx="266700" cy="102235"/>
                <wp:effectExtent l="0" t="8255" r="0" b="51435"/>
                <wp:wrapNone/>
                <wp:docPr id="180" name="组合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4832">
                          <a:off x="0" y="0"/>
                          <a:ext cx="266700" cy="102235"/>
                          <a:chOff x="0" y="0"/>
                          <a:chExt cx="420" cy="161"/>
                        </a:xfrm>
                      </wpg:grpSpPr>
                      <wps:wsp>
                        <wps:cNvPr id="181" name="AutoShape 175"/>
                        <wps:cNvSpPr>
                          <a:spLocks noChangeArrowheads="1"/>
                        </wps:cNvSpPr>
                        <wps:spPr bwMode="auto">
                          <a:xfrm rot="19210950">
                            <a:off x="0" y="5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176"/>
                        <wps:cNvSpPr>
                          <a:spLocks noChangeArrowheads="1"/>
                        </wps:cNvSpPr>
                        <wps:spPr bwMode="auto">
                          <a:xfrm rot="1908434">
                            <a:off x="210" y="0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DC1A8" id="组合 180" o:spid="_x0000_s1026" style="position:absolute;left:0;text-align:left;margin-left:255.45pt;margin-top:9.65pt;width:21pt;height:8.05pt;rotation:180040fd;z-index:251678720" coordsize="420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">
                <v:shape id="AutoShape 175" o:spid="_x0000_s1027" type="#_x0000_t127" style="position:absolute;top:5;width:210;height:156;rotation:-26094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"/>
                <v:shape id="AutoShape 176" o:spid="_x0000_s1028" type="#_x0000_t127" style="position:absolute;left:210;width:210;height:156;rotation:2084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"/>
              </v:group>
            </w:pict>
          </mc:Fallback>
        </mc:AlternateContent>
      </w:r>
      <w:r>
        <w:rPr>
          <w:rFonts w:ascii="宋体" w:hAnsi="宋体" w:hint="eastAsia"/>
          <w:b/>
          <w:bCs/>
          <w:noProof/>
          <w:color w:val="000000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DB04E2" wp14:editId="7C0AC4CE">
                <wp:simplePos x="0" y="0"/>
                <wp:positionH relativeFrom="column">
                  <wp:posOffset>2668905</wp:posOffset>
                </wp:positionH>
                <wp:positionV relativeFrom="paragraph">
                  <wp:posOffset>117475</wp:posOffset>
                </wp:positionV>
                <wp:extent cx="266700" cy="102235"/>
                <wp:effectExtent l="0" t="3175" r="0" b="46990"/>
                <wp:wrapNone/>
                <wp:docPr id="177" name="组合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4832">
                          <a:off x="0" y="0"/>
                          <a:ext cx="266700" cy="102235"/>
                          <a:chOff x="0" y="0"/>
                          <a:chExt cx="420" cy="161"/>
                        </a:xfrm>
                      </wpg:grpSpPr>
                      <wps:wsp>
                        <wps:cNvPr id="178" name="AutoShape 172"/>
                        <wps:cNvSpPr>
                          <a:spLocks noChangeArrowheads="1"/>
                        </wps:cNvSpPr>
                        <wps:spPr bwMode="auto">
                          <a:xfrm rot="19210950">
                            <a:off x="0" y="5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73"/>
                        <wps:cNvSpPr>
                          <a:spLocks noChangeArrowheads="1"/>
                        </wps:cNvSpPr>
                        <wps:spPr bwMode="auto">
                          <a:xfrm rot="1908434">
                            <a:off x="210" y="0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187E6" id="组合 177" o:spid="_x0000_s1026" style="position:absolute;left:0;text-align:left;margin-left:210.15pt;margin-top:9.25pt;width:21pt;height:8.05pt;rotation:180040fd;z-index:251677696" coordsize="420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">
                <v:shape id="AutoShape 172" o:spid="_x0000_s1027" type="#_x0000_t127" style="position:absolute;top:5;width:210;height:156;rotation:-26094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"/>
                <v:shape id="AutoShape 173" o:spid="_x0000_s1028" type="#_x0000_t127" style="position:absolute;left:210;width:210;height:156;rotation:2084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"/>
              </v:group>
            </w:pict>
          </mc:Fallback>
        </mc:AlternateContent>
      </w: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20" w:dyaOrig="220" w14:anchorId="731C1615">
          <v:shape id="_x0000_i1065" type="#_x0000_t75" style="width:11.5pt;height:16pt;mso-position-horizontal-relative:page;mso-position-vertical-relative:page" o:ole="">
            <v:imagedata r:id="rId8" o:title=""/>
          </v:shape>
          <o:OLEObject Type="Embed" ProgID="Equation.3" ShapeID="_x0000_i1065" DrawAspect="Content" ObjectID="_1622310261" r:id="rId24"/>
        </w:objec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(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40" w:dyaOrig="220" w14:anchorId="17882B67">
          <v:shape id="_x0000_i1066" type="#_x0000_t75" style="width:12pt;height:16pt;mso-position-horizontal-relative:page;mso-position-vertical-relative:page" o:ole="">
            <v:imagedata r:id="rId25" o:title=""/>
          </v:shape>
          <o:OLEObject Type="Embed" ProgID="Equation.3" ShapeID="_x0000_i1066" DrawAspect="Content" ObjectID="_1622310262" r:id="rId26"/>
        </w:object>
      </w:r>
      <w:r>
        <w:rPr>
          <w:rFonts w:ascii="宋体" w:hAnsi="宋体" w:hint="eastAsia"/>
          <w:b/>
          <w:bCs/>
          <w:color w:val="000000"/>
          <w:szCs w:val="21"/>
        </w:rPr>
        <w:t>City=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上海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position w:val="-4"/>
          <w:szCs w:val="21"/>
        </w:rPr>
        <w:object w:dxaOrig="220" w:dyaOrig="200" w14:anchorId="5DF5C6FD">
          <v:shape id="_x0000_i1067" type="#_x0000_t75" style="width:11pt;height:10pt;mso-position-horizontal-relative:page;mso-position-vertical-relative:page" o:ole="">
            <v:imagedata r:id="rId27" o:title=""/>
          </v:shape>
          <o:OLEObject Type="Embed" ProgID="Equation.3" ShapeID="_x0000_i1067" DrawAspect="Content" ObjectID="_1622310263" r:id="rId28"/>
        </w:object>
      </w:r>
      <w:r>
        <w:rPr>
          <w:rFonts w:ascii="宋体" w:hAnsi="宋体" w:hint="eastAsia"/>
          <w:b/>
          <w:bCs/>
          <w:color w:val="000000"/>
          <w:szCs w:val="21"/>
        </w:rPr>
        <w:t>Color=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红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(S    SPJ    P))</w:t>
      </w:r>
    </w:p>
    <w:p w14:paraId="56073508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  (2)</w:t>
      </w:r>
      <w:r>
        <w:rPr>
          <w:rFonts w:ascii="宋体" w:hAnsi="宋体" w:hint="eastAsia"/>
          <w:b/>
          <w:bCs/>
          <w:color w:val="000000"/>
          <w:szCs w:val="21"/>
        </w:rPr>
        <w:t>查询优化的关系代数表达式为</w:t>
      </w:r>
    </w:p>
    <w:p w14:paraId="6D8A6545" w14:textId="55AABF77" w:rsidR="00FD387E" w:rsidRDefault="00FD387E" w:rsidP="00FD387E">
      <w:pPr>
        <w:ind w:firstLine="48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noProof/>
          <w:color w:val="000000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5718C3" wp14:editId="279D3944">
                <wp:simplePos x="0" y="0"/>
                <wp:positionH relativeFrom="column">
                  <wp:posOffset>3573780</wp:posOffset>
                </wp:positionH>
                <wp:positionV relativeFrom="paragraph">
                  <wp:posOffset>147955</wp:posOffset>
                </wp:positionV>
                <wp:extent cx="266700" cy="99060"/>
                <wp:effectExtent l="0" t="5080" r="0" b="48260"/>
                <wp:wrapNone/>
                <wp:docPr id="174" name="组合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4832">
                          <a:off x="0" y="0"/>
                          <a:ext cx="266700" cy="99060"/>
                          <a:chOff x="0" y="0"/>
                          <a:chExt cx="420" cy="161"/>
                        </a:xfrm>
                      </wpg:grpSpPr>
                      <wps:wsp>
                        <wps:cNvPr id="175" name="AutoShape 181"/>
                        <wps:cNvSpPr>
                          <a:spLocks noChangeArrowheads="1"/>
                        </wps:cNvSpPr>
                        <wps:spPr bwMode="auto">
                          <a:xfrm rot="19210950">
                            <a:off x="0" y="5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82"/>
                        <wps:cNvSpPr>
                          <a:spLocks noChangeArrowheads="1"/>
                        </wps:cNvSpPr>
                        <wps:spPr bwMode="auto">
                          <a:xfrm rot="1908434">
                            <a:off x="210" y="0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D7E8E" id="组合 174" o:spid="_x0000_s1026" style="position:absolute;left:0;text-align:left;margin-left:281.4pt;margin-top:11.65pt;width:21pt;height:7.8pt;rotation:180040fd;z-index:251680768" coordsize="420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">
                <v:shape id="AutoShape 181" o:spid="_x0000_s1027" type="#_x0000_t127" style="position:absolute;top:5;width:210;height:156;rotation:-26094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"/>
                <v:shape id="AutoShape 182" o:spid="_x0000_s1028" type="#_x0000_t127" style="position:absolute;left:210;width:210;height:156;rotation:2084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"/>
              </v:group>
            </w:pict>
          </mc:Fallback>
        </mc:AlternateContent>
      </w:r>
      <w:r>
        <w:rPr>
          <w:rFonts w:ascii="宋体" w:hAnsi="宋体" w:hint="eastAsia"/>
          <w:b/>
          <w:bCs/>
          <w:noProof/>
          <w:color w:val="000000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5DAF55" wp14:editId="4ADAC89C">
                <wp:simplePos x="0" y="0"/>
                <wp:positionH relativeFrom="column">
                  <wp:posOffset>2160270</wp:posOffset>
                </wp:positionH>
                <wp:positionV relativeFrom="paragraph">
                  <wp:posOffset>135255</wp:posOffset>
                </wp:positionV>
                <wp:extent cx="266700" cy="99060"/>
                <wp:effectExtent l="0" t="11430" r="0" b="51435"/>
                <wp:wrapNone/>
                <wp:docPr id="171" name="组合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4832">
                          <a:off x="0" y="0"/>
                          <a:ext cx="266700" cy="99060"/>
                          <a:chOff x="0" y="0"/>
                          <a:chExt cx="420" cy="161"/>
                        </a:xfrm>
                      </wpg:grpSpPr>
                      <wps:wsp>
                        <wps:cNvPr id="172" name="AutoShape 178"/>
                        <wps:cNvSpPr>
                          <a:spLocks noChangeArrowheads="1"/>
                        </wps:cNvSpPr>
                        <wps:spPr bwMode="auto">
                          <a:xfrm rot="19210950">
                            <a:off x="0" y="5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79"/>
                        <wps:cNvSpPr>
                          <a:spLocks noChangeArrowheads="1"/>
                        </wps:cNvSpPr>
                        <wps:spPr bwMode="auto">
                          <a:xfrm rot="1908434">
                            <a:off x="210" y="0"/>
                            <a:ext cx="210" cy="156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ABAF8" id="组合 171" o:spid="_x0000_s1026" style="position:absolute;left:0;text-align:left;margin-left:170.1pt;margin-top:10.65pt;width:21pt;height:7.8pt;rotation:180040fd;z-index:251679744" coordsize="420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">
                <v:shape id="AutoShape 178" o:spid="_x0000_s1027" type="#_x0000_t127" style="position:absolute;top:5;width:210;height:156;rotation:-26094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"/>
                <v:shape id="AutoShape 179" o:spid="_x0000_s1028" type="#_x0000_t127" style="position:absolute;left:210;width:210;height:156;rotation:2084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"/>
              </v:group>
            </w:pict>
          </mc:Fallback>
        </mc:AlternateConten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20" w:dyaOrig="220" w14:anchorId="38DFB712">
          <v:shape id="_x0000_i1068" type="#_x0000_t75" style="width:11.5pt;height:16pt;mso-position-horizontal-relative:page;mso-position-vertical-relative:page" o:ole="">
            <v:imagedata r:id="rId8" o:title=""/>
          </v:shape>
          <o:OLEObject Type="Embed" ProgID="Equation.3" ShapeID="_x0000_i1068" DrawAspect="Content" ObjectID="_1622310264" r:id="rId29"/>
        </w:objec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(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20" w:dyaOrig="220" w14:anchorId="797EFB3D">
          <v:shape id="_x0000_i1069" type="#_x0000_t75" style="width:11.5pt;height:16pt;mso-position-horizontal-relative:page;mso-position-vertical-relative:page" o:ole="">
            <v:imagedata r:id="rId8" o:title=""/>
          </v:shape>
          <o:OLEObject Type="Embed" ProgID="Equation.3" ShapeID="_x0000_i1069" DrawAspect="Content" ObjectID="_1622310265" r:id="rId30"/>
        </w:objec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(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40" w:dyaOrig="220" w14:anchorId="17793ADD">
          <v:shape id="_x0000_i1070" type="#_x0000_t75" style="width:12pt;height:16pt;mso-position-horizontal-relative:page;mso-position-vertical-relative:page" o:ole="">
            <v:imagedata r:id="rId25" o:title=""/>
          </v:shape>
          <o:OLEObject Type="Embed" ProgID="Equation.3" ShapeID="_x0000_i1070" DrawAspect="Content" ObjectID="_1622310266" r:id="rId31"/>
        </w:object>
      </w:r>
      <w:r>
        <w:rPr>
          <w:rFonts w:ascii="宋体" w:hAnsi="宋体" w:hint="eastAsia"/>
          <w:b/>
          <w:bCs/>
          <w:color w:val="000000"/>
          <w:szCs w:val="21"/>
        </w:rPr>
        <w:t>City=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上海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 xml:space="preserve">(S))    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20" w:dyaOrig="220" w14:anchorId="20D3F2C0">
          <v:shape id="_x0000_i1071" type="#_x0000_t75" style="width:11.5pt;height:16pt;mso-position-horizontal-relative:page;mso-position-vertical-relative:page" o:ole="">
            <v:imagedata r:id="rId8" o:title=""/>
          </v:shape>
          <o:OLEObject Type="Embed" ProgID="Equation.3" ShapeID="_x0000_i1071" DrawAspect="Content" ObjectID="_1622310267" r:id="rId32"/>
        </w:objec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Sno,Pno,Jno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 xml:space="preserve">(SPJ)    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20" w:dyaOrig="220" w14:anchorId="7E1467A5">
          <v:shape id="_x0000_i1072" type="#_x0000_t75" style="width:11.5pt;height:16pt;mso-position-horizontal-relative:page;mso-position-vertical-relative:page" o:ole="">
            <v:imagedata r:id="rId8" o:title=""/>
          </v:shape>
          <o:OLEObject Type="Embed" ProgID="Equation.3" ShapeID="_x0000_i1072" DrawAspect="Content" ObjectID="_1622310268" r:id="rId33"/>
        </w:objec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Pno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(</w:t>
      </w:r>
      <w:r>
        <w:rPr>
          <w:rFonts w:ascii="宋体" w:hAnsi="宋体" w:hint="eastAsia"/>
          <w:b/>
          <w:bCs/>
          <w:color w:val="000000"/>
          <w:position w:val="-6"/>
          <w:szCs w:val="21"/>
        </w:rPr>
        <w:object w:dxaOrig="240" w:dyaOrig="220" w14:anchorId="6FD9121C">
          <v:shape id="_x0000_i1073" type="#_x0000_t75" style="width:12pt;height:16pt;mso-position-horizontal-relative:page;mso-position-vertical-relative:page" o:ole="">
            <v:imagedata r:id="rId25" o:title=""/>
          </v:shape>
          <o:OLEObject Type="Embed" ProgID="Equation.3" ShapeID="_x0000_i1073" DrawAspect="Content" ObjectID="_1622310269" r:id="rId34"/>
        </w:object>
      </w:r>
      <w:r>
        <w:rPr>
          <w:rFonts w:ascii="宋体" w:hAnsi="宋体" w:hint="eastAsia"/>
          <w:b/>
          <w:bCs/>
          <w:color w:val="000000"/>
          <w:szCs w:val="21"/>
        </w:rPr>
        <w:t>Color=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红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(P)))</w:t>
      </w:r>
    </w:p>
    <w:p w14:paraId="715C0173" w14:textId="77777777" w:rsidR="00FD387E" w:rsidRDefault="00FD387E" w:rsidP="00FD387E">
      <w:pPr>
        <w:rPr>
          <w:rFonts w:ascii="宋体" w:hAnsi="宋体" w:hint="eastAsia"/>
          <w:color w:val="000000"/>
          <w:szCs w:val="21"/>
        </w:rPr>
      </w:pPr>
    </w:p>
    <w:p w14:paraId="71B07C81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四、查询其他系比计算机系某一学生年龄小的学生姓名及年龄。（</w:t>
      </w:r>
      <w:r>
        <w:rPr>
          <w:rFonts w:ascii="宋体" w:hAnsi="宋体" w:hint="eastAsia"/>
          <w:b/>
          <w:bCs/>
          <w:color w:val="000000"/>
          <w:szCs w:val="21"/>
        </w:rPr>
        <w:t>10</w:t>
      </w:r>
      <w:r>
        <w:rPr>
          <w:rFonts w:ascii="宋体" w:hAnsi="宋体" w:hint="eastAsia"/>
          <w:b/>
          <w:bCs/>
          <w:color w:val="000000"/>
          <w:szCs w:val="21"/>
        </w:rPr>
        <w:t>分）</w:t>
      </w:r>
    </w:p>
    <w:p w14:paraId="1AA55814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</w:t>
      </w:r>
    </w:p>
    <w:p w14:paraId="5430AA71" w14:textId="77777777" w:rsidR="00FD387E" w:rsidRDefault="00FD387E" w:rsidP="00FD387E">
      <w:pPr>
        <w:ind w:firstLine="435"/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lastRenderedPageBreak/>
        <w:t xml:space="preserve">SELECT  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Age</w:t>
      </w:r>
    </w:p>
    <w:p w14:paraId="6A078D36" w14:textId="77777777" w:rsidR="00FD387E" w:rsidRDefault="00FD387E" w:rsidP="00FD387E">
      <w:pPr>
        <w:ind w:firstLine="435"/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FROM  S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</w:p>
    <w:p w14:paraId="3EC13A7E" w14:textId="77777777" w:rsidR="00FD387E" w:rsidRDefault="00FD387E" w:rsidP="00FD387E">
      <w:pPr>
        <w:ind w:firstLineChars="407" w:firstLine="855"/>
        <w:outlineLvl w:val="0"/>
        <w:rPr>
          <w:rFonts w:ascii="宋体" w:hAnsi="宋体" w:hint="eastAsia"/>
          <w:b/>
          <w:bCs/>
          <w:color w:val="000000"/>
          <w:szCs w:val="21"/>
        </w:rPr>
      </w:pPr>
      <w:proofErr w:type="gramStart"/>
      <w:r>
        <w:rPr>
          <w:rFonts w:ascii="宋体" w:hAnsi="宋体" w:hint="eastAsia"/>
          <w:b/>
          <w:bCs/>
          <w:color w:val="000000"/>
          <w:szCs w:val="21"/>
        </w:rPr>
        <w:t>WHERE  Age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&lt;ANY</w:t>
      </w:r>
    </w:p>
    <w:p w14:paraId="15EDC081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   (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SELECT  Age</w:t>
      </w:r>
      <w:proofErr w:type="gramEnd"/>
    </w:p>
    <w:p w14:paraId="5CFEC856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    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FROM  S</w:t>
      </w:r>
      <w:proofErr w:type="gramEnd"/>
    </w:p>
    <w:p w14:paraId="35588347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         WHERE  SD= </w:t>
      </w:r>
      <w:r>
        <w:rPr>
          <w:rFonts w:ascii="宋体" w:hAnsi="宋体" w:hint="eastAsia"/>
          <w:b/>
          <w:bCs/>
          <w:color w:val="000000"/>
          <w:szCs w:val="21"/>
        </w:rPr>
        <w:t>‘</w:t>
      </w:r>
      <w:r>
        <w:rPr>
          <w:rFonts w:ascii="宋体" w:hAnsi="宋体" w:hint="eastAsia"/>
          <w:b/>
          <w:bCs/>
          <w:color w:val="000000"/>
          <w:szCs w:val="21"/>
        </w:rPr>
        <w:t>CS</w:t>
      </w:r>
      <w:r>
        <w:rPr>
          <w:rFonts w:ascii="宋体" w:hAnsi="宋体" w:hint="eastAsia"/>
          <w:b/>
          <w:bCs/>
          <w:color w:val="000000"/>
          <w:szCs w:val="21"/>
        </w:rPr>
        <w:t>’</w:t>
      </w:r>
      <w:r>
        <w:rPr>
          <w:rFonts w:ascii="宋体" w:hAnsi="宋体" w:hint="eastAsia"/>
          <w:b/>
          <w:bCs/>
          <w:color w:val="000000"/>
          <w:szCs w:val="21"/>
        </w:rPr>
        <w:t>)</w:t>
      </w:r>
    </w:p>
    <w:p w14:paraId="1FB1142F" w14:textId="77777777" w:rsidR="00FD387E" w:rsidRDefault="00FD387E" w:rsidP="00FD387E">
      <w:pPr>
        <w:ind w:firstLine="435"/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AND SD&lt;&gt;</w:t>
      </w:r>
      <w:r>
        <w:rPr>
          <w:rFonts w:ascii="宋体" w:hAnsi="宋体" w:hint="eastAsia"/>
          <w:b/>
          <w:bCs/>
          <w:color w:val="000000"/>
          <w:szCs w:val="21"/>
        </w:rPr>
        <w:t>‘</w:t>
      </w:r>
      <w:r>
        <w:rPr>
          <w:rFonts w:ascii="宋体" w:hAnsi="宋体" w:hint="eastAsia"/>
          <w:b/>
          <w:bCs/>
          <w:color w:val="000000"/>
          <w:szCs w:val="21"/>
        </w:rPr>
        <w:t>CS</w:t>
      </w:r>
      <w:r>
        <w:rPr>
          <w:rFonts w:ascii="宋体" w:hAnsi="宋体" w:hint="eastAsia"/>
          <w:b/>
          <w:bCs/>
          <w:color w:val="000000"/>
          <w:szCs w:val="21"/>
        </w:rPr>
        <w:t>’</w:t>
      </w:r>
    </w:p>
    <w:p w14:paraId="67601D4C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五、要求建立“计算机”系学生的视图。（</w:t>
      </w:r>
      <w:r>
        <w:rPr>
          <w:rFonts w:ascii="宋体" w:hAnsi="宋体" w:hint="eastAsia"/>
          <w:b/>
          <w:bCs/>
          <w:color w:val="000000"/>
          <w:szCs w:val="21"/>
        </w:rPr>
        <w:t>10</w:t>
      </w:r>
      <w:r>
        <w:rPr>
          <w:rFonts w:ascii="宋体" w:hAnsi="宋体" w:hint="eastAsia"/>
          <w:b/>
          <w:bCs/>
          <w:color w:val="000000"/>
          <w:szCs w:val="21"/>
        </w:rPr>
        <w:t>分）</w:t>
      </w:r>
    </w:p>
    <w:p w14:paraId="6D50DEB9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</w:t>
      </w:r>
    </w:p>
    <w:p w14:paraId="527D518C" w14:textId="77777777" w:rsidR="00FD387E" w:rsidRDefault="00FD387E" w:rsidP="00FD387E">
      <w:pPr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CREATE VIEW CS_STUDENT</w:t>
      </w:r>
    </w:p>
    <w:p w14:paraId="2CAE48E5" w14:textId="77777777" w:rsidR="00FD387E" w:rsidRDefault="00FD387E" w:rsidP="00FD387E">
      <w:pPr>
        <w:ind w:firstLine="435"/>
        <w:outlineLvl w:val="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AS SELECT 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Sage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Sex  FROM Student  WHERE SD</w:t>
      </w:r>
      <w:r>
        <w:rPr>
          <w:rFonts w:ascii="宋体" w:hAnsi="宋体" w:hint="eastAsia"/>
          <w:b/>
          <w:bCs/>
          <w:color w:val="000000"/>
          <w:szCs w:val="21"/>
        </w:rPr>
        <w:t>＝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’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CS</w:t>
      </w:r>
      <w:r>
        <w:rPr>
          <w:rFonts w:ascii="宋体" w:hAnsi="宋体" w:hint="eastAsia"/>
          <w:b/>
          <w:bCs/>
          <w:color w:val="000000"/>
          <w:szCs w:val="21"/>
        </w:rPr>
        <w:t>’</w:t>
      </w:r>
    </w:p>
    <w:p w14:paraId="352F3549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六、要求建立一个“供应商”表</w:t>
      </w:r>
      <w:r>
        <w:rPr>
          <w:rFonts w:ascii="宋体" w:hAnsi="宋体" w:hint="eastAsia"/>
          <w:b/>
          <w:bCs/>
          <w:color w:val="000000"/>
          <w:szCs w:val="21"/>
        </w:rPr>
        <w:t>S(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Status</w:t>
      </w:r>
      <w:r>
        <w:rPr>
          <w:rFonts w:ascii="宋体" w:hAnsi="宋体" w:hint="eastAsia"/>
          <w:b/>
          <w:bCs/>
          <w:color w:val="000000"/>
          <w:szCs w:val="21"/>
        </w:rPr>
        <w:t>，</w:t>
      </w:r>
      <w:r>
        <w:rPr>
          <w:rFonts w:ascii="宋体" w:hAnsi="宋体" w:hint="eastAsia"/>
          <w:b/>
          <w:bCs/>
          <w:color w:val="000000"/>
          <w:szCs w:val="21"/>
        </w:rPr>
        <w:t>City)</w:t>
      </w:r>
      <w:r>
        <w:rPr>
          <w:rFonts w:ascii="宋体" w:hAnsi="宋体" w:hint="eastAsia"/>
          <w:b/>
          <w:bCs/>
          <w:color w:val="000000"/>
          <w:szCs w:val="21"/>
        </w:rPr>
        <w:t>分别表示：供应商代码、供应商名、供应商状态、供应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商所在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城市。其中供应商代码不能为空，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且值是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唯一的，且供应商的名是唯一的。（</w:t>
      </w:r>
      <w:r>
        <w:rPr>
          <w:rFonts w:ascii="宋体" w:hAnsi="宋体" w:hint="eastAsia"/>
          <w:b/>
          <w:bCs/>
          <w:color w:val="000000"/>
          <w:szCs w:val="21"/>
        </w:rPr>
        <w:t>10</w:t>
      </w:r>
      <w:r>
        <w:rPr>
          <w:rFonts w:ascii="宋体" w:hAnsi="宋体" w:hint="eastAsia"/>
          <w:b/>
          <w:bCs/>
          <w:color w:val="000000"/>
          <w:szCs w:val="21"/>
        </w:rPr>
        <w:t>分）</w:t>
      </w:r>
    </w:p>
    <w:p w14:paraId="6F1BFEEB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</w:t>
      </w:r>
    </w:p>
    <w:p w14:paraId="200F6F90" w14:textId="77777777" w:rsidR="00FD387E" w:rsidRDefault="00FD387E" w:rsidP="00FD387E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CREATE 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TABLE  S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 xml:space="preserve">  (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Sno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 xml:space="preserve"> CHAR(3)  NOT NULL UNIQUE, </w:t>
      </w:r>
      <w:proofErr w:type="spellStart"/>
      <w:r>
        <w:rPr>
          <w:rFonts w:ascii="宋体" w:hAnsi="宋体" w:hint="eastAsia"/>
          <w:b/>
          <w:bCs/>
          <w:color w:val="000000"/>
          <w:szCs w:val="21"/>
        </w:rPr>
        <w:t>Sname</w:t>
      </w:r>
      <w:proofErr w:type="spellEnd"/>
      <w:r>
        <w:rPr>
          <w:rFonts w:ascii="宋体" w:hAnsi="宋体" w:hint="eastAsia"/>
          <w:b/>
          <w:bCs/>
          <w:color w:val="000000"/>
          <w:szCs w:val="21"/>
        </w:rPr>
        <w:t xml:space="preserve">  CHAR(30)UNIQUE, Status  CHAR(8),City  CHAR(20))</w:t>
      </w:r>
    </w:p>
    <w:p w14:paraId="6BD8F2F6" w14:textId="5D95D507" w:rsidR="00FD387E" w:rsidRDefault="00FD387E" w:rsidP="00FD387E"/>
    <w:p w14:paraId="581A5E75" w14:textId="06A6A472" w:rsidR="00FD387E" w:rsidRDefault="00FD387E" w:rsidP="00FD387E"/>
    <w:p w14:paraId="41FF5925" w14:textId="7C0BAEF7" w:rsidR="00FD387E" w:rsidRDefault="00FD387E" w:rsidP="00FD387E"/>
    <w:p w14:paraId="2A6256DD" w14:textId="77777777" w:rsidR="00FD387E" w:rsidRDefault="00FD387E" w:rsidP="00FD387E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数据库原理补考卷（2007-2008第一学期）</w:t>
      </w:r>
    </w:p>
    <w:p w14:paraId="19AB1934" w14:textId="77777777" w:rsidR="00FD387E" w:rsidRDefault="00FD387E" w:rsidP="00FD387E">
      <w:pPr>
        <w:jc w:val="center"/>
        <w:rPr>
          <w:rFonts w:hint="eastAsia"/>
        </w:rPr>
      </w:pPr>
    </w:p>
    <w:p w14:paraId="53F2AD37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一、简答题：（20分，一个小题2分）</w:t>
      </w:r>
    </w:p>
    <w:p w14:paraId="1FEC023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 什么是数据库？</w:t>
      </w:r>
    </w:p>
    <w:p w14:paraId="3C1D5BF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答：是长期存储在计算机内、有组织的可共享的数据集合。</w:t>
      </w:r>
    </w:p>
    <w:p w14:paraId="4D5DA264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2 什么是数据库管理系统？</w:t>
      </w:r>
    </w:p>
    <w:p w14:paraId="1C2BAEB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答：是操纵和管理数据库的一组软件。具有定义、建立、维护和使用数据库的功能。</w:t>
      </w:r>
    </w:p>
    <w:p w14:paraId="52DB95C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3 什么是关系？</w:t>
      </w:r>
    </w:p>
    <w:p w14:paraId="4D0CC1B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答：关系是一张二维表，每个关系有一个关系名。</w:t>
      </w:r>
    </w:p>
    <w:p w14:paraId="7D70509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4 叙述等值连接与自然连接的区别和联系</w:t>
      </w:r>
    </w:p>
    <w:p w14:paraId="58D072C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自然连接是除去重复属性的等值连接。自然连接一定是等值连接，反之不一定。等值连接要求相等的属性分量，但不一定是相同的属性，而自然连接必需是相同的属性。等值连接不把相同的属性去掉，而自然连接去掉。</w:t>
      </w:r>
    </w:p>
    <w:p w14:paraId="4FD0A99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5 举例说明关系参照完整性的含义</w:t>
      </w:r>
    </w:p>
    <w:p w14:paraId="1306E98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答：在学生表student和链接表SC中,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在学生表student 中是主键，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在SC中不是主键，但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满足或者为空，或者在另一个表中能找到，否则会出现错误。</w:t>
      </w:r>
    </w:p>
    <w:p w14:paraId="0B39106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6 说出关系规范化的目的</w:t>
      </w:r>
    </w:p>
    <w:p w14:paraId="2736C94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答：控制冗余，避免插入异常和删除异常，从而增强数据库结构的稳定性和灵活性。</w:t>
      </w:r>
    </w:p>
    <w:p w14:paraId="7BD5B4A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7数据的安全性指的是什么？</w:t>
      </w:r>
    </w:p>
    <w:p w14:paraId="507FC25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答：保护数据库，防止未经授权的，或不合法的使用造成的数据泄露、更改或破坏。</w:t>
      </w:r>
    </w:p>
    <w:p w14:paraId="505001B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8数据库的完整性指的是什么？</w:t>
      </w:r>
    </w:p>
    <w:p w14:paraId="285D949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答：正确性和相容性。</w:t>
      </w:r>
    </w:p>
    <w:p w14:paraId="291AC5B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9什么是事物？</w:t>
      </w:r>
    </w:p>
    <w:p w14:paraId="031FDB4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lastRenderedPageBreak/>
        <w:t>答：是数据库管理系统的基本单位，是用户定义的一组逻辑一致的程序序列。要么都执行，要么都不执行。</w:t>
      </w:r>
    </w:p>
    <w:p w14:paraId="782C8F9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10并发操作会产生几种不一致情况？用什么办法避免不一致的情况发生？</w:t>
      </w:r>
    </w:p>
    <w:p w14:paraId="608E127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答：丢失修改，不能重复读</w:t>
      </w:r>
      <w:proofErr w:type="gramStart"/>
      <w:r>
        <w:rPr>
          <w:rFonts w:hint="eastAsia"/>
        </w:rPr>
        <w:t>和读脏数据</w:t>
      </w:r>
      <w:proofErr w:type="gramEnd"/>
      <w:r>
        <w:rPr>
          <w:rFonts w:hint="eastAsia"/>
        </w:rPr>
        <w:t>。采用封锁机制来进行并发控制 ，避免不一致的情况发生。</w:t>
      </w:r>
    </w:p>
    <w:p w14:paraId="45673207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二、试用关系代数表示下列查询语句：（20分，每小题5分）</w:t>
      </w:r>
    </w:p>
    <w:p w14:paraId="22F7055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 检索“程军”老师所授课程的课程号（C#）和课程名(CNAME)</w:t>
      </w:r>
    </w:p>
    <w:p w14:paraId="7995C44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2 检索至少选修“程军”老师所授全部课程的学生姓名（SNAME）</w:t>
      </w:r>
    </w:p>
    <w:p w14:paraId="0197F5E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3 检索选修课程包括“程军”老师所授课程之一的学生的学号</w:t>
      </w:r>
    </w:p>
    <w:p w14:paraId="3DC10FDC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4 检索选修课程名为“C语言”的学生的学号（S#）和姓名(SNAME)</w:t>
      </w:r>
    </w:p>
    <w:p w14:paraId="328A3135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952"/>
        <w:gridCol w:w="648"/>
        <w:gridCol w:w="613"/>
      </w:tblGrid>
      <w:tr w:rsidR="00FD387E" w14:paraId="058BBC4D" w14:textId="77777777" w:rsidTr="00CF10B4">
        <w:tc>
          <w:tcPr>
            <w:tcW w:w="438" w:type="dxa"/>
          </w:tcPr>
          <w:p w14:paraId="7A8E8BB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S#</w:t>
            </w:r>
          </w:p>
        </w:tc>
        <w:tc>
          <w:tcPr>
            <w:tcW w:w="952" w:type="dxa"/>
          </w:tcPr>
          <w:p w14:paraId="499357B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648" w:type="dxa"/>
          </w:tcPr>
          <w:p w14:paraId="34996FD6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613" w:type="dxa"/>
          </w:tcPr>
          <w:p w14:paraId="7D64227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</w:tr>
      <w:tr w:rsidR="00FD387E" w14:paraId="581A923E" w14:textId="77777777" w:rsidTr="00CF10B4">
        <w:tc>
          <w:tcPr>
            <w:tcW w:w="438" w:type="dxa"/>
          </w:tcPr>
          <w:p w14:paraId="5CC393F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560F405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李强</w:t>
            </w:r>
          </w:p>
        </w:tc>
        <w:tc>
          <w:tcPr>
            <w:tcW w:w="648" w:type="dxa"/>
          </w:tcPr>
          <w:p w14:paraId="222447D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13" w:type="dxa"/>
          </w:tcPr>
          <w:p w14:paraId="64E59F3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FD387E" w14:paraId="48998C76" w14:textId="77777777" w:rsidTr="00CF10B4">
        <w:tc>
          <w:tcPr>
            <w:tcW w:w="438" w:type="dxa"/>
          </w:tcPr>
          <w:p w14:paraId="0E693F6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52" w:type="dxa"/>
          </w:tcPr>
          <w:p w14:paraId="76B0FA1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刘丽</w:t>
            </w:r>
          </w:p>
        </w:tc>
        <w:tc>
          <w:tcPr>
            <w:tcW w:w="648" w:type="dxa"/>
          </w:tcPr>
          <w:p w14:paraId="7E77821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613" w:type="dxa"/>
          </w:tcPr>
          <w:p w14:paraId="49C5E97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  <w:tr w:rsidR="00FD387E" w14:paraId="380CC2E9" w14:textId="77777777" w:rsidTr="00CF10B4">
        <w:tc>
          <w:tcPr>
            <w:tcW w:w="438" w:type="dxa"/>
          </w:tcPr>
          <w:p w14:paraId="45AE60B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52" w:type="dxa"/>
          </w:tcPr>
          <w:p w14:paraId="4DC1EC4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张友</w:t>
            </w:r>
          </w:p>
        </w:tc>
        <w:tc>
          <w:tcPr>
            <w:tcW w:w="648" w:type="dxa"/>
          </w:tcPr>
          <w:p w14:paraId="239253C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613" w:type="dxa"/>
          </w:tcPr>
          <w:p w14:paraId="3FA5006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</w:tbl>
    <w:p w14:paraId="5C9E428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C</w:t>
      </w:r>
    </w:p>
    <w:tbl>
      <w:tblPr>
        <w:tblpPr w:leftFromText="180" w:rightFromText="180" w:vertAnchor="text" w:horzAnchor="margin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266"/>
        <w:gridCol w:w="1185"/>
      </w:tblGrid>
      <w:tr w:rsidR="00FD387E" w14:paraId="7C16A3DB" w14:textId="77777777" w:rsidTr="00CF10B4">
        <w:tc>
          <w:tcPr>
            <w:tcW w:w="473" w:type="dxa"/>
          </w:tcPr>
          <w:p w14:paraId="3E6B25B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C#</w:t>
            </w:r>
          </w:p>
        </w:tc>
        <w:tc>
          <w:tcPr>
            <w:tcW w:w="1266" w:type="dxa"/>
          </w:tcPr>
          <w:p w14:paraId="2F937E55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1185" w:type="dxa"/>
          </w:tcPr>
          <w:p w14:paraId="48623EF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</w:tr>
      <w:tr w:rsidR="00FD387E" w14:paraId="12FD297F" w14:textId="77777777" w:rsidTr="00CF10B4">
        <w:tc>
          <w:tcPr>
            <w:tcW w:w="473" w:type="dxa"/>
          </w:tcPr>
          <w:p w14:paraId="0B98FAC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1266" w:type="dxa"/>
          </w:tcPr>
          <w:p w14:paraId="06D86AB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C语言</w:t>
            </w:r>
          </w:p>
        </w:tc>
        <w:tc>
          <w:tcPr>
            <w:tcW w:w="1185" w:type="dxa"/>
          </w:tcPr>
          <w:p w14:paraId="37820B6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王华</w:t>
            </w:r>
          </w:p>
        </w:tc>
      </w:tr>
      <w:tr w:rsidR="00FD387E" w14:paraId="4F3EC1C8" w14:textId="77777777" w:rsidTr="00CF10B4">
        <w:tc>
          <w:tcPr>
            <w:tcW w:w="473" w:type="dxa"/>
          </w:tcPr>
          <w:p w14:paraId="152D98E6" w14:textId="77777777" w:rsidR="00FD387E" w:rsidRDefault="00FD387E" w:rsidP="00CF10B4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14:paraId="114F660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数据库原理</w:t>
            </w:r>
          </w:p>
        </w:tc>
        <w:tc>
          <w:tcPr>
            <w:tcW w:w="1185" w:type="dxa"/>
          </w:tcPr>
          <w:p w14:paraId="2E09F66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程军</w:t>
            </w:r>
          </w:p>
        </w:tc>
      </w:tr>
      <w:tr w:rsidR="00FD387E" w14:paraId="6B703A34" w14:textId="77777777" w:rsidTr="00CF10B4">
        <w:tc>
          <w:tcPr>
            <w:tcW w:w="473" w:type="dxa"/>
          </w:tcPr>
          <w:p w14:paraId="359CF2DE" w14:textId="77777777" w:rsidR="00FD387E" w:rsidRDefault="00FD387E" w:rsidP="00CF10B4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14:paraId="611E06FD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编译原理</w:t>
            </w:r>
          </w:p>
        </w:tc>
        <w:tc>
          <w:tcPr>
            <w:tcW w:w="1185" w:type="dxa"/>
          </w:tcPr>
          <w:p w14:paraId="57FEF7A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程军</w:t>
            </w:r>
          </w:p>
        </w:tc>
      </w:tr>
    </w:tbl>
    <w:p w14:paraId="4B75C9FC" w14:textId="77777777" w:rsidR="00FD387E" w:rsidRDefault="00FD387E" w:rsidP="00FD387E">
      <w:pPr>
        <w:rPr>
          <w:rFonts w:hint="eastAsia"/>
        </w:rPr>
      </w:pPr>
    </w:p>
    <w:p w14:paraId="00D2B45F" w14:textId="77777777" w:rsidR="00FD387E" w:rsidRDefault="00FD387E" w:rsidP="00FD387E">
      <w:pPr>
        <w:rPr>
          <w:rFonts w:hint="eastAsia"/>
        </w:rPr>
      </w:pPr>
    </w:p>
    <w:p w14:paraId="2E5E629A" w14:textId="77777777" w:rsidR="00FD387E" w:rsidRDefault="00FD387E" w:rsidP="00FD387E">
      <w:pPr>
        <w:rPr>
          <w:rFonts w:hint="eastAsia"/>
        </w:rPr>
      </w:pPr>
    </w:p>
    <w:p w14:paraId="75F9695D" w14:textId="77777777" w:rsidR="00FD387E" w:rsidRDefault="00FD387E" w:rsidP="00FD387E">
      <w:pPr>
        <w:rPr>
          <w:rFonts w:hint="eastAsia"/>
        </w:rPr>
      </w:pPr>
    </w:p>
    <w:p w14:paraId="7C4BFBB2" w14:textId="77777777" w:rsidR="00FD387E" w:rsidRDefault="00FD387E" w:rsidP="00FD387E">
      <w:pPr>
        <w:rPr>
          <w:rFonts w:hint="eastAsia"/>
        </w:rPr>
      </w:pPr>
    </w:p>
    <w:p w14:paraId="0A03DB45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SC</w:t>
      </w:r>
    </w:p>
    <w:tbl>
      <w:tblPr>
        <w:tblpPr w:leftFromText="180" w:rightFromText="180" w:vertAnchor="text" w:horzAnchor="margin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462"/>
        <w:gridCol w:w="940"/>
      </w:tblGrid>
      <w:tr w:rsidR="00FD387E" w14:paraId="63F6B644" w14:textId="77777777" w:rsidTr="00CF10B4">
        <w:tc>
          <w:tcPr>
            <w:tcW w:w="438" w:type="dxa"/>
          </w:tcPr>
          <w:p w14:paraId="50FFA66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S#</w:t>
            </w:r>
          </w:p>
        </w:tc>
        <w:tc>
          <w:tcPr>
            <w:tcW w:w="462" w:type="dxa"/>
          </w:tcPr>
          <w:p w14:paraId="7AA0A4E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C#</w:t>
            </w:r>
          </w:p>
        </w:tc>
        <w:tc>
          <w:tcPr>
            <w:tcW w:w="940" w:type="dxa"/>
          </w:tcPr>
          <w:p w14:paraId="7FE3DF33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</w:tr>
      <w:tr w:rsidR="00FD387E" w14:paraId="603F0127" w14:textId="77777777" w:rsidTr="00CF10B4">
        <w:tc>
          <w:tcPr>
            <w:tcW w:w="438" w:type="dxa"/>
          </w:tcPr>
          <w:p w14:paraId="0ABB299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14:paraId="49376C5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940" w:type="dxa"/>
          </w:tcPr>
          <w:p w14:paraId="6E44CB7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</w:tr>
      <w:tr w:rsidR="00FD387E" w14:paraId="26C73AE1" w14:textId="77777777" w:rsidTr="00CF10B4">
        <w:tc>
          <w:tcPr>
            <w:tcW w:w="438" w:type="dxa"/>
          </w:tcPr>
          <w:p w14:paraId="6C1C1C7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2" w:type="dxa"/>
          </w:tcPr>
          <w:p w14:paraId="0D7DFA20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940" w:type="dxa"/>
          </w:tcPr>
          <w:p w14:paraId="34F143EA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FD387E" w14:paraId="0BB1228B" w14:textId="77777777" w:rsidTr="00CF10B4">
        <w:tc>
          <w:tcPr>
            <w:tcW w:w="438" w:type="dxa"/>
          </w:tcPr>
          <w:p w14:paraId="442A9F88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2" w:type="dxa"/>
          </w:tcPr>
          <w:p w14:paraId="3236FD6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940" w:type="dxa"/>
          </w:tcPr>
          <w:p w14:paraId="02A4E9F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FD387E" w14:paraId="734455EA" w14:textId="77777777" w:rsidTr="00CF10B4">
        <w:tc>
          <w:tcPr>
            <w:tcW w:w="438" w:type="dxa"/>
          </w:tcPr>
          <w:p w14:paraId="2586F89B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2" w:type="dxa"/>
          </w:tcPr>
          <w:p w14:paraId="45FC0F1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k5</w:t>
            </w:r>
          </w:p>
        </w:tc>
        <w:tc>
          <w:tcPr>
            <w:tcW w:w="940" w:type="dxa"/>
          </w:tcPr>
          <w:p w14:paraId="71DAD5AE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FD387E" w14:paraId="5CDE0218" w14:textId="77777777" w:rsidTr="00CF10B4">
        <w:tc>
          <w:tcPr>
            <w:tcW w:w="438" w:type="dxa"/>
          </w:tcPr>
          <w:p w14:paraId="1FA0ECD1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2" w:type="dxa"/>
          </w:tcPr>
          <w:p w14:paraId="7BA9DCAC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k5</w:t>
            </w:r>
          </w:p>
        </w:tc>
        <w:tc>
          <w:tcPr>
            <w:tcW w:w="940" w:type="dxa"/>
          </w:tcPr>
          <w:p w14:paraId="3E83AF04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</w:tr>
      <w:tr w:rsidR="00FD387E" w14:paraId="49D08244" w14:textId="77777777" w:rsidTr="00CF10B4">
        <w:tc>
          <w:tcPr>
            <w:tcW w:w="438" w:type="dxa"/>
          </w:tcPr>
          <w:p w14:paraId="4C034429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2" w:type="dxa"/>
          </w:tcPr>
          <w:p w14:paraId="345AB2E2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k8</w:t>
            </w:r>
          </w:p>
        </w:tc>
        <w:tc>
          <w:tcPr>
            <w:tcW w:w="940" w:type="dxa"/>
          </w:tcPr>
          <w:p w14:paraId="168D67B7" w14:textId="77777777" w:rsidR="00FD387E" w:rsidRDefault="00FD387E" w:rsidP="00CF10B4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</w:tbl>
    <w:p w14:paraId="5F2239AD" w14:textId="77777777" w:rsidR="00FD387E" w:rsidRDefault="00FD387E" w:rsidP="00FD387E">
      <w:pPr>
        <w:rPr>
          <w:rFonts w:hint="eastAsia"/>
        </w:rPr>
      </w:pPr>
    </w:p>
    <w:p w14:paraId="3F0B8CEC" w14:textId="77777777" w:rsidR="00FD387E" w:rsidRDefault="00FD387E" w:rsidP="00FD387E">
      <w:pPr>
        <w:rPr>
          <w:rFonts w:hint="eastAsia"/>
        </w:rPr>
      </w:pPr>
    </w:p>
    <w:p w14:paraId="392A02D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解：</w:t>
      </w:r>
    </w:p>
    <w:p w14:paraId="1BBCBCE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C#,CANME</w:t>
      </w:r>
      <w:r>
        <w:rPr>
          <w:rFonts w:ascii="宋体" w:hAnsi="宋体" w:hint="eastAsia"/>
        </w:rPr>
        <w:t xml:space="preserve"> (</w:t>
      </w:r>
      <w:r>
        <w:rPr>
          <w:rFonts w:ascii="宋体" w:hAnsi="宋体" w:hint="eastAsia"/>
        </w:rPr>
        <w:t>б</w:t>
      </w:r>
      <w:r>
        <w:rPr>
          <w:rFonts w:ascii="宋体" w:hAnsi="宋体" w:hint="eastAsia"/>
          <w:szCs w:val="21"/>
          <w:vertAlign w:val="subscript"/>
        </w:rPr>
        <w:t>TEACHER=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  <w:szCs w:val="21"/>
          <w:vertAlign w:val="subscript"/>
        </w:rPr>
        <w:t>程军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)</w:t>
      </w:r>
      <w:r>
        <w:rPr>
          <w:rFonts w:hint="eastAsia"/>
        </w:rPr>
        <w:t xml:space="preserve"> </w:t>
      </w:r>
    </w:p>
    <w:p w14:paraId="32A834AD" w14:textId="0E194F30" w:rsidR="00FD387E" w:rsidRDefault="00FD387E" w:rsidP="00FD387E">
      <w:pPr>
        <w:rPr>
          <w:rFonts w:ascii="宋体" w:hAnsi="宋体" w:hint="eastAsia"/>
        </w:rPr>
      </w:pPr>
      <w:r>
        <w:rPr>
          <w:rFonts w:ascii="宋体" w:hAnsi="宋体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CC723" wp14:editId="15D7AD20">
                <wp:simplePos x="0" y="0"/>
                <wp:positionH relativeFrom="column">
                  <wp:posOffset>665480</wp:posOffset>
                </wp:positionH>
                <wp:positionV relativeFrom="paragraph">
                  <wp:posOffset>45720</wp:posOffset>
                </wp:positionV>
                <wp:extent cx="114935" cy="99060"/>
                <wp:effectExtent l="6350" t="5080" r="12065" b="10160"/>
                <wp:wrapNone/>
                <wp:docPr id="255" name="组合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99060"/>
                          <a:chOff x="0" y="0"/>
                          <a:chExt cx="157" cy="136"/>
                        </a:xfrm>
                      </wpg:grpSpPr>
                      <wps:wsp>
                        <wps:cNvPr id="25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57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7EBC6" id="组合 255" o:spid="_x0000_s1026" style="position:absolute;left:0;text-align:left;margin-left:52.4pt;margin-top:3.6pt;width:9.05pt;height:7.8pt;z-index:251682816" coordsize="157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">
                <v:line id="Line 184" o:spid="_x0000_s1027" style="position:absolute;visibility:visible;mso-wrap-style:square" from="0,0" to="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/>
                <v:line id="Line 185" o:spid="_x0000_s1028" style="position:absolute;visibility:visible;mso-wrap-style:square" from="157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/>
                <v:line id="Line 186" o:spid="_x0000_s1029" style="position:absolute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/>
                <v:line id="Line 187" o:spid="_x0000_s1030" style="position:absolute;flip:x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Zd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0mcHtTDoCcvkHAAD//wMAUEsBAi0AFAAGAAgAAAAhANvh9svuAAAAhQEAABMAAAAAAAAA&#10;AAAAAAAAAAAAAFtDb250ZW50X1R5cGVzXS54bWxQSwECLQAUAAYACAAAACEAWvQsW78AAAAVAQAA&#10;CwAAAAAAAAAAAAAAAAAfAQAAX3JlbHMvLnJlbHNQSwECLQAUAAYACAAAACEAFnFmXcYAAADc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</w:rPr>
        <w:t xml:space="preserve">2 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SNAME</w:t>
      </w:r>
      <w:r>
        <w:rPr>
          <w:rFonts w:ascii="宋体" w:hAnsi="宋体" w:hint="eastAsia"/>
        </w:rPr>
        <w:t xml:space="preserve"> (S   (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S#,C#</w:t>
      </w:r>
      <w:r>
        <w:rPr>
          <w:rFonts w:ascii="宋体" w:hAnsi="宋体" w:hint="eastAsia"/>
        </w:rPr>
        <w:t>(SC)</w:t>
      </w:r>
      <w:r>
        <w:rPr>
          <w:rFonts w:ascii="宋体" w:hAnsi="宋体" w:hint="eastAsia"/>
        </w:rPr>
        <w:t>÷∏</w:t>
      </w:r>
      <w:r>
        <w:rPr>
          <w:rFonts w:ascii="宋体" w:hAnsi="宋体" w:hint="eastAsia"/>
          <w:szCs w:val="21"/>
          <w:vertAlign w:val="subscript"/>
        </w:rPr>
        <w:t xml:space="preserve">C#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б</w:t>
      </w:r>
      <w:r>
        <w:rPr>
          <w:rFonts w:ascii="宋体" w:hAnsi="宋体" w:hint="eastAsia"/>
          <w:szCs w:val="21"/>
          <w:vertAlign w:val="subscript"/>
        </w:rPr>
        <w:t>TEACHER=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  <w:szCs w:val="21"/>
          <w:vertAlign w:val="subscript"/>
        </w:rPr>
        <w:t>程军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)) )</w:t>
      </w:r>
    </w:p>
    <w:p w14:paraId="79F99840" w14:textId="0F6AAC24" w:rsidR="00FD387E" w:rsidRDefault="00FD387E" w:rsidP="00FD387E">
      <w:pPr>
        <w:rPr>
          <w:rFonts w:ascii="宋体" w:hAnsi="宋体" w:hint="eastAsia"/>
        </w:rPr>
      </w:pPr>
      <w:r>
        <w:rPr>
          <w:rFonts w:ascii="宋体" w:hAnsi="宋体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BE0468E" wp14:editId="15AC55F7">
                <wp:simplePos x="0" y="0"/>
                <wp:positionH relativeFrom="column">
                  <wp:posOffset>581660</wp:posOffset>
                </wp:positionH>
                <wp:positionV relativeFrom="paragraph">
                  <wp:posOffset>58420</wp:posOffset>
                </wp:positionV>
                <wp:extent cx="114935" cy="99060"/>
                <wp:effectExtent l="8255" t="6350" r="10160" b="8890"/>
                <wp:wrapNone/>
                <wp:docPr id="250" name="组合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99060"/>
                          <a:chOff x="0" y="0"/>
                          <a:chExt cx="157" cy="136"/>
                        </a:xfrm>
                      </wpg:grpSpPr>
                      <wps:wsp>
                        <wps:cNvPr id="25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57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1A6CD" id="组合 250" o:spid="_x0000_s1026" style="position:absolute;left:0;text-align:left;margin-left:45.8pt;margin-top:4.6pt;width:9.05pt;height:7.8pt;z-index:251683840" coordsize="157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">
                <v:line id="Line 189" o:spid="_x0000_s1027" style="position:absolute;visibility:visible;mso-wrap-style:square" from="0,0" to="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<v:line id="Line 190" o:spid="_x0000_s1028" style="position:absolute;visibility:visible;mso-wrap-style:square" from="157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<v:line id="Line 191" o:spid="_x0000_s1029" style="position:absolute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DI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K690MjHAAAA3AAA&#10;AA8AAAAAAAAAAAAAAAAABwIAAGRycy9kb3ducmV2LnhtbFBLBQYAAAAAAwADALcAAAD7AgAAAAA=&#10;"/>
                <v:line id="Line 192" o:spid="_x0000_s1030" style="position:absolute;flip:x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n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6G8PvmXQE5PwOAAD//wMAUEsBAi0AFAAGAAgAAAAhANvh9svuAAAAhQEAABMAAAAAAAAA&#10;AAAAAAAAAAAAAFtDb250ZW50X1R5cGVzXS54bWxQSwECLQAUAAYACAAAACEAWvQsW78AAAAVAQAA&#10;CwAAAAAAAAAAAAAAAAAfAQAAX3JlbHMvLnJlbHNQSwECLQAUAAYACAAAACEA+HDJw8YAAADcAAAA&#10;DwAAAAAAAAAAAAAAAAAHAgAAZHJzL2Rvd25yZXYueG1sUEsFBgAAAAADAAMAtwAAAPoCAAAAAA==&#10;"/>
              </v:group>
            </w:pict>
          </mc:Fallback>
        </mc:AlternateContent>
      </w:r>
      <w:r>
        <w:rPr>
          <w:rFonts w:ascii="宋体" w:hAnsi="宋体" w:hint="eastAsia"/>
        </w:rPr>
        <w:t xml:space="preserve">3 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S#</w:t>
      </w:r>
      <w:r>
        <w:rPr>
          <w:rFonts w:ascii="宋体" w:hAnsi="宋体" w:hint="eastAsia"/>
        </w:rPr>
        <w:t xml:space="preserve">(SC   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C#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б</w:t>
      </w:r>
      <w:r>
        <w:rPr>
          <w:rFonts w:ascii="宋体" w:hAnsi="宋体" w:hint="eastAsia"/>
          <w:szCs w:val="21"/>
          <w:vertAlign w:val="subscript"/>
        </w:rPr>
        <w:t>TEACHER=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  <w:szCs w:val="21"/>
          <w:vertAlign w:val="subscript"/>
        </w:rPr>
        <w:t>程军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))</w:t>
      </w:r>
    </w:p>
    <w:p w14:paraId="7752D36C" w14:textId="4F5302D7" w:rsidR="00FD387E" w:rsidRDefault="00FD387E" w:rsidP="00FD387E">
      <w:pPr>
        <w:rPr>
          <w:rFonts w:hint="eastAsia"/>
        </w:rPr>
      </w:pPr>
      <w:r>
        <w:rPr>
          <w:rFonts w:ascii="宋体" w:hAnsi="宋体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5FFA24E" wp14:editId="32144976">
                <wp:simplePos x="0" y="0"/>
                <wp:positionH relativeFrom="column">
                  <wp:posOffset>1450340</wp:posOffset>
                </wp:positionH>
                <wp:positionV relativeFrom="paragraph">
                  <wp:posOffset>63500</wp:posOffset>
                </wp:positionV>
                <wp:extent cx="114935" cy="99060"/>
                <wp:effectExtent l="10160" t="9525" r="8255" b="5715"/>
                <wp:wrapNone/>
                <wp:docPr id="245" name="组合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99060"/>
                          <a:chOff x="0" y="0"/>
                          <a:chExt cx="157" cy="136"/>
                        </a:xfrm>
                      </wpg:grpSpPr>
                      <wps:wsp>
                        <wps:cNvPr id="246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57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0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8EE68" id="组合 245" o:spid="_x0000_s1026" style="position:absolute;left:0;text-align:left;margin-left:114.2pt;margin-top:5pt;width:9.05pt;height:7.8pt;z-index:251685888" coordsize="157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">
                <v:line id="Line 199" o:spid="_x0000_s1027" style="position:absolute;visibility:visible;mso-wrap-style:square" from="0,0" to="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<v:line id="Line 200" o:spid="_x0000_s1028" style="position:absolute;visibility:visible;mso-wrap-style:square" from="157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AW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FRfQBbHAAAA3AAA&#10;AA8AAAAAAAAAAAAAAAAABwIAAGRycy9kb3ducmV2LnhtbFBLBQYAAAAAAwADALcAAAD7AgAAAAA=&#10;"/>
                <v:line id="Line 201" o:spid="_x0000_s1029" style="position:absolute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v:line id="Line 202" o:spid="_x0000_s1030" style="position:absolute;flip:x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CA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JDP7OpCMgl78AAAD//wMAUEsBAi0AFAAGAAgAAAAhANvh9svuAAAAhQEAABMAAAAAAAAA&#10;AAAAAAAAAAAAAFtDb250ZW50X1R5cGVzXS54bWxQSwECLQAUAAYACAAAACEAWvQsW78AAAAVAQAA&#10;CwAAAAAAAAAAAAAAAAAfAQAAX3JlbHMvLnJlbHNQSwECLQAUAAYACAAAACEAk6jwgMYAAADcAAAA&#10;DwAAAAAAAAAAAAAAAAAHAgAAZHJzL2Rvd25yZXYueG1sUEsFBgAAAAADAAMAtwAAAPoCAAAAAA==&#10;"/>
              </v:group>
            </w:pict>
          </mc:Fallback>
        </mc:AlternateContent>
      </w:r>
      <w:r>
        <w:rPr>
          <w:rFonts w:ascii="宋体" w:hAnsi="宋体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B0279C2" wp14:editId="24503C33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114935" cy="99060"/>
                <wp:effectExtent l="7620" t="9525" r="10795" b="5715"/>
                <wp:wrapNone/>
                <wp:docPr id="240" name="组合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99060"/>
                          <a:chOff x="0" y="0"/>
                          <a:chExt cx="157" cy="136"/>
                        </a:xfrm>
                      </wpg:grpSpPr>
                      <wps:wsp>
                        <wps:cNvPr id="241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57" y="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9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48F8" id="组合 240" o:spid="_x0000_s1026" style="position:absolute;left:0;text-align:left;margin-left:63pt;margin-top:5pt;width:9.05pt;height:7.8pt;z-index:251684864" coordsize="157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">
                <v:line id="Line 194" o:spid="_x0000_s1027" style="position:absolute;visibility:visible;mso-wrap-style:square" from="0,0" to="0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<v:line id="Line 195" o:spid="_x0000_s1028" style="position:absolute;visibility:visible;mso-wrap-style:square" from="157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<v:line id="Line 196" o:spid="_x0000_s1029" style="position:absolute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<v:line id="Line 197" o:spid="_x0000_s1030" style="position:absolute;flip:x;visibility:visible;mso-wrap-style:square" from="0,0" to="157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"/>
              </v:group>
            </w:pict>
          </mc:Fallback>
        </mc:AlternateContent>
      </w:r>
      <w:r>
        <w:rPr>
          <w:rFonts w:ascii="宋体" w:hAnsi="宋体" w:hint="eastAsia"/>
        </w:rPr>
        <w:t xml:space="preserve">4 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S#,SNAME</w:t>
      </w:r>
      <w:r>
        <w:rPr>
          <w:rFonts w:ascii="宋体" w:hAnsi="宋体" w:hint="eastAsia"/>
        </w:rPr>
        <w:t xml:space="preserve"> (S   </w:t>
      </w:r>
      <w:r>
        <w:rPr>
          <w:rFonts w:ascii="宋体" w:hAnsi="宋体" w:hint="eastAsia"/>
        </w:rPr>
        <w:t>∏</w:t>
      </w:r>
      <w:r>
        <w:rPr>
          <w:rFonts w:ascii="宋体" w:hAnsi="宋体" w:hint="eastAsia"/>
          <w:szCs w:val="21"/>
          <w:vertAlign w:val="subscript"/>
        </w:rPr>
        <w:t>S#</w:t>
      </w:r>
      <w:r>
        <w:rPr>
          <w:rFonts w:ascii="宋体" w:hAnsi="宋体" w:hint="eastAsia"/>
        </w:rPr>
        <w:t>( SC  (</w:t>
      </w:r>
      <w:r>
        <w:rPr>
          <w:rFonts w:ascii="宋体" w:hAnsi="宋体" w:hint="eastAsia"/>
        </w:rPr>
        <w:t>б</w:t>
      </w:r>
      <w:r>
        <w:rPr>
          <w:rFonts w:ascii="宋体" w:hAnsi="宋体" w:hint="eastAsia"/>
          <w:szCs w:val="21"/>
          <w:vertAlign w:val="subscript"/>
        </w:rPr>
        <w:t>CNAME=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  <w:szCs w:val="21"/>
          <w:vertAlign w:val="subscript"/>
        </w:rPr>
        <w:t>C</w:t>
      </w:r>
      <w:r>
        <w:rPr>
          <w:rFonts w:ascii="宋体" w:hAnsi="宋体" w:hint="eastAsia"/>
          <w:szCs w:val="21"/>
          <w:vertAlign w:val="subscript"/>
        </w:rPr>
        <w:t>语言</w:t>
      </w:r>
      <w:proofErr w:type="gramStart"/>
      <w:r>
        <w:rPr>
          <w:rFonts w:ascii="宋体" w:hAnsi="宋体"/>
          <w:szCs w:val="21"/>
          <w:vertAlign w:val="subscript"/>
        </w:rPr>
        <w:t>’</w:t>
      </w:r>
      <w:proofErr w:type="gramEnd"/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)))</w:t>
      </w:r>
    </w:p>
    <w:p w14:paraId="3F85BFF5" w14:textId="77777777" w:rsidR="00FD387E" w:rsidRDefault="00FD387E" w:rsidP="00FD387E">
      <w:pPr>
        <w:rPr>
          <w:rFonts w:hint="eastAsia"/>
        </w:rPr>
      </w:pPr>
    </w:p>
    <w:p w14:paraId="0921FF3C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三、（20分，每小题10分）</w:t>
      </w:r>
    </w:p>
    <w:p w14:paraId="7849637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1已知学生表S和学生选课表SC，其关系模式如下：</w:t>
      </w:r>
    </w:p>
    <w:p w14:paraId="327A58D9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 xml:space="preserve"> S(</w:t>
      </w:r>
      <w:proofErr w:type="gramStart"/>
      <w:r>
        <w:rPr>
          <w:rFonts w:hint="eastAsia"/>
        </w:rPr>
        <w:t>SNO,SN</w:t>
      </w:r>
      <w:proofErr w:type="gramEnd"/>
      <w:r>
        <w:rPr>
          <w:rFonts w:hint="eastAsia"/>
        </w:rPr>
        <w:t>,SD,PROV)</w:t>
      </w:r>
    </w:p>
    <w:p w14:paraId="1AAF5DB8" w14:textId="77777777" w:rsidR="00FD387E" w:rsidRDefault="00FD387E" w:rsidP="00FD387E">
      <w:pPr>
        <w:ind w:firstLineChars="50" w:firstLine="105"/>
        <w:outlineLvl w:val="0"/>
        <w:rPr>
          <w:rFonts w:hint="eastAsia"/>
        </w:rPr>
      </w:pPr>
      <w:r>
        <w:rPr>
          <w:rFonts w:hint="eastAsia"/>
        </w:rPr>
        <w:t>SC(</w:t>
      </w:r>
      <w:proofErr w:type="gramStart"/>
      <w:r>
        <w:rPr>
          <w:rFonts w:hint="eastAsia"/>
        </w:rPr>
        <w:t>SNO,CN</w:t>
      </w:r>
      <w:proofErr w:type="gramEnd"/>
      <w:r>
        <w:rPr>
          <w:rFonts w:hint="eastAsia"/>
        </w:rPr>
        <w:t xml:space="preserve">,GR) </w:t>
      </w:r>
    </w:p>
    <w:p w14:paraId="54AB0A00" w14:textId="77777777" w:rsidR="00FD387E" w:rsidRDefault="00FD387E" w:rsidP="00FD387E">
      <w:pPr>
        <w:ind w:firstLineChars="50" w:firstLine="105"/>
        <w:rPr>
          <w:rFonts w:hint="eastAsia"/>
        </w:rPr>
      </w:pPr>
      <w:r>
        <w:rPr>
          <w:rFonts w:hint="eastAsia"/>
        </w:rPr>
        <w:t>其中，SNO为学号，SN为姓名，SD为系名，PROV为省区，CN为课程名，GR为分数</w:t>
      </w:r>
    </w:p>
    <w:p w14:paraId="40AB77A5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试用SQL 语言实现下列操作：</w:t>
      </w:r>
    </w:p>
    <w:p w14:paraId="0D19C00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（1）查询“信息系”的学生来自哪些省区</w:t>
      </w:r>
    </w:p>
    <w:p w14:paraId="2FE859CE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（2）按分数降序排序，输出“英语系”学生选修了“计算机”课程的学生姓名和分数</w:t>
      </w:r>
    </w:p>
    <w:p w14:paraId="7FCA1371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解：</w:t>
      </w:r>
    </w:p>
    <w:p w14:paraId="0658CD91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(1) select PROV from S where SD=</w:t>
      </w:r>
      <w:proofErr w:type="gramStart"/>
      <w:r>
        <w:t>”</w:t>
      </w:r>
      <w:proofErr w:type="gramEnd"/>
      <w:r>
        <w:rPr>
          <w:rFonts w:hint="eastAsia"/>
        </w:rPr>
        <w:t>信息系</w:t>
      </w:r>
      <w:r>
        <w:t>”</w:t>
      </w:r>
    </w:p>
    <w:p w14:paraId="17D2DC5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(2) select SN GR from S,SC where S.SNO=SC.SNO and SD=</w:t>
      </w:r>
      <w:proofErr w:type="gramStart"/>
      <w:r>
        <w:t>”</w:t>
      </w:r>
      <w:proofErr w:type="gramEnd"/>
      <w:r>
        <w:rPr>
          <w:rFonts w:hint="eastAsia"/>
        </w:rPr>
        <w:t xml:space="preserve"> 英语系</w:t>
      </w:r>
      <w:proofErr w:type="gramStart"/>
      <w:r>
        <w:t>”</w:t>
      </w:r>
      <w:proofErr w:type="gramEnd"/>
      <w:r>
        <w:rPr>
          <w:rFonts w:hint="eastAsia"/>
        </w:rPr>
        <w:t xml:space="preserve"> and CN=</w:t>
      </w:r>
      <w:proofErr w:type="gramStart"/>
      <w:r>
        <w:t>”</w:t>
      </w:r>
      <w:proofErr w:type="gramEnd"/>
      <w:r>
        <w:rPr>
          <w:rFonts w:hint="eastAsia"/>
        </w:rPr>
        <w:t>计算机</w:t>
      </w:r>
      <w:r>
        <w:t>”</w:t>
      </w:r>
      <w:r>
        <w:rPr>
          <w:rFonts w:hint="eastAsia"/>
        </w:rPr>
        <w:t xml:space="preserve"> </w:t>
      </w:r>
    </w:p>
    <w:p w14:paraId="0F5CA777" w14:textId="77777777" w:rsidR="00FD387E" w:rsidRDefault="00FD387E" w:rsidP="00FD387E">
      <w:pPr>
        <w:ind w:firstLineChars="150" w:firstLine="315"/>
        <w:rPr>
          <w:rFonts w:hint="eastAsia"/>
        </w:rPr>
      </w:pPr>
      <w:r>
        <w:rPr>
          <w:rFonts w:hint="eastAsia"/>
        </w:rPr>
        <w:t>order by GR desc</w:t>
      </w:r>
    </w:p>
    <w:p w14:paraId="7091453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2设有学生表S（SNO,SN）和学生选课表SC(SNO,CNO,CN,G)，试用SQL 语言实现下列操</w:t>
      </w:r>
      <w:r>
        <w:rPr>
          <w:rFonts w:hint="eastAsia"/>
        </w:rPr>
        <w:lastRenderedPageBreak/>
        <w:t>作：</w:t>
      </w:r>
    </w:p>
    <w:p w14:paraId="101A1A2B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（1）建立一个视图V-SSC(SNO,SN,CNO,CN,G),并按CNO升序排序</w:t>
      </w:r>
    </w:p>
    <w:p w14:paraId="546A916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（2）从视图V-SSC上查询平均成绩在90分以上的SN,CN和G</w:t>
      </w:r>
    </w:p>
    <w:p w14:paraId="1758F59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解：</w:t>
      </w:r>
    </w:p>
    <w:p w14:paraId="4AD234D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(1) create view V-SSC as select </w:t>
      </w:r>
      <w:proofErr w:type="gramStart"/>
      <w:r>
        <w:rPr>
          <w:rFonts w:hint="eastAsia"/>
        </w:rPr>
        <w:t>SNO,SN</w:t>
      </w:r>
      <w:proofErr w:type="gramEnd"/>
      <w:r>
        <w:rPr>
          <w:rFonts w:hint="eastAsia"/>
        </w:rPr>
        <w:t xml:space="preserve">,CNO,CN,G from S,SC where S.SNO=SC.SNO </w:t>
      </w:r>
    </w:p>
    <w:p w14:paraId="7D40E7AD" w14:textId="77777777" w:rsidR="00FD387E" w:rsidRDefault="00FD387E" w:rsidP="00FD387E">
      <w:pPr>
        <w:ind w:firstLineChars="150" w:firstLine="315"/>
        <w:rPr>
          <w:rFonts w:hint="eastAsia"/>
        </w:rPr>
      </w:pPr>
      <w:r>
        <w:rPr>
          <w:rFonts w:hint="eastAsia"/>
        </w:rPr>
        <w:t>order by CNO</w:t>
      </w:r>
    </w:p>
    <w:p w14:paraId="3E04C911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 xml:space="preserve">(2) select </w:t>
      </w:r>
      <w:proofErr w:type="gramStart"/>
      <w:r>
        <w:rPr>
          <w:rFonts w:hint="eastAsia"/>
        </w:rPr>
        <w:t>SN,CN</w:t>
      </w:r>
      <w:proofErr w:type="gramEnd"/>
      <w:r>
        <w:rPr>
          <w:rFonts w:hint="eastAsia"/>
        </w:rPr>
        <w:t>,G from V-SSC group by SNO having AVG(G)&gt;90</w:t>
      </w:r>
    </w:p>
    <w:p w14:paraId="58A25655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四、（20分，每小题10分）</w:t>
      </w:r>
    </w:p>
    <w:p w14:paraId="66D6EDD1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设有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教学管理数据库，其属性为：学号(S#)，课程号(C#)，成绩(G)，任课老师(TN)，教师所在的系(D)。这些数据有下列语义：（20分，每小题10分）</w:t>
      </w:r>
    </w:p>
    <w:p w14:paraId="5E6E5D31" w14:textId="77777777" w:rsidR="00FD387E" w:rsidRDefault="00FD387E" w:rsidP="00FD387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学号和课程号分别与其代表的学生和课程一一对应</w:t>
      </w:r>
    </w:p>
    <w:p w14:paraId="4AF9FAB7" w14:textId="77777777" w:rsidR="00FD387E" w:rsidRDefault="00FD387E" w:rsidP="00FD387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一个学生所修的每门课程都有一个成绩</w:t>
      </w:r>
    </w:p>
    <w:p w14:paraId="7314171E" w14:textId="77777777" w:rsidR="00FD387E" w:rsidRDefault="00FD387E" w:rsidP="00FD387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每门课程只有一位任课教师，但每位老师可以有多门课程</w:t>
      </w:r>
    </w:p>
    <w:p w14:paraId="64C7D587" w14:textId="77777777" w:rsidR="00FD387E" w:rsidRDefault="00FD387E" w:rsidP="00FD387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教师中没有重名，每个教师只属于一个系  </w:t>
      </w:r>
    </w:p>
    <w:p w14:paraId="6157912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（1）试根据上述语义确定函数依赖集</w:t>
      </w:r>
    </w:p>
    <w:p w14:paraId="776881B2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（2）如果用上面所有属性组成一个关系模式，那么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模式为何模式？并举例说明在进行增、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操作时的异常现象。</w:t>
      </w:r>
    </w:p>
    <w:p w14:paraId="7F448584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解：</w:t>
      </w:r>
    </w:p>
    <w:p w14:paraId="02C322E6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（1）F={(S#,C#)</w:t>
      </w:r>
      <w:r>
        <w:rPr>
          <w:rFonts w:ascii="宋体" w:hAnsi="宋体" w:hint="eastAsia"/>
        </w:rPr>
        <w:t>→</w:t>
      </w:r>
      <w:r>
        <w:rPr>
          <w:rFonts w:hint="eastAsia"/>
        </w:rPr>
        <w:t>G,C#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TN,TN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D</w:t>
      </w:r>
      <w:r>
        <w:rPr>
          <w:rFonts w:hint="eastAsia"/>
        </w:rPr>
        <w:t>}</w:t>
      </w:r>
    </w:p>
    <w:p w14:paraId="131E947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（2）关系模式为1NF，因为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模式的候选关键字为(S#,C#)，则非主属性有G，TN和D。又因为F中有C#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TN</w:t>
      </w:r>
      <w:r>
        <w:rPr>
          <w:rFonts w:ascii="宋体" w:hAnsi="宋体" w:hint="eastAsia"/>
        </w:rPr>
        <w:t>，所以存在非主属性</w:t>
      </w:r>
      <w:r>
        <w:rPr>
          <w:rFonts w:ascii="宋体" w:hAnsi="宋体" w:hint="eastAsia"/>
        </w:rPr>
        <w:t>TN</w:t>
      </w:r>
      <w:r>
        <w:rPr>
          <w:rFonts w:ascii="宋体" w:hAnsi="宋体" w:hint="eastAsia"/>
        </w:rPr>
        <w:t>对候选关键字</w:t>
      </w:r>
      <w:r>
        <w:rPr>
          <w:rFonts w:hint="eastAsia"/>
        </w:rPr>
        <w:t>(S#,C#)的部分依赖。</w:t>
      </w:r>
    </w:p>
    <w:p w14:paraId="17327AF1" w14:textId="77777777" w:rsidR="00FD387E" w:rsidRDefault="00FD387E" w:rsidP="00FD387E">
      <w:pPr>
        <w:rPr>
          <w:rFonts w:hint="eastAsia"/>
        </w:rPr>
      </w:pPr>
    </w:p>
    <w:p w14:paraId="06A334A3" w14:textId="77777777" w:rsidR="00FD387E" w:rsidRDefault="00FD387E" w:rsidP="00FD387E">
      <w:pPr>
        <w:outlineLvl w:val="0"/>
        <w:rPr>
          <w:rFonts w:hint="eastAsia"/>
        </w:rPr>
      </w:pPr>
      <w:r>
        <w:rPr>
          <w:rFonts w:hint="eastAsia"/>
        </w:rPr>
        <w:t>五、（20分，每小题10分）</w:t>
      </w:r>
    </w:p>
    <w:p w14:paraId="3E2716D3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一个图书借阅管理数据库要求提供下述服务：</w:t>
      </w:r>
    </w:p>
    <w:p w14:paraId="7CA36CAC" w14:textId="77777777" w:rsidR="00FD387E" w:rsidRDefault="00FD387E" w:rsidP="00FD387E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可随时查询书库中现有书籍的品种、数量与存放的位置，书号是唯一标识。</w:t>
      </w:r>
    </w:p>
    <w:p w14:paraId="248D0264" w14:textId="77777777" w:rsidR="00FD387E" w:rsidRDefault="00FD387E" w:rsidP="00FD387E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可随时查询书籍的借还情况。包括借书人单位、姓名、借书证号、借还书日期，借书证号具有唯一性。一人可借多本书，一种书可由多人借。</w:t>
      </w:r>
    </w:p>
    <w:p w14:paraId="50A16C33" w14:textId="77777777" w:rsidR="00FD387E" w:rsidRDefault="00FD387E" w:rsidP="00FD387E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一个出版社出版多种书，同一本书只能有一个出版社出版。在数据库中要保存出版社的电报编号，电话，邮编及地址以便向有关书籍的出版社增购有关书籍。 </w:t>
      </w:r>
    </w:p>
    <w:p w14:paraId="5BC0D15E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根据以上情况和假设，试做如下设计：</w:t>
      </w:r>
    </w:p>
    <w:p w14:paraId="0F2CF21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（1）构造满足需求的E-R图</w:t>
      </w:r>
    </w:p>
    <w:p w14:paraId="4A51431D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（2）转换为等价的关系模型结构。</w:t>
      </w:r>
    </w:p>
    <w:p w14:paraId="2A887DB0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解：</w:t>
      </w:r>
    </w:p>
    <w:p w14:paraId="514A8DB9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（1）满足上述需求的E-R图如下：</w:t>
      </w:r>
    </w:p>
    <w:p w14:paraId="342BC24E" w14:textId="47A04EC6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905BEC6" wp14:editId="543D1D77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239" name="椭圆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070E2D" id="椭圆 239" o:spid="_x0000_s1026" style="position:absolute;left:0;text-align:left;margin-left:162pt;margin-top:7.8pt;width:63pt;height:31.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C748DB7" wp14:editId="0763E46C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238" name="椭圆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22044" id="椭圆 238" o:spid="_x0000_s1026" style="position:absolute;left:0;text-align:left;margin-left:90pt;margin-top:7.8pt;width:63pt;height:31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E6D92E1" wp14:editId="34E1CDE4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237" name="椭圆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5756C" id="椭圆 237" o:spid="_x0000_s1026" style="position:absolute;left:0;text-align:left;margin-left:18pt;margin-top:7.8pt;width:63pt;height:31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"/>
            </w:pict>
          </mc:Fallback>
        </mc:AlternateContent>
      </w:r>
    </w:p>
    <w:p w14:paraId="0DCA0AD9" w14:textId="5CF0FA8C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87CB4" wp14:editId="3651031B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0" r="0" b="3810"/>
                <wp:wrapNone/>
                <wp:docPr id="236" name="文本框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D581B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单位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87CB4" id="文本框 236" o:spid="_x0000_s1144" type="#_x0000_t202" style="position:absolute;left:0;text-align:left;margin-left:171pt;margin-top:0;width:45pt;height:1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" stroked="f">
                <v:textbox>
                  <w:txbxContent>
                    <w:p w14:paraId="410D581B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503B9" wp14:editId="74D56B1C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0" r="0" b="3810"/>
                <wp:wrapNone/>
                <wp:docPr id="235" name="文本框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2FDC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503B9" id="文本框 235" o:spid="_x0000_s1145" type="#_x0000_t202" style="position:absolute;left:0;text-align:left;margin-left:99pt;margin-top:0;width:45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" stroked="f">
                <v:textbox>
                  <w:txbxContent>
                    <w:p w14:paraId="08B02FDC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2C8D47" wp14:editId="1A4476B4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0" r="0" b="381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D3148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借书证号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C8D47" id="文本框 234" o:spid="_x0000_s1146" type="#_x0000_t202" style="position:absolute;left:0;text-align:left;margin-left:27pt;margin-top:0;width:45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" stroked="f">
                <v:textbox>
                  <w:txbxContent>
                    <w:p w14:paraId="36AD3148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借书证号</w:t>
                      </w:r>
                    </w:p>
                  </w:txbxContent>
                </v:textbox>
              </v:shape>
            </w:pict>
          </mc:Fallback>
        </mc:AlternateContent>
      </w:r>
    </w:p>
    <w:p w14:paraId="1B0ED883" w14:textId="2741DE5E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3491B2" wp14:editId="22C2D3BE">
                <wp:simplePos x="0" y="0"/>
                <wp:positionH relativeFrom="column">
                  <wp:posOffset>1341120</wp:posOffset>
                </wp:positionH>
                <wp:positionV relativeFrom="paragraph">
                  <wp:posOffset>83820</wp:posOffset>
                </wp:positionV>
                <wp:extent cx="914400" cy="99060"/>
                <wp:effectExtent l="7620" t="13335" r="11430" b="11430"/>
                <wp:wrapNone/>
                <wp:docPr id="233" name="直接连接符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E66D8" id="直接连接符 233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pt,6.6pt" to="177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C61647" wp14:editId="1CF7B5C3">
                <wp:simplePos x="0" y="0"/>
                <wp:positionH relativeFrom="column">
                  <wp:posOffset>1336040</wp:posOffset>
                </wp:positionH>
                <wp:positionV relativeFrom="paragraph">
                  <wp:posOffset>88900</wp:posOffset>
                </wp:positionV>
                <wp:extent cx="114300" cy="99060"/>
                <wp:effectExtent l="12065" t="8890" r="6985" b="6350"/>
                <wp:wrapNone/>
                <wp:docPr id="232" name="直接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7E8DF" id="直接连接符 232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2pt,7pt" to="11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519FFA" wp14:editId="4EE57E2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14300" cy="99060"/>
                <wp:effectExtent l="9525" t="9525" r="9525" b="5715"/>
                <wp:wrapNone/>
                <wp:docPr id="231" name="直接连接符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D3E81" id="直接连接符 231" o:spid="_x0000_s1026" style="position:absolute;left:0;text-align:lef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8pt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"/>
            </w:pict>
          </mc:Fallback>
        </mc:AlternateContent>
      </w:r>
    </w:p>
    <w:p w14:paraId="2394DD7A" w14:textId="2C2944B4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72E8CE" wp14:editId="3E21A7A5">
                <wp:simplePos x="0" y="0"/>
                <wp:positionH relativeFrom="column">
                  <wp:posOffset>764540</wp:posOffset>
                </wp:positionH>
                <wp:positionV relativeFrom="paragraph">
                  <wp:posOffset>0</wp:posOffset>
                </wp:positionV>
                <wp:extent cx="571500" cy="297180"/>
                <wp:effectExtent l="12065" t="13335" r="6985" b="13335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89A3" w14:textId="77777777" w:rsidR="00FD387E" w:rsidRDefault="00FD387E" w:rsidP="00FD387E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借书人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2E8CE" id="文本框 230" o:spid="_x0000_s1147" type="#_x0000_t202" style="position:absolute;left:0;text-align:left;margin-left:60.2pt;margin-top:0;width:45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">
                <v:textbox>
                  <w:txbxContent>
                    <w:p w14:paraId="4DA289A3" w14:textId="77777777" w:rsidR="00FD387E" w:rsidRDefault="00FD387E" w:rsidP="00FD387E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sz w:val="15"/>
                          <w:szCs w:val="15"/>
                        </w:rPr>
                        <w:t>借书人</w:t>
                      </w:r>
                    </w:p>
                  </w:txbxContent>
                </v:textbox>
              </v:shape>
            </w:pict>
          </mc:Fallback>
        </mc:AlternateContent>
      </w:r>
    </w:p>
    <w:p w14:paraId="21015A87" w14:textId="0ECE4E30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59D60B" wp14:editId="41344F2D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0" t="0" r="0" b="0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9AD69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9D60B" id="文本框 229" o:spid="_x0000_s1148" type="#_x0000_t202" style="position:absolute;left:0;text-align:left;margin-left:45pt;margin-top:7.8pt;width:45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" stroked="f">
                <v:textbox>
                  <w:txbxContent>
                    <w:p w14:paraId="2D19AD69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75281C" wp14:editId="5311FA4D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635" cy="198120"/>
                <wp:effectExtent l="9525" t="5715" r="8890" b="5715"/>
                <wp:wrapNone/>
                <wp:docPr id="228" name="直接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39D5D" id="直接连接符 228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81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B9088ED" wp14:editId="15D4FB47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11430" r="9525" b="11430"/>
                <wp:wrapNone/>
                <wp:docPr id="227" name="椭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F4F9C2" id="椭圆 227" o:spid="_x0000_s1026" style="position:absolute;left:0;text-align:left;margin-left:2in;margin-top:0;width:63pt;height:31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19BE7" wp14:editId="15DFD110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0" t="0" r="0" b="0"/>
                <wp:wrapNone/>
                <wp:docPr id="226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88F5C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借书日期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19BE7" id="文本框 226" o:spid="_x0000_s1149" type="#_x0000_t202" style="position:absolute;left:0;text-align:left;margin-left:153pt;margin-top:7.8pt;width:45pt;height:1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/vmAIAABs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" stroked="f">
                <v:textbox>
                  <w:txbxContent>
                    <w:p w14:paraId="23388F5C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借书日期</w:t>
                      </w:r>
                    </w:p>
                  </w:txbxContent>
                </v:textbox>
              </v:shape>
            </w:pict>
          </mc:Fallback>
        </mc:AlternateContent>
      </w:r>
    </w:p>
    <w:p w14:paraId="4BFAB247" w14:textId="74A13945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26C269" wp14:editId="54E8736F">
                <wp:simplePos x="0" y="0"/>
                <wp:positionH relativeFrom="column">
                  <wp:posOffset>1600200</wp:posOffset>
                </wp:positionH>
                <wp:positionV relativeFrom="paragraph">
                  <wp:posOffset>142240</wp:posOffset>
                </wp:positionV>
                <wp:extent cx="342900" cy="198120"/>
                <wp:effectExtent l="9525" t="8890" r="9525" b="12065"/>
                <wp:wrapNone/>
                <wp:docPr id="225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A6201" id="直接连接符 225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2pt" to="15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D19A6" wp14:editId="40AF6880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1143000" cy="495300"/>
                <wp:effectExtent l="19050" t="13335" r="19050" b="15240"/>
                <wp:wrapNone/>
                <wp:docPr id="224" name="流程图: 决策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7F05" id="流程图: 决策 224" o:spid="_x0000_s1026" type="#_x0000_t110" style="position:absolute;left:0;text-align:left;margin-left:36pt;margin-top:7.8pt;width:90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1CDD789" wp14:editId="73110285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223" name="椭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0BB4C" id="椭圆 223" o:spid="_x0000_s1026" style="position:absolute;left:0;text-align:left;margin-left:324pt;margin-top:7.8pt;width:63pt;height:31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0D281A1" wp14:editId="63E45643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222" name="椭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2F560" id="椭圆 222" o:spid="_x0000_s1026" style="position:absolute;left:0;text-align:left;margin-left:243pt;margin-top:7.8pt;width:63pt;height:31.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3D5AD" wp14:editId="639D3560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571500" cy="198120"/>
                <wp:effectExtent l="0" t="0" r="0" b="3810"/>
                <wp:wrapNone/>
                <wp:docPr id="221" name="文本框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44008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出版社名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3D5AD" id="文本框 221" o:spid="_x0000_s1150" type="#_x0000_t202" style="position:absolute;left:0;text-align:left;margin-left:252pt;margin-top:15.6pt;width:45pt;height:1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" stroked="f">
                <v:textbox>
                  <w:txbxContent>
                    <w:p w14:paraId="7EA44008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出版社名</w:t>
                      </w:r>
                    </w:p>
                  </w:txbxContent>
                </v:textbox>
              </v:shape>
            </w:pict>
          </mc:Fallback>
        </mc:AlternateContent>
      </w:r>
    </w:p>
    <w:p w14:paraId="6B962156" w14:textId="06E5EFA6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94609" wp14:editId="32FF4AD1">
                <wp:simplePos x="0" y="0"/>
                <wp:positionH relativeFrom="column">
                  <wp:posOffset>1600200</wp:posOffset>
                </wp:positionH>
                <wp:positionV relativeFrom="paragraph">
                  <wp:posOffset>144780</wp:posOffset>
                </wp:positionV>
                <wp:extent cx="228600" cy="198120"/>
                <wp:effectExtent l="9525" t="9525" r="9525" b="11430"/>
                <wp:wrapNone/>
                <wp:docPr id="220" name="直接连接符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54621" id="直接连接符 220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4pt" to="2in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30883B" wp14:editId="4D796A32">
                <wp:simplePos x="0" y="0"/>
                <wp:positionH relativeFrom="column">
                  <wp:posOffset>731520</wp:posOffset>
                </wp:positionH>
                <wp:positionV relativeFrom="paragraph">
                  <wp:posOffset>63500</wp:posOffset>
                </wp:positionV>
                <wp:extent cx="571500" cy="198120"/>
                <wp:effectExtent l="0" t="4445" r="1905" b="0"/>
                <wp:wrapNone/>
                <wp:docPr id="219" name="文本框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675E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借阅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883B" id="文本框 219" o:spid="_x0000_s1151" type="#_x0000_t202" style="position:absolute;left:0;text-align:left;margin-left:57.6pt;margin-top:5pt;width:45pt;height:1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4FmAIAABs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" stroked="f">
                <v:textbox>
                  <w:txbxContent>
                    <w:p w14:paraId="7A89675E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借阅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72BC7" wp14:editId="3D3C691E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0" r="0" b="3810"/>
                <wp:wrapNone/>
                <wp:docPr id="218" name="文本框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2B85F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电报编号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72BC7" id="文本框 218" o:spid="_x0000_s1152" type="#_x0000_t202" style="position:absolute;left:0;text-align:left;margin-left:333pt;margin-top:0;width:45pt;height:1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" stroked="f">
                <v:textbox>
                  <w:txbxContent>
                    <w:p w14:paraId="7802B85F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电报编号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4877B3D" wp14:editId="42FDAB92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1430" r="9525" b="11430"/>
                <wp:wrapNone/>
                <wp:docPr id="217" name="椭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5C6EB" id="椭圆 217" o:spid="_x0000_s1026" style="position:absolute;left:0;text-align:left;margin-left:2in;margin-top:7.8pt;width:63pt;height:31.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"/>
            </w:pict>
          </mc:Fallback>
        </mc:AlternateContent>
      </w:r>
    </w:p>
    <w:p w14:paraId="7989CE62" w14:textId="62BF6C52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8F9612" wp14:editId="37E4E203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9525" t="9525" r="9525" b="7620"/>
                <wp:wrapNone/>
                <wp:docPr id="2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02740" id="直接连接符 216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8pt" to="29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7D123F" wp14:editId="73F279E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9525" t="9525" r="9525" b="7620"/>
                <wp:wrapNone/>
                <wp:docPr id="215" name="直接连接符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9B56" id="直接连接符 215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8pt" to="35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1CF55" wp14:editId="10EA6A48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0" r="0" b="0"/>
                <wp:wrapNone/>
                <wp:docPr id="214" name="文本框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E2820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还书日期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CF55" id="文本框 214" o:spid="_x0000_s1153" type="#_x0000_t202" style="position:absolute;left:0;text-align:left;margin-left:153pt;margin-top:0;width:45pt;height:1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" stroked="f">
                <v:textbox>
                  <w:txbxContent>
                    <w:p w14:paraId="026E2820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还书日期</w:t>
                      </w:r>
                    </w:p>
                  </w:txbxContent>
                </v:textbox>
              </v:shape>
            </w:pict>
          </mc:Fallback>
        </mc:AlternateContent>
      </w:r>
    </w:p>
    <w:p w14:paraId="36BF8667" w14:textId="548EB1E2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BBE8E" wp14:editId="76DE988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3810" r="0" b="0"/>
                <wp:wrapNone/>
                <wp:docPr id="213" name="文本框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C55D6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BE8E" id="文本框 213" o:spid="_x0000_s1154" type="#_x0000_t202" style="position:absolute;left:0;text-align:left;margin-left:45pt;margin-top:0;width:45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" stroked="f">
                <v:textbox>
                  <w:txbxContent>
                    <w:p w14:paraId="1E5C55D6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FA1CCA" wp14:editId="75E8321E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35" cy="198120"/>
                <wp:effectExtent l="9525" t="13335" r="8890" b="7620"/>
                <wp:wrapNone/>
                <wp:docPr id="212" name="直接连接符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8F1CA" id="直接连接符 212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2F24A2" wp14:editId="59611584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1143000" cy="495300"/>
                <wp:effectExtent l="19050" t="17145" r="19050" b="11430"/>
                <wp:wrapNone/>
                <wp:docPr id="211" name="流程图: 决策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CECC" id="流程图: 决策 211" o:spid="_x0000_s1026" type="#_x0000_t110" style="position:absolute;left:0;text-align:left;margin-left:189pt;margin-top:7.8pt;width:90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49D3DFC" wp14:editId="2707B065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7620" r="9525" b="5715"/>
                <wp:wrapNone/>
                <wp:docPr id="210" name="椭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887C7" id="椭圆 210" o:spid="_x0000_s1026" style="position:absolute;left:0;text-align:left;margin-left:5in;margin-top:7.8pt;width:63pt;height:31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FABF0" wp14:editId="58DA0647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571500" cy="198120"/>
                <wp:effectExtent l="0" t="1905" r="0" b="0"/>
                <wp:wrapNone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EAAC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电话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FABF0" id="文本框 209" o:spid="_x0000_s1155" type="#_x0000_t202" style="position:absolute;left:0;text-align:left;margin-left:369pt;margin-top:15.6pt;width:45pt;height:1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" stroked="f">
                <v:textbox>
                  <w:txbxContent>
                    <w:p w14:paraId="0E09EAAC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</w:p>
    <w:p w14:paraId="6C94008C" w14:textId="69E93CB1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53E34A" wp14:editId="35827C59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13335" r="9525" b="5715"/>
                <wp:wrapNone/>
                <wp:docPr id="208" name="直接连接符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018C6" id="直接连接符 208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436434" wp14:editId="53BAA011">
                <wp:simplePos x="0" y="0"/>
                <wp:positionH relativeFrom="column">
                  <wp:posOffset>1371600</wp:posOffset>
                </wp:positionH>
                <wp:positionV relativeFrom="paragraph">
                  <wp:posOffset>144780</wp:posOffset>
                </wp:positionV>
                <wp:extent cx="1028700" cy="0"/>
                <wp:effectExtent l="9525" t="11430" r="9525" b="7620"/>
                <wp:wrapNone/>
                <wp:docPr id="207" name="直接连接符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BCE33" id="直接连接符 207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1.4pt" to="18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7DBF6" wp14:editId="7F53E957">
                <wp:simplePos x="0" y="0"/>
                <wp:positionH relativeFrom="column">
                  <wp:posOffset>3314700</wp:posOffset>
                </wp:positionH>
                <wp:positionV relativeFrom="paragraph">
                  <wp:posOffset>129540</wp:posOffset>
                </wp:positionV>
                <wp:extent cx="571500" cy="198120"/>
                <wp:effectExtent l="0" t="0" r="0" b="0"/>
                <wp:wrapNone/>
                <wp:docPr id="206" name="文本框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AA270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7DBF6" id="文本框 206" o:spid="_x0000_s1156" type="#_x0000_t202" style="position:absolute;left:0;text-align:left;margin-left:261pt;margin-top:10.2pt;width:45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" stroked="f">
                <v:textbox>
                  <w:txbxContent>
                    <w:p w14:paraId="1B4AA270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E2145" wp14:editId="44C2252B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0" t="3810" r="0" b="0"/>
                <wp:wrapNone/>
                <wp:docPr id="205" name="文本框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33083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E2145" id="文本框 205" o:spid="_x0000_s1157" type="#_x0000_t202" style="position:absolute;left:0;text-align:left;margin-left:135pt;margin-top:7.8pt;width:45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" stroked="f">
                <v:textbox>
                  <w:txbxContent>
                    <w:p w14:paraId="3E133083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FF10B0" wp14:editId="46E93819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</wp:posOffset>
                </wp:positionV>
                <wp:extent cx="228600" cy="0"/>
                <wp:effectExtent l="9525" t="9525" r="9525" b="9525"/>
                <wp:wrapNone/>
                <wp:docPr id="204" name="直接连接符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EB48D" id="直接连接符 204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2pt" to="29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2FECE4" wp14:editId="24C7DEB7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71500" cy="297180"/>
                <wp:effectExtent l="9525" t="9525" r="9525" b="7620"/>
                <wp:wrapNone/>
                <wp:docPr id="203" name="文本框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7CED" w14:textId="77777777" w:rsidR="00FD387E" w:rsidRDefault="00FD387E" w:rsidP="00FD387E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ECE4" id="文本框 203" o:spid="_x0000_s1158" type="#_x0000_t202" style="position:absolute;left:0;text-align:left;margin-left:63pt;margin-top:0;width:45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">
                <v:textbox>
                  <w:txbxContent>
                    <w:p w14:paraId="7E427CED" w14:textId="77777777" w:rsidR="00FD387E" w:rsidRDefault="00FD387E" w:rsidP="00FD387E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sz w:val="15"/>
                          <w:szCs w:val="15"/>
                        </w:rPr>
                        <w:t>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9FCAD2" wp14:editId="2D4D4502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571500" cy="297180"/>
                <wp:effectExtent l="9525" t="9525" r="9525" b="7620"/>
                <wp:wrapNone/>
                <wp:docPr id="202" name="文本框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256D0" w14:textId="77777777" w:rsidR="00FD387E" w:rsidRDefault="00FD387E" w:rsidP="00FD387E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出版社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FCAD2" id="文本框 202" o:spid="_x0000_s1159" type="#_x0000_t202" style="position:absolute;left:0;text-align:left;margin-left:297pt;margin-top:0;width:4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">
                <v:textbox>
                  <w:txbxContent>
                    <w:p w14:paraId="685256D0" w14:textId="77777777" w:rsidR="00FD387E" w:rsidRDefault="00FD387E" w:rsidP="00FD387E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sz w:val="15"/>
                          <w:szCs w:val="15"/>
                        </w:rPr>
                        <w:t>出版社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4B062" wp14:editId="6CB6A7A6">
                <wp:simplePos x="0" y="0"/>
                <wp:positionH relativeFrom="column">
                  <wp:posOffset>2674620</wp:posOffset>
                </wp:positionH>
                <wp:positionV relativeFrom="paragraph">
                  <wp:posOffset>63500</wp:posOffset>
                </wp:positionV>
                <wp:extent cx="571500" cy="198120"/>
                <wp:effectExtent l="0" t="0" r="1905" b="0"/>
                <wp:wrapNone/>
                <wp:docPr id="201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3E0AE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出版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B062" id="文本框 201" o:spid="_x0000_s1160" type="#_x0000_t202" style="position:absolute;left:0;text-align:left;margin-left:210.6pt;margin-top:5pt;width:45pt;height:1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" stroked="f">
                <v:textbox>
                  <w:txbxContent>
                    <w:p w14:paraId="6103E0AE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出版</w:t>
                      </w:r>
                    </w:p>
                  </w:txbxContent>
                </v:textbox>
              </v:shape>
            </w:pict>
          </mc:Fallback>
        </mc:AlternateContent>
      </w:r>
    </w:p>
    <w:p w14:paraId="04E5E09E" w14:textId="2142A446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5F6E21" wp14:editId="2C53ADE3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571500" cy="266700"/>
                <wp:effectExtent l="9525" t="11430" r="9525" b="7620"/>
                <wp:wrapNone/>
                <wp:docPr id="200" name="直接连接符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71718" id="直接连接符 200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53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10A940" wp14:editId="52D09B8E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600200" cy="198120"/>
                <wp:effectExtent l="9525" t="11430" r="9525" b="9525"/>
                <wp:wrapNone/>
                <wp:docPr id="199" name="直接连接符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BAE62" id="直接连接符 199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23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39DE1B" wp14:editId="54BF2745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635" cy="198120"/>
                <wp:effectExtent l="9525" t="11430" r="8890" b="952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A5CB8" id="直接连接符 198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08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0A9431" wp14:editId="40255B22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198120"/>
                <wp:effectExtent l="9525" t="11430" r="9525" b="952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83FD0" id="直接连接符 197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E3E23B" wp14:editId="72AEB013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9525" t="11430" r="9525" b="952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77B00" id="直接连接符 19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8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6AE7BE" wp14:editId="6DCF0B0D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635" cy="198120"/>
                <wp:effectExtent l="9525" t="11430" r="8890" b="9525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19992" id="直接连接符 195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8pt" to="315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"/>
            </w:pict>
          </mc:Fallback>
        </mc:AlternateContent>
      </w:r>
    </w:p>
    <w:p w14:paraId="01E6B44A" w14:textId="3F688918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B495CF6" wp14:editId="5338A6EC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9525" r="9525" b="13335"/>
                <wp:wrapNone/>
                <wp:docPr id="194" name="椭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82F0F" id="椭圆 194" o:spid="_x0000_s1026" style="position:absolute;left:0;text-align:left;margin-left:5in;margin-top:7.8pt;width:63pt;height:31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880034A" wp14:editId="43B0CC2C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9525" r="9525" b="13335"/>
                <wp:wrapNone/>
                <wp:docPr id="193" name="椭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FB53F" id="椭圆 193" o:spid="_x0000_s1026" style="position:absolute;left:0;text-align:left;margin-left:4in;margin-top:7.8pt;width:63pt;height:31.2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20AF106" wp14:editId="3A5DDB61">
                <wp:simplePos x="0" y="0"/>
                <wp:positionH relativeFrom="column">
                  <wp:posOffset>2684780</wp:posOffset>
                </wp:positionH>
                <wp:positionV relativeFrom="paragraph">
                  <wp:posOffset>99060</wp:posOffset>
                </wp:positionV>
                <wp:extent cx="800100" cy="396240"/>
                <wp:effectExtent l="8255" t="9525" r="10795" b="13335"/>
                <wp:wrapNone/>
                <wp:docPr id="192" name="椭圆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6AC88E" id="椭圆 192" o:spid="_x0000_s1026" style="position:absolute;left:0;text-align:left;margin-left:211.4pt;margin-top:7.8pt;width:63pt;height:31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8CD1D10" wp14:editId="60E37CAB">
                <wp:simplePos x="0" y="0"/>
                <wp:positionH relativeFrom="column">
                  <wp:posOffset>967740</wp:posOffset>
                </wp:positionH>
                <wp:positionV relativeFrom="paragraph">
                  <wp:posOffset>99060</wp:posOffset>
                </wp:positionV>
                <wp:extent cx="800100" cy="396240"/>
                <wp:effectExtent l="5715" t="9525" r="13335" b="13335"/>
                <wp:wrapNone/>
                <wp:docPr id="191" name="椭圆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E6F04" id="椭圆 191" o:spid="_x0000_s1026" style="position:absolute;left:0;text-align:left;margin-left:76.2pt;margin-top:7.8pt;width:63pt;height:31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FE0DD42" wp14:editId="42DE797E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9525" r="9525" b="13335"/>
                <wp:wrapNone/>
                <wp:docPr id="190" name="椭圆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2F200" id="椭圆 190" o:spid="_x0000_s1026" style="position:absolute;left:0;text-align:left;margin-left:2in;margin-top:7.8pt;width:63pt;height:31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9513DB" wp14:editId="64841236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571500" cy="198120"/>
                <wp:effectExtent l="0" t="3810" r="0" b="0"/>
                <wp:wrapNone/>
                <wp:docPr id="189" name="文本框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DB94F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513DB" id="文本框 189" o:spid="_x0000_s1161" type="#_x0000_t202" style="position:absolute;left:0;text-align:left;margin-left:153pt;margin-top:15.6pt;width:45pt;height:1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" stroked="f">
                <v:textbox>
                  <w:txbxContent>
                    <w:p w14:paraId="6AEDB94F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2277B2C" wp14:editId="7570BF87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9525" r="9525" b="13335"/>
                <wp:wrapNone/>
                <wp:docPr id="188" name="椭圆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8AD260" id="椭圆 188" o:spid="_x0000_s1026" style="position:absolute;left:0;text-align:left;margin-left:9pt;margin-top:7.8pt;width:63pt;height:31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"/>
            </w:pict>
          </mc:Fallback>
        </mc:AlternateContent>
      </w:r>
    </w:p>
    <w:p w14:paraId="0A9F38C7" w14:textId="169E0D7D" w:rsidR="00FD387E" w:rsidRDefault="00FD387E" w:rsidP="00FD387E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AD0CD2" wp14:editId="30E9DBB2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3810" r="0" b="0"/>
                <wp:wrapNone/>
                <wp:docPr id="187" name="文本框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12D60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0CD2" id="文本框 187" o:spid="_x0000_s1162" type="#_x0000_t202" style="position:absolute;left:0;text-align:left;margin-left:369pt;margin-top:0;width:45pt;height:1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" stroked="f">
                <v:textbox>
                  <w:txbxContent>
                    <w:p w14:paraId="20512D60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D192DA" wp14:editId="3571E28F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3810" r="0" b="0"/>
                <wp:wrapNone/>
                <wp:docPr id="186" name="文本框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77B07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邮编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192DA" id="文本框 186" o:spid="_x0000_s1163" type="#_x0000_t202" style="position:absolute;left:0;text-align:left;margin-left:297pt;margin-top:0;width:45pt;height:1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" stroked="f">
                <v:textbox>
                  <w:txbxContent>
                    <w:p w14:paraId="5AB77B07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邮编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BA8BD" wp14:editId="4B5E2E5E">
                <wp:simplePos x="0" y="0"/>
                <wp:positionH relativeFrom="column">
                  <wp:posOffset>2799080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3810" r="1270" b="0"/>
                <wp:wrapNone/>
                <wp:docPr id="185" name="文本框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5124A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BA8BD" id="文本框 185" o:spid="_x0000_s1164" type="#_x0000_t202" style="position:absolute;left:0;text-align:left;margin-left:220.4pt;margin-top:0;width:45pt;height:1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" stroked="f">
                <v:textbox>
                  <w:txbxContent>
                    <w:p w14:paraId="7855124A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8511BB" wp14:editId="73FCD2B6">
                <wp:simplePos x="0" y="0"/>
                <wp:positionH relativeFrom="column">
                  <wp:posOffset>1082040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3810" r="3810" b="0"/>
                <wp:wrapNone/>
                <wp:docPr id="184" name="文本框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5F1BE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书名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511BB" id="文本框 184" o:spid="_x0000_s1165" type="#_x0000_t202" style="position:absolute;left:0;text-align:left;margin-left:85.2pt;margin-top:0;width:45pt;height:1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" stroked="f">
                <v:textbox>
                  <w:txbxContent>
                    <w:p w14:paraId="3E15F1BE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书名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06202D" wp14:editId="1591CE76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71500" cy="198120"/>
                <wp:effectExtent l="0" t="3810" r="0" b="0"/>
                <wp:wrapNone/>
                <wp:docPr id="183" name="文本框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70EE4" w14:textId="77777777" w:rsidR="00FD387E" w:rsidRDefault="00FD387E" w:rsidP="00FD387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6202D" id="文本框 183" o:spid="_x0000_s1166" type="#_x0000_t202" style="position:absolute;left:0;text-align:left;margin-left:18pt;margin-top:0;width:45pt;height:1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" stroked="f">
                <v:textbox>
                  <w:txbxContent>
                    <w:p w14:paraId="5A170EE4" w14:textId="77777777" w:rsidR="00FD387E" w:rsidRDefault="00FD387E" w:rsidP="00FD387E">
                      <w:pPr>
                        <w:adjustRightInd w:val="0"/>
                        <w:snapToGrid w:val="0"/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  <w:szCs w:val="13"/>
                        </w:rPr>
                        <w:t>书号</w:t>
                      </w:r>
                    </w:p>
                  </w:txbxContent>
                </v:textbox>
              </v:shape>
            </w:pict>
          </mc:Fallback>
        </mc:AlternateContent>
      </w:r>
    </w:p>
    <w:p w14:paraId="1951DF1F" w14:textId="77777777" w:rsidR="00FD387E" w:rsidRDefault="00FD387E" w:rsidP="00FD387E">
      <w:pPr>
        <w:rPr>
          <w:rFonts w:hint="eastAsia"/>
        </w:rPr>
      </w:pPr>
    </w:p>
    <w:p w14:paraId="74E974E7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（2）转换为等价的关系模型结构如下：</w:t>
      </w:r>
    </w:p>
    <w:p w14:paraId="3B36ABE8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借书人（借书证号，姓名，单位）</w:t>
      </w:r>
    </w:p>
    <w:p w14:paraId="3B6DA764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图书（书号，书名，数量，位置，出版社名）</w:t>
      </w:r>
    </w:p>
    <w:p w14:paraId="78BB856F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出版社（出版社名，电报，电话，邮编，地址）</w:t>
      </w:r>
    </w:p>
    <w:p w14:paraId="4CFAF8EC" w14:textId="77777777" w:rsidR="00FD387E" w:rsidRDefault="00FD387E" w:rsidP="00FD387E">
      <w:pPr>
        <w:rPr>
          <w:rFonts w:hint="eastAsia"/>
        </w:rPr>
      </w:pPr>
      <w:r>
        <w:rPr>
          <w:rFonts w:hint="eastAsia"/>
        </w:rPr>
        <w:t>借阅（借书证号，书号，借书日期，还书日期）</w:t>
      </w:r>
    </w:p>
    <w:p w14:paraId="6744215B" w14:textId="77777777" w:rsidR="00FD387E" w:rsidRPr="00FD387E" w:rsidRDefault="00FD387E" w:rsidP="00FD387E">
      <w:pPr>
        <w:rPr>
          <w:rFonts w:hint="eastAsia"/>
        </w:rPr>
      </w:pPr>
      <w:bookmarkStart w:id="0" w:name="_GoBack"/>
      <w:bookmarkEnd w:id="0"/>
    </w:p>
    <w:sectPr w:rsidR="00FD387E" w:rsidRPr="00FD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DD43" w14:textId="77777777" w:rsidR="006C649F" w:rsidRDefault="006C649F" w:rsidP="00FD387E">
      <w:r>
        <w:separator/>
      </w:r>
    </w:p>
  </w:endnote>
  <w:endnote w:type="continuationSeparator" w:id="0">
    <w:p w14:paraId="1A1C59FD" w14:textId="77777777" w:rsidR="006C649F" w:rsidRDefault="006C649F" w:rsidP="00FD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6C26" w14:textId="77777777" w:rsidR="006C649F" w:rsidRDefault="006C649F" w:rsidP="00FD387E">
      <w:r>
        <w:separator/>
      </w:r>
    </w:p>
  </w:footnote>
  <w:footnote w:type="continuationSeparator" w:id="0">
    <w:p w14:paraId="57529AAE" w14:textId="77777777" w:rsidR="006C649F" w:rsidRDefault="006C649F" w:rsidP="00FD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 w15:restartNumberingAfterBreak="0">
    <w:nsid w:val="43F422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F"/>
    <w:rsid w:val="00032C66"/>
    <w:rsid w:val="00191A60"/>
    <w:rsid w:val="006C649F"/>
    <w:rsid w:val="0087081C"/>
    <w:rsid w:val="00BC398F"/>
    <w:rsid w:val="00F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E6DA"/>
  <w15:chartTrackingRefBased/>
  <w15:docId w15:val="{F8F41143-1262-4F2B-A4D5-28C918C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D387E"/>
    <w:pPr>
      <w:keepNext/>
      <w:outlineLvl w:val="0"/>
    </w:pPr>
    <w:rPr>
      <w:rFonts w:ascii="Times New Roman" w:eastAsia="宋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87E"/>
    <w:rPr>
      <w:sz w:val="18"/>
      <w:szCs w:val="18"/>
    </w:rPr>
  </w:style>
  <w:style w:type="character" w:customStyle="1" w:styleId="10">
    <w:name w:val="标题 1 字符"/>
    <w:basedOn w:val="a0"/>
    <w:link w:val="1"/>
    <w:rsid w:val="00FD387E"/>
    <w:rPr>
      <w:rFonts w:ascii="Times New Roman" w:eastAsia="宋体" w:hAnsi="Times New Roman" w:cs="Times New Roman"/>
      <w:b/>
      <w:bCs/>
      <w:szCs w:val="24"/>
    </w:rPr>
  </w:style>
  <w:style w:type="paragraph" w:styleId="a7">
    <w:name w:val="Plain Text"/>
    <w:basedOn w:val="a"/>
    <w:link w:val="a8"/>
    <w:rsid w:val="00FD387E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FD387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image" Target="media/image8.wmf"/><Relationship Id="rId30" Type="http://schemas.openxmlformats.org/officeDocument/2006/relationships/oleObject" Target="embeddings/oleObject16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2033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千惠 徐</dc:creator>
  <cp:keywords/>
  <dc:description/>
  <cp:lastModifiedBy>千惠 徐</cp:lastModifiedBy>
  <cp:revision>3</cp:revision>
  <dcterms:created xsi:type="dcterms:W3CDTF">2019-06-17T12:53:00Z</dcterms:created>
  <dcterms:modified xsi:type="dcterms:W3CDTF">2019-06-17T12:58:00Z</dcterms:modified>
</cp:coreProperties>
</file>